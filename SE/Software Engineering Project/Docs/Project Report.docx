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52894" w14:textId="77777777" w:rsidR="00B5344E" w:rsidRPr="008410FA" w:rsidRDefault="00000000">
      <w:pPr>
        <w:spacing w:before="7" w:line="100" w:lineRule="exact"/>
        <w:rPr>
          <w:rFonts w:asciiTheme="minorHAnsi" w:hAnsiTheme="minorHAnsi" w:cstheme="minorHAnsi"/>
          <w:sz w:val="10"/>
          <w:szCs w:val="10"/>
        </w:rPr>
      </w:pPr>
      <w:r w:rsidRPr="008410FA">
        <w:rPr>
          <w:rFonts w:asciiTheme="minorHAnsi" w:hAnsiTheme="minorHAnsi" w:cstheme="minorHAnsi"/>
        </w:rPr>
        <w:pict w14:anchorId="59773344">
          <v:group id="_x0000_s2067" style="position:absolute;margin-left:70.6pt;margin-top:86.25pt;width:470.95pt;height:0;z-index:-251659776;mso-position-horizontal-relative:page;mso-position-vertical-relative:page" coordorigin="1412,1725" coordsize="9419,0">
            <v:shape id="_x0000_s2068" style="position:absolute;left:1412;top:1725;width:9419;height:0" coordorigin="1412,1725" coordsize="9419,0" path="m1412,1725r9419,e" filled="f" strokeweight="4.54pt">
              <v:path arrowok="t"/>
            </v:shape>
            <w10:wrap anchorx="page" anchory="page"/>
          </v:group>
        </w:pict>
      </w:r>
    </w:p>
    <w:p w14:paraId="65D25CCD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523F16AA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59554AB4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381FB827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33E88510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7A4588EE" w14:textId="77777777" w:rsidR="00B5344E" w:rsidRPr="008410FA" w:rsidRDefault="00000000">
      <w:pPr>
        <w:spacing w:line="700" w:lineRule="exact"/>
        <w:ind w:right="121"/>
        <w:jc w:val="right"/>
        <w:rPr>
          <w:rFonts w:asciiTheme="minorHAnsi" w:eastAsia="Calibri" w:hAnsiTheme="minorHAnsi" w:cstheme="minorHAnsi"/>
          <w:sz w:val="64"/>
          <w:szCs w:val="64"/>
        </w:rPr>
      </w:pPr>
      <w:r w:rsidRPr="008410FA">
        <w:rPr>
          <w:rFonts w:asciiTheme="minorHAnsi" w:eastAsia="Calibri" w:hAnsiTheme="minorHAnsi" w:cstheme="minorHAnsi"/>
          <w:b/>
          <w:position w:val="2"/>
          <w:sz w:val="64"/>
          <w:szCs w:val="64"/>
        </w:rPr>
        <w:t>Soft</w:t>
      </w:r>
      <w:r w:rsidRPr="008410FA">
        <w:rPr>
          <w:rFonts w:asciiTheme="minorHAnsi" w:eastAsia="Calibri" w:hAnsiTheme="minorHAnsi" w:cstheme="minorHAnsi"/>
          <w:b/>
          <w:spacing w:val="-7"/>
          <w:position w:val="2"/>
          <w:sz w:val="64"/>
          <w:szCs w:val="64"/>
        </w:rPr>
        <w:t>w</w:t>
      </w:r>
      <w:r w:rsidRPr="008410FA">
        <w:rPr>
          <w:rFonts w:asciiTheme="minorHAnsi" w:eastAsia="Calibri" w:hAnsiTheme="minorHAnsi" w:cstheme="minorHAnsi"/>
          <w:b/>
          <w:position w:val="2"/>
          <w:sz w:val="64"/>
          <w:szCs w:val="64"/>
        </w:rPr>
        <w:t>a</w:t>
      </w:r>
      <w:r w:rsidRPr="008410FA">
        <w:rPr>
          <w:rFonts w:asciiTheme="minorHAnsi" w:eastAsia="Calibri" w:hAnsiTheme="minorHAnsi" w:cstheme="minorHAnsi"/>
          <w:b/>
          <w:spacing w:val="-6"/>
          <w:position w:val="2"/>
          <w:sz w:val="64"/>
          <w:szCs w:val="64"/>
        </w:rPr>
        <w:t>r</w:t>
      </w:r>
      <w:r w:rsidRPr="008410FA">
        <w:rPr>
          <w:rFonts w:asciiTheme="minorHAnsi" w:eastAsia="Calibri" w:hAnsiTheme="minorHAnsi" w:cstheme="minorHAnsi"/>
          <w:b/>
          <w:position w:val="2"/>
          <w:sz w:val="64"/>
          <w:szCs w:val="64"/>
        </w:rPr>
        <w:t>e</w:t>
      </w:r>
      <w:r w:rsidRPr="008410FA">
        <w:rPr>
          <w:rFonts w:asciiTheme="minorHAnsi" w:eastAsia="Calibri" w:hAnsiTheme="minorHAnsi" w:cstheme="minorHAnsi"/>
          <w:b/>
          <w:spacing w:val="-3"/>
          <w:position w:val="2"/>
          <w:sz w:val="64"/>
          <w:szCs w:val="64"/>
        </w:rPr>
        <w:t xml:space="preserve"> </w:t>
      </w:r>
      <w:r w:rsidRPr="008410FA">
        <w:rPr>
          <w:rFonts w:asciiTheme="minorHAnsi" w:eastAsia="Calibri" w:hAnsiTheme="minorHAnsi" w:cstheme="minorHAnsi"/>
          <w:b/>
          <w:spacing w:val="-11"/>
          <w:position w:val="2"/>
          <w:sz w:val="64"/>
          <w:szCs w:val="64"/>
        </w:rPr>
        <w:t>R</w:t>
      </w:r>
      <w:r w:rsidRPr="008410FA">
        <w:rPr>
          <w:rFonts w:asciiTheme="minorHAnsi" w:eastAsia="Calibri" w:hAnsiTheme="minorHAnsi" w:cstheme="minorHAnsi"/>
          <w:b/>
          <w:position w:val="2"/>
          <w:sz w:val="64"/>
          <w:szCs w:val="64"/>
        </w:rPr>
        <w:t>eq</w:t>
      </w:r>
      <w:r w:rsidRPr="008410FA">
        <w:rPr>
          <w:rFonts w:asciiTheme="minorHAnsi" w:eastAsia="Calibri" w:hAnsiTheme="minorHAnsi" w:cstheme="minorHAnsi"/>
          <w:b/>
          <w:spacing w:val="-3"/>
          <w:position w:val="2"/>
          <w:sz w:val="64"/>
          <w:szCs w:val="64"/>
        </w:rPr>
        <w:t>u</w:t>
      </w:r>
      <w:r w:rsidRPr="008410FA">
        <w:rPr>
          <w:rFonts w:asciiTheme="minorHAnsi" w:eastAsia="Calibri" w:hAnsiTheme="minorHAnsi" w:cstheme="minorHAnsi"/>
          <w:b/>
          <w:position w:val="2"/>
          <w:sz w:val="64"/>
          <w:szCs w:val="64"/>
        </w:rPr>
        <w:t>i</w:t>
      </w:r>
      <w:r w:rsidRPr="008410FA">
        <w:rPr>
          <w:rFonts w:asciiTheme="minorHAnsi" w:eastAsia="Calibri" w:hAnsiTheme="minorHAnsi" w:cstheme="minorHAnsi"/>
          <w:b/>
          <w:spacing w:val="-6"/>
          <w:position w:val="2"/>
          <w:sz w:val="64"/>
          <w:szCs w:val="64"/>
        </w:rPr>
        <w:t>r</w:t>
      </w:r>
      <w:r w:rsidRPr="008410FA">
        <w:rPr>
          <w:rFonts w:asciiTheme="minorHAnsi" w:eastAsia="Calibri" w:hAnsiTheme="minorHAnsi" w:cstheme="minorHAnsi"/>
          <w:b/>
          <w:position w:val="2"/>
          <w:sz w:val="64"/>
          <w:szCs w:val="64"/>
        </w:rPr>
        <w:t>eme</w:t>
      </w:r>
      <w:r w:rsidRPr="008410FA">
        <w:rPr>
          <w:rFonts w:asciiTheme="minorHAnsi" w:eastAsia="Calibri" w:hAnsiTheme="minorHAnsi" w:cstheme="minorHAnsi"/>
          <w:b/>
          <w:spacing w:val="-5"/>
          <w:position w:val="2"/>
          <w:sz w:val="64"/>
          <w:szCs w:val="64"/>
        </w:rPr>
        <w:t>n</w:t>
      </w:r>
      <w:r w:rsidRPr="008410FA">
        <w:rPr>
          <w:rFonts w:asciiTheme="minorHAnsi" w:eastAsia="Calibri" w:hAnsiTheme="minorHAnsi" w:cstheme="minorHAnsi"/>
          <w:b/>
          <w:position w:val="2"/>
          <w:sz w:val="64"/>
          <w:szCs w:val="64"/>
        </w:rPr>
        <w:t>ts</w:t>
      </w:r>
    </w:p>
    <w:p w14:paraId="58A315A9" w14:textId="77777777" w:rsidR="00B5344E" w:rsidRPr="008410FA" w:rsidRDefault="00000000">
      <w:pPr>
        <w:spacing w:before="1"/>
        <w:ind w:right="116"/>
        <w:jc w:val="right"/>
        <w:rPr>
          <w:rFonts w:asciiTheme="minorHAnsi" w:eastAsia="Calibri" w:hAnsiTheme="minorHAnsi" w:cstheme="minorHAnsi"/>
          <w:sz w:val="64"/>
          <w:szCs w:val="64"/>
        </w:rPr>
      </w:pPr>
      <w:r w:rsidRPr="008410FA">
        <w:rPr>
          <w:rFonts w:asciiTheme="minorHAnsi" w:eastAsia="Calibri" w:hAnsiTheme="minorHAnsi" w:cstheme="minorHAnsi"/>
          <w:b/>
          <w:sz w:val="64"/>
          <w:szCs w:val="64"/>
        </w:rPr>
        <w:t>Sp</w:t>
      </w:r>
      <w:r w:rsidRPr="008410FA">
        <w:rPr>
          <w:rFonts w:asciiTheme="minorHAnsi" w:eastAsia="Calibri" w:hAnsiTheme="minorHAnsi" w:cstheme="minorHAnsi"/>
          <w:b/>
          <w:spacing w:val="-3"/>
          <w:sz w:val="64"/>
          <w:szCs w:val="64"/>
        </w:rPr>
        <w:t>e</w:t>
      </w:r>
      <w:r w:rsidRPr="008410FA">
        <w:rPr>
          <w:rFonts w:asciiTheme="minorHAnsi" w:eastAsia="Calibri" w:hAnsiTheme="minorHAnsi" w:cstheme="minorHAnsi"/>
          <w:b/>
          <w:sz w:val="64"/>
          <w:szCs w:val="64"/>
        </w:rPr>
        <w:t>cifi</w:t>
      </w:r>
      <w:r w:rsidRPr="008410FA">
        <w:rPr>
          <w:rFonts w:asciiTheme="minorHAnsi" w:eastAsia="Calibri" w:hAnsiTheme="minorHAnsi" w:cstheme="minorHAnsi"/>
          <w:b/>
          <w:spacing w:val="-3"/>
          <w:sz w:val="64"/>
          <w:szCs w:val="64"/>
        </w:rPr>
        <w:t>c</w:t>
      </w:r>
      <w:r w:rsidRPr="008410FA">
        <w:rPr>
          <w:rFonts w:asciiTheme="minorHAnsi" w:eastAsia="Calibri" w:hAnsiTheme="minorHAnsi" w:cstheme="minorHAnsi"/>
          <w:b/>
          <w:spacing w:val="-7"/>
          <w:sz w:val="64"/>
          <w:szCs w:val="64"/>
        </w:rPr>
        <w:t>a</w:t>
      </w:r>
      <w:r w:rsidRPr="008410FA">
        <w:rPr>
          <w:rFonts w:asciiTheme="minorHAnsi" w:eastAsia="Calibri" w:hAnsiTheme="minorHAnsi" w:cstheme="minorHAnsi"/>
          <w:b/>
          <w:sz w:val="64"/>
          <w:szCs w:val="64"/>
        </w:rPr>
        <w:t>tion</w:t>
      </w:r>
    </w:p>
    <w:p w14:paraId="0382D056" w14:textId="77777777" w:rsidR="00B5344E" w:rsidRPr="008410FA" w:rsidRDefault="00B5344E">
      <w:pPr>
        <w:spacing w:before="4" w:line="120" w:lineRule="exact"/>
        <w:rPr>
          <w:rFonts w:asciiTheme="minorHAnsi" w:hAnsiTheme="minorHAnsi" w:cstheme="minorHAnsi"/>
          <w:sz w:val="12"/>
          <w:szCs w:val="12"/>
        </w:rPr>
      </w:pPr>
    </w:p>
    <w:p w14:paraId="4C7F21D9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44425AEC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40A6E873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5E306003" w14:textId="77777777" w:rsidR="00B5344E" w:rsidRPr="008410FA" w:rsidRDefault="00000000">
      <w:pPr>
        <w:spacing w:line="448" w:lineRule="auto"/>
        <w:ind w:left="5479" w:right="118" w:firstLine="3049"/>
        <w:jc w:val="right"/>
        <w:rPr>
          <w:rFonts w:asciiTheme="minorHAnsi" w:eastAsia="Calibri" w:hAnsiTheme="minorHAnsi" w:cstheme="minorHAnsi"/>
          <w:sz w:val="28"/>
          <w:szCs w:val="28"/>
        </w:rPr>
      </w:pPr>
      <w:r w:rsidRPr="008410FA">
        <w:rPr>
          <w:rFonts w:asciiTheme="minorHAnsi" w:eastAsia="Calibri" w:hAnsiTheme="minorHAnsi" w:cstheme="minorHAnsi"/>
          <w:b/>
          <w:spacing w:val="-7"/>
          <w:sz w:val="40"/>
          <w:szCs w:val="40"/>
        </w:rPr>
        <w:t>f</w:t>
      </w:r>
      <w:r w:rsidRPr="008410FA">
        <w:rPr>
          <w:rFonts w:asciiTheme="minorHAnsi" w:eastAsia="Calibri" w:hAnsiTheme="minorHAnsi" w:cstheme="minorHAnsi"/>
          <w:b/>
          <w:sz w:val="40"/>
          <w:szCs w:val="40"/>
        </w:rPr>
        <w:t xml:space="preserve">or </w:t>
      </w:r>
      <w:r w:rsidRPr="008410FA">
        <w:rPr>
          <w:rFonts w:asciiTheme="minorHAnsi" w:eastAsia="Calibri" w:hAnsiTheme="minorHAnsi" w:cstheme="minorHAnsi"/>
          <w:b/>
          <w:spacing w:val="-24"/>
          <w:sz w:val="64"/>
          <w:szCs w:val="64"/>
        </w:rPr>
        <w:t>W</w:t>
      </w:r>
      <w:r w:rsidRPr="008410FA">
        <w:rPr>
          <w:rFonts w:asciiTheme="minorHAnsi" w:eastAsia="Calibri" w:hAnsiTheme="minorHAnsi" w:cstheme="minorHAnsi"/>
          <w:b/>
          <w:sz w:val="64"/>
          <w:szCs w:val="64"/>
        </w:rPr>
        <w:t>e</w:t>
      </w:r>
      <w:r w:rsidRPr="008410FA">
        <w:rPr>
          <w:rFonts w:asciiTheme="minorHAnsi" w:eastAsia="Calibri" w:hAnsiTheme="minorHAnsi" w:cstheme="minorHAnsi"/>
          <w:b/>
          <w:spacing w:val="-8"/>
          <w:sz w:val="64"/>
          <w:szCs w:val="64"/>
        </w:rPr>
        <w:t>a</w:t>
      </w:r>
      <w:r w:rsidRPr="008410FA">
        <w:rPr>
          <w:rFonts w:asciiTheme="minorHAnsi" w:eastAsia="Calibri" w:hAnsiTheme="minorHAnsi" w:cstheme="minorHAnsi"/>
          <w:b/>
          <w:sz w:val="64"/>
          <w:szCs w:val="64"/>
        </w:rPr>
        <w:t xml:space="preserve">ther App </w:t>
      </w:r>
      <w:r w:rsidRPr="008410FA">
        <w:rPr>
          <w:rFonts w:asciiTheme="minorHAnsi" w:eastAsia="Calibri" w:hAnsiTheme="minorHAnsi" w:cstheme="minorHAnsi"/>
          <w:b/>
          <w:spacing w:val="-15"/>
          <w:sz w:val="28"/>
          <w:szCs w:val="28"/>
        </w:rPr>
        <w:t>V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e</w:t>
      </w:r>
      <w:r w:rsidRPr="008410FA">
        <w:rPr>
          <w:rFonts w:asciiTheme="minorHAnsi" w:eastAsia="Calibri" w:hAnsiTheme="minorHAnsi" w:cstheme="minorHAnsi"/>
          <w:b/>
          <w:spacing w:val="-3"/>
          <w:sz w:val="28"/>
          <w:szCs w:val="28"/>
        </w:rPr>
        <w:t>r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s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i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o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 xml:space="preserve">n 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1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.0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 xml:space="preserve"> 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a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p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p</w:t>
      </w:r>
      <w:r w:rsidRPr="008410FA">
        <w:rPr>
          <w:rFonts w:asciiTheme="minorHAnsi" w:eastAsia="Calibri" w:hAnsiTheme="minorHAnsi" w:cstheme="minorHAnsi"/>
          <w:b/>
          <w:spacing w:val="-3"/>
          <w:sz w:val="28"/>
          <w:szCs w:val="28"/>
        </w:rPr>
        <w:t>r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o</w:t>
      </w:r>
      <w:r w:rsidRPr="008410FA">
        <w:rPr>
          <w:rFonts w:asciiTheme="minorHAnsi" w:eastAsia="Calibri" w:hAnsiTheme="minorHAnsi" w:cstheme="minorHAnsi"/>
          <w:b/>
          <w:spacing w:val="-3"/>
          <w:sz w:val="28"/>
          <w:szCs w:val="28"/>
        </w:rPr>
        <w:t>v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e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d</w:t>
      </w:r>
    </w:p>
    <w:p w14:paraId="00E043F0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369AF06E" w14:textId="77777777" w:rsidR="00B5344E" w:rsidRPr="008410FA" w:rsidRDefault="00B5344E">
      <w:pPr>
        <w:spacing w:before="16" w:line="260" w:lineRule="exact"/>
        <w:rPr>
          <w:rFonts w:asciiTheme="minorHAnsi" w:hAnsiTheme="minorHAnsi" w:cstheme="minorHAnsi"/>
          <w:sz w:val="26"/>
          <w:szCs w:val="26"/>
        </w:rPr>
      </w:pPr>
    </w:p>
    <w:p w14:paraId="7106862C" w14:textId="77777777" w:rsidR="00B5344E" w:rsidRPr="008410FA" w:rsidRDefault="00000000">
      <w:pPr>
        <w:spacing w:line="639" w:lineRule="auto"/>
        <w:ind w:left="5067" w:right="117" w:firstLine="2518"/>
        <w:jc w:val="right"/>
        <w:rPr>
          <w:rFonts w:asciiTheme="minorHAnsi" w:eastAsia="Calibri" w:hAnsiTheme="minorHAnsi" w:cstheme="minorHAnsi"/>
          <w:sz w:val="28"/>
          <w:szCs w:val="28"/>
        </w:rPr>
      </w:pPr>
      <w:r w:rsidRPr="008410FA">
        <w:rPr>
          <w:rFonts w:asciiTheme="minorHAnsi" w:eastAsia="Calibri" w:hAnsiTheme="minorHAnsi" w:cstheme="minorHAnsi"/>
          <w:b/>
          <w:sz w:val="28"/>
          <w:szCs w:val="28"/>
        </w:rPr>
        <w:t>P</w:t>
      </w:r>
      <w:r w:rsidRPr="008410FA">
        <w:rPr>
          <w:rFonts w:asciiTheme="minorHAnsi" w:eastAsia="Calibri" w:hAnsiTheme="minorHAnsi" w:cstheme="minorHAnsi"/>
          <w:b/>
          <w:spacing w:val="-4"/>
          <w:sz w:val="28"/>
          <w:szCs w:val="28"/>
        </w:rPr>
        <w:t>r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ep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a</w:t>
      </w:r>
      <w:r w:rsidRPr="008410FA">
        <w:rPr>
          <w:rFonts w:asciiTheme="minorHAnsi" w:eastAsia="Calibri" w:hAnsiTheme="minorHAnsi" w:cstheme="minorHAnsi"/>
          <w:b/>
          <w:spacing w:val="-4"/>
          <w:sz w:val="28"/>
          <w:szCs w:val="28"/>
        </w:rPr>
        <w:t>r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 xml:space="preserve">ed 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b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y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 xml:space="preserve">: </w:t>
      </w:r>
      <w:proofErr w:type="spellStart"/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i</w:t>
      </w:r>
      <w:proofErr w:type="spellEnd"/>
      <w:r w:rsidRPr="008410FA">
        <w:rPr>
          <w:rFonts w:asciiTheme="minorHAnsi" w:eastAsia="Calibri" w:hAnsiTheme="minorHAnsi" w:cstheme="minorHAnsi"/>
          <w:b/>
          <w:sz w:val="28"/>
          <w:szCs w:val="28"/>
        </w:rPr>
        <w:t xml:space="preserve">)       </w:t>
      </w:r>
      <w:r w:rsidRPr="008410FA">
        <w:rPr>
          <w:rFonts w:asciiTheme="minorHAnsi" w:eastAsia="Calibri" w:hAnsiTheme="minorHAnsi" w:cstheme="minorHAnsi"/>
          <w:b/>
          <w:spacing w:val="57"/>
          <w:sz w:val="28"/>
          <w:szCs w:val="28"/>
        </w:rPr>
        <w:t xml:space="preserve"> 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B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i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l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al Ah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m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ed K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h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an (k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2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0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0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1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83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 xml:space="preserve">) 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ii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 xml:space="preserve">)      </w:t>
      </w:r>
      <w:r w:rsidRPr="008410FA">
        <w:rPr>
          <w:rFonts w:asciiTheme="minorHAnsi" w:eastAsia="Calibri" w:hAnsiTheme="minorHAnsi" w:cstheme="minorHAnsi"/>
          <w:b/>
          <w:spacing w:val="50"/>
          <w:sz w:val="28"/>
          <w:szCs w:val="28"/>
        </w:rPr>
        <w:t xml:space="preserve"> 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Ab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d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u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l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l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ah Ra</w:t>
      </w:r>
      <w:r w:rsidRPr="008410FA">
        <w:rPr>
          <w:rFonts w:asciiTheme="minorHAnsi" w:eastAsia="Calibri" w:hAnsiTheme="minorHAnsi" w:cstheme="minorHAnsi"/>
          <w:b/>
          <w:spacing w:val="-5"/>
          <w:sz w:val="28"/>
          <w:szCs w:val="28"/>
        </w:rPr>
        <w:t>z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a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 xml:space="preserve"> 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(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k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200184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)</w:t>
      </w:r>
    </w:p>
    <w:p w14:paraId="225645F7" w14:textId="77777777" w:rsidR="00B5344E" w:rsidRPr="008410FA" w:rsidRDefault="00000000">
      <w:pPr>
        <w:spacing w:before="82"/>
        <w:ind w:right="117"/>
        <w:jc w:val="right"/>
        <w:rPr>
          <w:rFonts w:asciiTheme="minorHAnsi" w:eastAsia="Calibri" w:hAnsiTheme="minorHAnsi" w:cstheme="minorHAnsi"/>
          <w:sz w:val="28"/>
          <w:szCs w:val="28"/>
        </w:rPr>
      </w:pP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iii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 xml:space="preserve">)     </w:t>
      </w:r>
      <w:r w:rsidRPr="008410FA">
        <w:rPr>
          <w:rFonts w:asciiTheme="minorHAnsi" w:eastAsia="Calibri" w:hAnsiTheme="minorHAnsi" w:cstheme="minorHAnsi"/>
          <w:b/>
          <w:spacing w:val="44"/>
          <w:sz w:val="28"/>
          <w:szCs w:val="28"/>
        </w:rPr>
        <w:t xml:space="preserve"> 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H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a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m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ee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z A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h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 xml:space="preserve">med 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S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i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d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d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i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q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ui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 xml:space="preserve"> 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(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k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200242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)</w:t>
      </w:r>
    </w:p>
    <w:p w14:paraId="62C6D17F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005FDAE5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785D29ED" w14:textId="77777777" w:rsidR="00B5344E" w:rsidRPr="008410FA" w:rsidRDefault="00B5344E">
      <w:pPr>
        <w:spacing w:before="18" w:line="260" w:lineRule="exact"/>
        <w:rPr>
          <w:rFonts w:asciiTheme="minorHAnsi" w:hAnsiTheme="minorHAnsi" w:cstheme="minorHAnsi"/>
          <w:sz w:val="26"/>
          <w:szCs w:val="26"/>
        </w:rPr>
      </w:pPr>
    </w:p>
    <w:p w14:paraId="291E65C8" w14:textId="77777777" w:rsidR="00B5344E" w:rsidRPr="008410FA" w:rsidRDefault="00000000">
      <w:pPr>
        <w:ind w:right="119"/>
        <w:jc w:val="right"/>
        <w:rPr>
          <w:rFonts w:asciiTheme="minorHAnsi" w:eastAsia="Calibri" w:hAnsiTheme="minorHAnsi" w:cstheme="minorHAnsi"/>
          <w:sz w:val="28"/>
          <w:szCs w:val="28"/>
        </w:rPr>
      </w:pP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7</w:t>
      </w:r>
      <w:proofErr w:type="spellStart"/>
      <w:r w:rsidRPr="008410FA">
        <w:rPr>
          <w:rFonts w:asciiTheme="minorHAnsi" w:eastAsia="Calibri" w:hAnsiTheme="minorHAnsi" w:cstheme="minorHAnsi"/>
          <w:b/>
          <w:position w:val="10"/>
          <w:sz w:val="18"/>
          <w:szCs w:val="18"/>
        </w:rPr>
        <w:t>th</w:t>
      </w:r>
      <w:proofErr w:type="spellEnd"/>
      <w:r w:rsidRPr="008410FA">
        <w:rPr>
          <w:rFonts w:asciiTheme="minorHAnsi" w:eastAsia="Calibri" w:hAnsiTheme="minorHAnsi" w:cstheme="minorHAnsi"/>
          <w:b/>
          <w:spacing w:val="21"/>
          <w:position w:val="10"/>
          <w:sz w:val="18"/>
          <w:szCs w:val="18"/>
        </w:rPr>
        <w:t xml:space="preserve"> 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M</w:t>
      </w:r>
      <w:r w:rsidRPr="008410FA">
        <w:rPr>
          <w:rFonts w:asciiTheme="minorHAnsi" w:eastAsia="Calibri" w:hAnsiTheme="minorHAnsi" w:cstheme="minorHAnsi"/>
          <w:b/>
          <w:spacing w:val="-5"/>
          <w:sz w:val="28"/>
          <w:szCs w:val="28"/>
        </w:rPr>
        <w:t>a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y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 xml:space="preserve"> 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2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0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23</w:t>
      </w:r>
    </w:p>
    <w:p w14:paraId="0E33751D" w14:textId="77777777" w:rsidR="00B5344E" w:rsidRPr="008410FA" w:rsidRDefault="00B5344E">
      <w:pPr>
        <w:spacing w:line="120" w:lineRule="exact"/>
        <w:rPr>
          <w:rFonts w:asciiTheme="minorHAnsi" w:hAnsiTheme="minorHAnsi" w:cstheme="minorHAnsi"/>
          <w:sz w:val="13"/>
          <w:szCs w:val="13"/>
        </w:rPr>
      </w:pPr>
    </w:p>
    <w:p w14:paraId="672089A3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664D2394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385ADE26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11093B8A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2A3DC78B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1F1CF1FF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347C7697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25DE461D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5B349668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0B7B05C0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099854CB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33F9B282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0D41F900" w14:textId="77777777" w:rsidR="00B5344E" w:rsidRPr="008410FA" w:rsidRDefault="00000000">
      <w:pPr>
        <w:spacing w:before="33"/>
        <w:ind w:left="106"/>
        <w:rPr>
          <w:rFonts w:asciiTheme="minorHAnsi" w:hAnsiTheme="minorHAnsi" w:cstheme="minorHAnsi"/>
        </w:rPr>
        <w:sectPr w:rsidR="00B5344E" w:rsidRPr="008410FA">
          <w:pgSz w:w="12240" w:h="15840"/>
          <w:pgMar w:top="1480" w:right="1320" w:bottom="280" w:left="1680" w:header="720" w:footer="720" w:gutter="0"/>
          <w:cols w:space="720"/>
        </w:sectPr>
      </w:pPr>
      <w:r w:rsidRPr="008410FA">
        <w:rPr>
          <w:rFonts w:asciiTheme="minorHAnsi" w:hAnsiTheme="minorHAnsi" w:cstheme="minorHAnsi"/>
          <w:b/>
          <w:i/>
          <w:spacing w:val="-1"/>
        </w:rPr>
        <w:t>C</w:t>
      </w:r>
      <w:r w:rsidRPr="008410FA">
        <w:rPr>
          <w:rFonts w:asciiTheme="minorHAnsi" w:hAnsiTheme="minorHAnsi" w:cstheme="minorHAnsi"/>
          <w:b/>
          <w:i/>
          <w:spacing w:val="1"/>
        </w:rPr>
        <w:t>op</w:t>
      </w:r>
      <w:r w:rsidRPr="008410FA">
        <w:rPr>
          <w:rFonts w:asciiTheme="minorHAnsi" w:hAnsiTheme="minorHAnsi" w:cstheme="minorHAnsi"/>
          <w:b/>
          <w:i/>
        </w:rPr>
        <w:t>yright</w:t>
      </w:r>
      <w:r w:rsidRPr="008410FA">
        <w:rPr>
          <w:rFonts w:asciiTheme="minorHAnsi" w:hAnsiTheme="minorHAnsi" w:cstheme="minorHAnsi"/>
          <w:b/>
          <w:i/>
          <w:spacing w:val="-8"/>
        </w:rPr>
        <w:t xml:space="preserve"> </w:t>
      </w:r>
      <w:r w:rsidRPr="008410FA">
        <w:rPr>
          <w:rFonts w:asciiTheme="minorHAnsi" w:hAnsiTheme="minorHAnsi" w:cstheme="minorHAnsi"/>
          <w:b/>
          <w:i/>
        </w:rPr>
        <w:t>©</w:t>
      </w:r>
      <w:r w:rsidRPr="008410FA">
        <w:rPr>
          <w:rFonts w:asciiTheme="minorHAnsi" w:hAnsiTheme="minorHAnsi" w:cstheme="minorHAnsi"/>
          <w:b/>
          <w:i/>
          <w:spacing w:val="-1"/>
        </w:rPr>
        <w:t xml:space="preserve"> </w:t>
      </w:r>
      <w:r w:rsidRPr="008410FA">
        <w:rPr>
          <w:rFonts w:asciiTheme="minorHAnsi" w:hAnsiTheme="minorHAnsi" w:cstheme="minorHAnsi"/>
          <w:b/>
          <w:i/>
          <w:spacing w:val="1"/>
        </w:rPr>
        <w:t>199</w:t>
      </w:r>
      <w:r w:rsidRPr="008410FA">
        <w:rPr>
          <w:rFonts w:asciiTheme="minorHAnsi" w:hAnsiTheme="minorHAnsi" w:cstheme="minorHAnsi"/>
          <w:b/>
          <w:i/>
        </w:rPr>
        <w:t>9</w:t>
      </w:r>
      <w:r w:rsidRPr="008410FA">
        <w:rPr>
          <w:rFonts w:asciiTheme="minorHAnsi" w:hAnsiTheme="minorHAnsi" w:cstheme="minorHAnsi"/>
          <w:b/>
          <w:i/>
          <w:spacing w:val="-3"/>
        </w:rPr>
        <w:t xml:space="preserve"> </w:t>
      </w:r>
      <w:r w:rsidRPr="008410FA">
        <w:rPr>
          <w:rFonts w:asciiTheme="minorHAnsi" w:hAnsiTheme="minorHAnsi" w:cstheme="minorHAnsi"/>
          <w:b/>
          <w:i/>
          <w:spacing w:val="1"/>
        </w:rPr>
        <w:t>b</w:t>
      </w:r>
      <w:r w:rsidRPr="008410FA">
        <w:rPr>
          <w:rFonts w:asciiTheme="minorHAnsi" w:hAnsiTheme="minorHAnsi" w:cstheme="minorHAnsi"/>
          <w:b/>
          <w:i/>
        </w:rPr>
        <w:t>y</w:t>
      </w:r>
      <w:r w:rsidRPr="008410FA">
        <w:rPr>
          <w:rFonts w:asciiTheme="minorHAnsi" w:hAnsiTheme="minorHAnsi" w:cstheme="minorHAnsi"/>
          <w:b/>
          <w:i/>
          <w:spacing w:val="-1"/>
        </w:rPr>
        <w:t xml:space="preserve"> K</w:t>
      </w:r>
      <w:r w:rsidRPr="008410FA">
        <w:rPr>
          <w:rFonts w:asciiTheme="minorHAnsi" w:hAnsiTheme="minorHAnsi" w:cstheme="minorHAnsi"/>
          <w:b/>
          <w:i/>
          <w:spacing w:val="1"/>
        </w:rPr>
        <w:t>a</w:t>
      </w:r>
      <w:r w:rsidRPr="008410FA">
        <w:rPr>
          <w:rFonts w:asciiTheme="minorHAnsi" w:hAnsiTheme="minorHAnsi" w:cstheme="minorHAnsi"/>
          <w:b/>
          <w:i/>
          <w:spacing w:val="-1"/>
        </w:rPr>
        <w:t>r</w:t>
      </w:r>
      <w:r w:rsidRPr="008410FA">
        <w:rPr>
          <w:rFonts w:asciiTheme="minorHAnsi" w:hAnsiTheme="minorHAnsi" w:cstheme="minorHAnsi"/>
          <w:b/>
          <w:i/>
        </w:rPr>
        <w:t>l</w:t>
      </w:r>
      <w:r w:rsidRPr="008410FA">
        <w:rPr>
          <w:rFonts w:asciiTheme="minorHAnsi" w:hAnsiTheme="minorHAnsi" w:cstheme="minorHAnsi"/>
          <w:b/>
          <w:i/>
          <w:spacing w:val="-4"/>
        </w:rPr>
        <w:t xml:space="preserve"> </w:t>
      </w:r>
      <w:r w:rsidRPr="008410FA">
        <w:rPr>
          <w:rFonts w:asciiTheme="minorHAnsi" w:hAnsiTheme="minorHAnsi" w:cstheme="minorHAnsi"/>
          <w:b/>
          <w:i/>
        </w:rPr>
        <w:t>E.</w:t>
      </w:r>
      <w:r w:rsidRPr="008410FA">
        <w:rPr>
          <w:rFonts w:asciiTheme="minorHAnsi" w:hAnsiTheme="minorHAnsi" w:cstheme="minorHAnsi"/>
          <w:b/>
          <w:i/>
          <w:spacing w:val="-2"/>
        </w:rPr>
        <w:t xml:space="preserve"> </w:t>
      </w:r>
      <w:proofErr w:type="spellStart"/>
      <w:r w:rsidRPr="008410FA">
        <w:rPr>
          <w:rFonts w:asciiTheme="minorHAnsi" w:hAnsiTheme="minorHAnsi" w:cstheme="minorHAnsi"/>
          <w:b/>
          <w:i/>
        </w:rPr>
        <w:t>Wie</w:t>
      </w:r>
      <w:r w:rsidRPr="008410FA">
        <w:rPr>
          <w:rFonts w:asciiTheme="minorHAnsi" w:hAnsiTheme="minorHAnsi" w:cstheme="minorHAnsi"/>
          <w:b/>
          <w:i/>
          <w:spacing w:val="1"/>
        </w:rPr>
        <w:t>g</w:t>
      </w:r>
      <w:r w:rsidRPr="008410FA">
        <w:rPr>
          <w:rFonts w:asciiTheme="minorHAnsi" w:hAnsiTheme="minorHAnsi" w:cstheme="minorHAnsi"/>
          <w:b/>
          <w:i/>
        </w:rPr>
        <w:t>er</w:t>
      </w:r>
      <w:r w:rsidRPr="008410FA">
        <w:rPr>
          <w:rFonts w:asciiTheme="minorHAnsi" w:hAnsiTheme="minorHAnsi" w:cstheme="minorHAnsi"/>
          <w:b/>
          <w:i/>
          <w:spacing w:val="-1"/>
        </w:rPr>
        <w:t>s</w:t>
      </w:r>
      <w:proofErr w:type="spellEnd"/>
      <w:r w:rsidRPr="008410FA">
        <w:rPr>
          <w:rFonts w:asciiTheme="minorHAnsi" w:hAnsiTheme="minorHAnsi" w:cstheme="minorHAnsi"/>
          <w:b/>
          <w:i/>
        </w:rPr>
        <w:t>.</w:t>
      </w:r>
      <w:r w:rsidRPr="008410FA">
        <w:rPr>
          <w:rFonts w:asciiTheme="minorHAnsi" w:hAnsiTheme="minorHAnsi" w:cstheme="minorHAnsi"/>
          <w:b/>
          <w:i/>
          <w:spacing w:val="-6"/>
        </w:rPr>
        <w:t xml:space="preserve"> </w:t>
      </w:r>
      <w:r w:rsidRPr="008410FA">
        <w:rPr>
          <w:rFonts w:asciiTheme="minorHAnsi" w:hAnsiTheme="minorHAnsi" w:cstheme="minorHAnsi"/>
          <w:b/>
          <w:i/>
        </w:rPr>
        <w:t>Permi</w:t>
      </w:r>
      <w:r w:rsidRPr="008410FA">
        <w:rPr>
          <w:rFonts w:asciiTheme="minorHAnsi" w:hAnsiTheme="minorHAnsi" w:cstheme="minorHAnsi"/>
          <w:b/>
          <w:i/>
          <w:spacing w:val="1"/>
        </w:rPr>
        <w:t>s</w:t>
      </w:r>
      <w:r w:rsidRPr="008410FA">
        <w:rPr>
          <w:rFonts w:asciiTheme="minorHAnsi" w:hAnsiTheme="minorHAnsi" w:cstheme="minorHAnsi"/>
          <w:b/>
          <w:i/>
          <w:spacing w:val="-1"/>
        </w:rPr>
        <w:t>s</w:t>
      </w:r>
      <w:r w:rsidRPr="008410FA">
        <w:rPr>
          <w:rFonts w:asciiTheme="minorHAnsi" w:hAnsiTheme="minorHAnsi" w:cstheme="minorHAnsi"/>
          <w:b/>
          <w:i/>
        </w:rPr>
        <w:t>i</w:t>
      </w:r>
      <w:r w:rsidRPr="008410FA">
        <w:rPr>
          <w:rFonts w:asciiTheme="minorHAnsi" w:hAnsiTheme="minorHAnsi" w:cstheme="minorHAnsi"/>
          <w:b/>
          <w:i/>
          <w:spacing w:val="1"/>
        </w:rPr>
        <w:t>o</w:t>
      </w:r>
      <w:r w:rsidRPr="008410FA">
        <w:rPr>
          <w:rFonts w:asciiTheme="minorHAnsi" w:hAnsiTheme="minorHAnsi" w:cstheme="minorHAnsi"/>
          <w:b/>
          <w:i/>
        </w:rPr>
        <w:t>n</w:t>
      </w:r>
      <w:r w:rsidRPr="008410FA">
        <w:rPr>
          <w:rFonts w:asciiTheme="minorHAnsi" w:hAnsiTheme="minorHAnsi" w:cstheme="minorHAnsi"/>
          <w:b/>
          <w:i/>
          <w:spacing w:val="-9"/>
        </w:rPr>
        <w:t xml:space="preserve"> </w:t>
      </w:r>
      <w:r w:rsidRPr="008410FA">
        <w:rPr>
          <w:rFonts w:asciiTheme="minorHAnsi" w:hAnsiTheme="minorHAnsi" w:cstheme="minorHAnsi"/>
          <w:b/>
          <w:i/>
        </w:rPr>
        <w:t>is</w:t>
      </w:r>
      <w:r w:rsidRPr="008410FA">
        <w:rPr>
          <w:rFonts w:asciiTheme="minorHAnsi" w:hAnsiTheme="minorHAnsi" w:cstheme="minorHAnsi"/>
          <w:b/>
          <w:i/>
          <w:spacing w:val="-1"/>
        </w:rPr>
        <w:t xml:space="preserve"> </w:t>
      </w:r>
      <w:r w:rsidRPr="008410FA">
        <w:rPr>
          <w:rFonts w:asciiTheme="minorHAnsi" w:hAnsiTheme="minorHAnsi" w:cstheme="minorHAnsi"/>
          <w:b/>
          <w:i/>
          <w:spacing w:val="1"/>
        </w:rPr>
        <w:t>g</w:t>
      </w:r>
      <w:r w:rsidRPr="008410FA">
        <w:rPr>
          <w:rFonts w:asciiTheme="minorHAnsi" w:hAnsiTheme="minorHAnsi" w:cstheme="minorHAnsi"/>
          <w:b/>
          <w:i/>
          <w:spacing w:val="-1"/>
        </w:rPr>
        <w:t>r</w:t>
      </w:r>
      <w:r w:rsidRPr="008410FA">
        <w:rPr>
          <w:rFonts w:asciiTheme="minorHAnsi" w:hAnsiTheme="minorHAnsi" w:cstheme="minorHAnsi"/>
          <w:b/>
          <w:i/>
          <w:spacing w:val="1"/>
        </w:rPr>
        <w:t>a</w:t>
      </w:r>
      <w:r w:rsidRPr="008410FA">
        <w:rPr>
          <w:rFonts w:asciiTheme="minorHAnsi" w:hAnsiTheme="minorHAnsi" w:cstheme="minorHAnsi"/>
          <w:b/>
          <w:i/>
        </w:rPr>
        <w:t>nt</w:t>
      </w:r>
      <w:r w:rsidRPr="008410FA">
        <w:rPr>
          <w:rFonts w:asciiTheme="minorHAnsi" w:hAnsiTheme="minorHAnsi" w:cstheme="minorHAnsi"/>
          <w:b/>
          <w:i/>
          <w:spacing w:val="2"/>
        </w:rPr>
        <w:t>e</w:t>
      </w:r>
      <w:r w:rsidRPr="008410FA">
        <w:rPr>
          <w:rFonts w:asciiTheme="minorHAnsi" w:hAnsiTheme="minorHAnsi" w:cstheme="minorHAnsi"/>
          <w:b/>
          <w:i/>
        </w:rPr>
        <w:t>d</w:t>
      </w:r>
      <w:r w:rsidRPr="008410FA">
        <w:rPr>
          <w:rFonts w:asciiTheme="minorHAnsi" w:hAnsiTheme="minorHAnsi" w:cstheme="minorHAnsi"/>
          <w:b/>
          <w:i/>
          <w:spacing w:val="-5"/>
        </w:rPr>
        <w:t xml:space="preserve"> </w:t>
      </w:r>
      <w:r w:rsidRPr="008410FA">
        <w:rPr>
          <w:rFonts w:asciiTheme="minorHAnsi" w:hAnsiTheme="minorHAnsi" w:cstheme="minorHAnsi"/>
          <w:b/>
          <w:i/>
        </w:rPr>
        <w:t>to</w:t>
      </w:r>
      <w:r w:rsidRPr="008410FA">
        <w:rPr>
          <w:rFonts w:asciiTheme="minorHAnsi" w:hAnsiTheme="minorHAnsi" w:cstheme="minorHAnsi"/>
          <w:b/>
          <w:i/>
          <w:spacing w:val="-1"/>
        </w:rPr>
        <w:t xml:space="preserve"> </w:t>
      </w:r>
      <w:r w:rsidRPr="008410FA">
        <w:rPr>
          <w:rFonts w:asciiTheme="minorHAnsi" w:hAnsiTheme="minorHAnsi" w:cstheme="minorHAnsi"/>
          <w:b/>
          <w:i/>
        </w:rPr>
        <w:t>u</w:t>
      </w:r>
      <w:r w:rsidRPr="008410FA">
        <w:rPr>
          <w:rFonts w:asciiTheme="minorHAnsi" w:hAnsiTheme="minorHAnsi" w:cstheme="minorHAnsi"/>
          <w:b/>
          <w:i/>
          <w:spacing w:val="-1"/>
        </w:rPr>
        <w:t>s</w:t>
      </w:r>
      <w:r w:rsidRPr="008410FA">
        <w:rPr>
          <w:rFonts w:asciiTheme="minorHAnsi" w:hAnsiTheme="minorHAnsi" w:cstheme="minorHAnsi"/>
          <w:b/>
          <w:i/>
        </w:rPr>
        <w:t>e,</w:t>
      </w:r>
      <w:r w:rsidRPr="008410FA">
        <w:rPr>
          <w:rFonts w:asciiTheme="minorHAnsi" w:hAnsiTheme="minorHAnsi" w:cstheme="minorHAnsi"/>
          <w:b/>
          <w:i/>
          <w:spacing w:val="-2"/>
        </w:rPr>
        <w:t xml:space="preserve"> </w:t>
      </w:r>
      <w:r w:rsidRPr="008410FA">
        <w:rPr>
          <w:rFonts w:asciiTheme="minorHAnsi" w:hAnsiTheme="minorHAnsi" w:cstheme="minorHAnsi"/>
          <w:b/>
          <w:i/>
          <w:spacing w:val="1"/>
        </w:rPr>
        <w:t>mod</w:t>
      </w:r>
      <w:r w:rsidRPr="008410FA">
        <w:rPr>
          <w:rFonts w:asciiTheme="minorHAnsi" w:hAnsiTheme="minorHAnsi" w:cstheme="minorHAnsi"/>
          <w:b/>
          <w:i/>
        </w:rPr>
        <w:t>ify,</w:t>
      </w:r>
      <w:r w:rsidRPr="008410FA">
        <w:rPr>
          <w:rFonts w:asciiTheme="minorHAnsi" w:hAnsiTheme="minorHAnsi" w:cstheme="minorHAnsi"/>
          <w:b/>
          <w:i/>
          <w:spacing w:val="1"/>
        </w:rPr>
        <w:t xml:space="preserve"> a</w:t>
      </w:r>
      <w:r w:rsidRPr="008410FA">
        <w:rPr>
          <w:rFonts w:asciiTheme="minorHAnsi" w:hAnsiTheme="minorHAnsi" w:cstheme="minorHAnsi"/>
          <w:b/>
          <w:i/>
        </w:rPr>
        <w:t>nd</w:t>
      </w:r>
      <w:r w:rsidRPr="008410FA">
        <w:rPr>
          <w:rFonts w:asciiTheme="minorHAnsi" w:hAnsiTheme="minorHAnsi" w:cstheme="minorHAnsi"/>
          <w:b/>
          <w:i/>
          <w:spacing w:val="-2"/>
        </w:rPr>
        <w:t xml:space="preserve"> </w:t>
      </w:r>
      <w:r w:rsidRPr="008410FA">
        <w:rPr>
          <w:rFonts w:asciiTheme="minorHAnsi" w:hAnsiTheme="minorHAnsi" w:cstheme="minorHAnsi"/>
          <w:b/>
          <w:i/>
          <w:spacing w:val="1"/>
        </w:rPr>
        <w:t>d</w:t>
      </w:r>
      <w:r w:rsidRPr="008410FA">
        <w:rPr>
          <w:rFonts w:asciiTheme="minorHAnsi" w:hAnsiTheme="minorHAnsi" w:cstheme="minorHAnsi"/>
          <w:b/>
          <w:i/>
        </w:rPr>
        <w:t>i</w:t>
      </w:r>
      <w:r w:rsidRPr="008410FA">
        <w:rPr>
          <w:rFonts w:asciiTheme="minorHAnsi" w:hAnsiTheme="minorHAnsi" w:cstheme="minorHAnsi"/>
          <w:b/>
          <w:i/>
          <w:spacing w:val="-1"/>
        </w:rPr>
        <w:t>s</w:t>
      </w:r>
      <w:r w:rsidRPr="008410FA">
        <w:rPr>
          <w:rFonts w:asciiTheme="minorHAnsi" w:hAnsiTheme="minorHAnsi" w:cstheme="minorHAnsi"/>
          <w:b/>
          <w:i/>
        </w:rPr>
        <w:t>t</w:t>
      </w:r>
      <w:r w:rsidRPr="008410FA">
        <w:rPr>
          <w:rFonts w:asciiTheme="minorHAnsi" w:hAnsiTheme="minorHAnsi" w:cstheme="minorHAnsi"/>
          <w:b/>
          <w:i/>
          <w:spacing w:val="-1"/>
        </w:rPr>
        <w:t>r</w:t>
      </w:r>
      <w:r w:rsidRPr="008410FA">
        <w:rPr>
          <w:rFonts w:asciiTheme="minorHAnsi" w:hAnsiTheme="minorHAnsi" w:cstheme="minorHAnsi"/>
          <w:b/>
          <w:i/>
        </w:rPr>
        <w:t>i</w:t>
      </w:r>
      <w:r w:rsidRPr="008410FA">
        <w:rPr>
          <w:rFonts w:asciiTheme="minorHAnsi" w:hAnsiTheme="minorHAnsi" w:cstheme="minorHAnsi"/>
          <w:b/>
          <w:i/>
          <w:spacing w:val="1"/>
        </w:rPr>
        <w:t>b</w:t>
      </w:r>
      <w:r w:rsidRPr="008410FA">
        <w:rPr>
          <w:rFonts w:asciiTheme="minorHAnsi" w:hAnsiTheme="minorHAnsi" w:cstheme="minorHAnsi"/>
          <w:b/>
          <w:i/>
        </w:rPr>
        <w:t>ute</w:t>
      </w:r>
      <w:r w:rsidRPr="008410FA">
        <w:rPr>
          <w:rFonts w:asciiTheme="minorHAnsi" w:hAnsiTheme="minorHAnsi" w:cstheme="minorHAnsi"/>
          <w:b/>
          <w:i/>
          <w:spacing w:val="-8"/>
        </w:rPr>
        <w:t xml:space="preserve"> </w:t>
      </w:r>
      <w:r w:rsidRPr="008410FA">
        <w:rPr>
          <w:rFonts w:asciiTheme="minorHAnsi" w:hAnsiTheme="minorHAnsi" w:cstheme="minorHAnsi"/>
          <w:b/>
          <w:i/>
        </w:rPr>
        <w:t>this</w:t>
      </w:r>
      <w:r w:rsidRPr="008410FA">
        <w:rPr>
          <w:rFonts w:asciiTheme="minorHAnsi" w:hAnsiTheme="minorHAnsi" w:cstheme="minorHAnsi"/>
          <w:b/>
          <w:i/>
          <w:spacing w:val="-4"/>
        </w:rPr>
        <w:t xml:space="preserve"> </w:t>
      </w:r>
      <w:r w:rsidRPr="008410FA">
        <w:rPr>
          <w:rFonts w:asciiTheme="minorHAnsi" w:hAnsiTheme="minorHAnsi" w:cstheme="minorHAnsi"/>
          <w:b/>
          <w:i/>
          <w:spacing w:val="1"/>
        </w:rPr>
        <w:t>do</w:t>
      </w:r>
      <w:r w:rsidRPr="008410FA">
        <w:rPr>
          <w:rFonts w:asciiTheme="minorHAnsi" w:hAnsiTheme="minorHAnsi" w:cstheme="minorHAnsi"/>
          <w:b/>
          <w:i/>
        </w:rPr>
        <w:t>cu</w:t>
      </w:r>
      <w:r w:rsidRPr="008410FA">
        <w:rPr>
          <w:rFonts w:asciiTheme="minorHAnsi" w:hAnsiTheme="minorHAnsi" w:cstheme="minorHAnsi"/>
          <w:b/>
          <w:i/>
          <w:spacing w:val="1"/>
        </w:rPr>
        <w:t>m</w:t>
      </w:r>
      <w:r w:rsidRPr="008410FA">
        <w:rPr>
          <w:rFonts w:asciiTheme="minorHAnsi" w:hAnsiTheme="minorHAnsi" w:cstheme="minorHAnsi"/>
          <w:b/>
          <w:i/>
        </w:rPr>
        <w:t>ent.</w:t>
      </w:r>
    </w:p>
    <w:p w14:paraId="36FA2B53" w14:textId="77777777" w:rsidR="00B5344E" w:rsidRPr="008410FA" w:rsidRDefault="00000000">
      <w:pPr>
        <w:spacing w:before="65"/>
        <w:ind w:left="100"/>
        <w:rPr>
          <w:rFonts w:asciiTheme="minorHAnsi" w:hAnsiTheme="minorHAnsi" w:cstheme="minorHAnsi"/>
        </w:rPr>
      </w:pPr>
      <w:r w:rsidRPr="008410FA">
        <w:rPr>
          <w:rFonts w:asciiTheme="minorHAnsi" w:hAnsiTheme="minorHAnsi" w:cstheme="minorHAnsi"/>
          <w:b/>
          <w:i/>
        </w:rPr>
        <w:lastRenderedPageBreak/>
        <w:t>S</w:t>
      </w:r>
      <w:r w:rsidRPr="008410FA">
        <w:rPr>
          <w:rFonts w:asciiTheme="minorHAnsi" w:hAnsiTheme="minorHAnsi" w:cstheme="minorHAnsi"/>
          <w:b/>
          <w:i/>
          <w:spacing w:val="1"/>
        </w:rPr>
        <w:t>of</w:t>
      </w:r>
      <w:r w:rsidRPr="008410FA">
        <w:rPr>
          <w:rFonts w:asciiTheme="minorHAnsi" w:hAnsiTheme="minorHAnsi" w:cstheme="minorHAnsi"/>
          <w:b/>
          <w:i/>
        </w:rPr>
        <w:t>t</w:t>
      </w:r>
      <w:r w:rsidRPr="008410FA">
        <w:rPr>
          <w:rFonts w:asciiTheme="minorHAnsi" w:hAnsiTheme="minorHAnsi" w:cstheme="minorHAnsi"/>
          <w:b/>
          <w:i/>
          <w:spacing w:val="-1"/>
        </w:rPr>
        <w:t>w</w:t>
      </w:r>
      <w:r w:rsidRPr="008410FA">
        <w:rPr>
          <w:rFonts w:asciiTheme="minorHAnsi" w:hAnsiTheme="minorHAnsi" w:cstheme="minorHAnsi"/>
          <w:b/>
          <w:i/>
          <w:spacing w:val="1"/>
        </w:rPr>
        <w:t>a</w:t>
      </w:r>
      <w:r w:rsidRPr="008410FA">
        <w:rPr>
          <w:rFonts w:asciiTheme="minorHAnsi" w:hAnsiTheme="minorHAnsi" w:cstheme="minorHAnsi"/>
          <w:b/>
          <w:i/>
          <w:spacing w:val="-1"/>
        </w:rPr>
        <w:t>r</w:t>
      </w:r>
      <w:r w:rsidRPr="008410FA">
        <w:rPr>
          <w:rFonts w:asciiTheme="minorHAnsi" w:hAnsiTheme="minorHAnsi" w:cstheme="minorHAnsi"/>
          <w:b/>
          <w:i/>
        </w:rPr>
        <w:t>e</w:t>
      </w:r>
      <w:r w:rsidRPr="008410FA">
        <w:rPr>
          <w:rFonts w:asciiTheme="minorHAnsi" w:hAnsiTheme="minorHAnsi" w:cstheme="minorHAnsi"/>
          <w:b/>
          <w:i/>
          <w:spacing w:val="4"/>
        </w:rPr>
        <w:t xml:space="preserve"> </w:t>
      </w:r>
      <w:r w:rsidRPr="008410FA">
        <w:rPr>
          <w:rFonts w:asciiTheme="minorHAnsi" w:hAnsiTheme="minorHAnsi" w:cstheme="minorHAnsi"/>
          <w:b/>
          <w:i/>
          <w:spacing w:val="-1"/>
        </w:rPr>
        <w:t>R</w:t>
      </w:r>
      <w:r w:rsidRPr="008410FA">
        <w:rPr>
          <w:rFonts w:asciiTheme="minorHAnsi" w:hAnsiTheme="minorHAnsi" w:cstheme="minorHAnsi"/>
          <w:b/>
          <w:i/>
        </w:rPr>
        <w:t>e</w:t>
      </w:r>
      <w:r w:rsidRPr="008410FA">
        <w:rPr>
          <w:rFonts w:asciiTheme="minorHAnsi" w:hAnsiTheme="minorHAnsi" w:cstheme="minorHAnsi"/>
          <w:b/>
          <w:i/>
          <w:spacing w:val="1"/>
        </w:rPr>
        <w:t>q</w:t>
      </w:r>
      <w:r w:rsidRPr="008410FA">
        <w:rPr>
          <w:rFonts w:asciiTheme="minorHAnsi" w:hAnsiTheme="minorHAnsi" w:cstheme="minorHAnsi"/>
          <w:b/>
          <w:i/>
        </w:rPr>
        <w:t>u</w:t>
      </w:r>
      <w:r w:rsidRPr="008410FA">
        <w:rPr>
          <w:rFonts w:asciiTheme="minorHAnsi" w:hAnsiTheme="minorHAnsi" w:cstheme="minorHAnsi"/>
          <w:b/>
          <w:i/>
          <w:spacing w:val="2"/>
        </w:rPr>
        <w:t>i</w:t>
      </w:r>
      <w:r w:rsidRPr="008410FA">
        <w:rPr>
          <w:rFonts w:asciiTheme="minorHAnsi" w:hAnsiTheme="minorHAnsi" w:cstheme="minorHAnsi"/>
          <w:b/>
          <w:i/>
          <w:spacing w:val="-1"/>
        </w:rPr>
        <w:t>r</w:t>
      </w:r>
      <w:r w:rsidRPr="008410FA">
        <w:rPr>
          <w:rFonts w:asciiTheme="minorHAnsi" w:hAnsiTheme="minorHAnsi" w:cstheme="minorHAnsi"/>
          <w:b/>
          <w:i/>
        </w:rPr>
        <w:t>e</w:t>
      </w:r>
      <w:r w:rsidRPr="008410FA">
        <w:rPr>
          <w:rFonts w:asciiTheme="minorHAnsi" w:hAnsiTheme="minorHAnsi" w:cstheme="minorHAnsi"/>
          <w:b/>
          <w:i/>
          <w:spacing w:val="1"/>
        </w:rPr>
        <w:t>m</w:t>
      </w:r>
      <w:r w:rsidRPr="008410FA">
        <w:rPr>
          <w:rFonts w:asciiTheme="minorHAnsi" w:hAnsiTheme="minorHAnsi" w:cstheme="minorHAnsi"/>
          <w:b/>
          <w:i/>
        </w:rPr>
        <w:t>en</w:t>
      </w:r>
      <w:r w:rsidRPr="008410FA">
        <w:rPr>
          <w:rFonts w:asciiTheme="minorHAnsi" w:hAnsiTheme="minorHAnsi" w:cstheme="minorHAnsi"/>
          <w:b/>
          <w:i/>
          <w:spacing w:val="2"/>
        </w:rPr>
        <w:t>t</w:t>
      </w:r>
      <w:r w:rsidRPr="008410FA">
        <w:rPr>
          <w:rFonts w:asciiTheme="minorHAnsi" w:hAnsiTheme="minorHAnsi" w:cstheme="minorHAnsi"/>
          <w:b/>
          <w:i/>
        </w:rPr>
        <w:t>s</w:t>
      </w:r>
      <w:r w:rsidRPr="008410FA">
        <w:rPr>
          <w:rFonts w:asciiTheme="minorHAnsi" w:hAnsiTheme="minorHAnsi" w:cstheme="minorHAnsi"/>
          <w:b/>
          <w:i/>
          <w:spacing w:val="-11"/>
        </w:rPr>
        <w:t xml:space="preserve"> </w:t>
      </w:r>
      <w:r w:rsidRPr="008410FA">
        <w:rPr>
          <w:rFonts w:asciiTheme="minorHAnsi" w:hAnsiTheme="minorHAnsi" w:cstheme="minorHAnsi"/>
          <w:b/>
          <w:i/>
        </w:rPr>
        <w:t>S</w:t>
      </w:r>
      <w:r w:rsidRPr="008410FA">
        <w:rPr>
          <w:rFonts w:asciiTheme="minorHAnsi" w:hAnsiTheme="minorHAnsi" w:cstheme="minorHAnsi"/>
          <w:b/>
          <w:i/>
          <w:spacing w:val="1"/>
        </w:rPr>
        <w:t>p</w:t>
      </w:r>
      <w:r w:rsidRPr="008410FA">
        <w:rPr>
          <w:rFonts w:asciiTheme="minorHAnsi" w:hAnsiTheme="minorHAnsi" w:cstheme="minorHAnsi"/>
          <w:b/>
          <w:i/>
        </w:rPr>
        <w:t>e</w:t>
      </w:r>
      <w:r w:rsidRPr="008410FA">
        <w:rPr>
          <w:rFonts w:asciiTheme="minorHAnsi" w:hAnsiTheme="minorHAnsi" w:cstheme="minorHAnsi"/>
          <w:b/>
          <w:i/>
          <w:spacing w:val="1"/>
        </w:rPr>
        <w:t>c</w:t>
      </w:r>
      <w:r w:rsidRPr="008410FA">
        <w:rPr>
          <w:rFonts w:asciiTheme="minorHAnsi" w:hAnsiTheme="minorHAnsi" w:cstheme="minorHAnsi"/>
          <w:b/>
          <w:i/>
          <w:spacing w:val="2"/>
        </w:rPr>
        <w:t>i</w:t>
      </w:r>
      <w:r w:rsidRPr="008410FA">
        <w:rPr>
          <w:rFonts w:asciiTheme="minorHAnsi" w:hAnsiTheme="minorHAnsi" w:cstheme="minorHAnsi"/>
          <w:b/>
          <w:i/>
          <w:spacing w:val="1"/>
        </w:rPr>
        <w:t>f</w:t>
      </w:r>
      <w:r w:rsidRPr="008410FA">
        <w:rPr>
          <w:rFonts w:asciiTheme="minorHAnsi" w:hAnsiTheme="minorHAnsi" w:cstheme="minorHAnsi"/>
          <w:b/>
          <w:i/>
        </w:rPr>
        <w:t>ic</w:t>
      </w:r>
      <w:r w:rsidRPr="008410FA">
        <w:rPr>
          <w:rFonts w:asciiTheme="minorHAnsi" w:hAnsiTheme="minorHAnsi" w:cstheme="minorHAnsi"/>
          <w:b/>
          <w:i/>
          <w:spacing w:val="1"/>
        </w:rPr>
        <w:t>a</w:t>
      </w:r>
      <w:r w:rsidRPr="008410FA">
        <w:rPr>
          <w:rFonts w:asciiTheme="minorHAnsi" w:hAnsiTheme="minorHAnsi" w:cstheme="minorHAnsi"/>
          <w:b/>
          <w:i/>
        </w:rPr>
        <w:t>ti</w:t>
      </w:r>
      <w:r w:rsidRPr="008410FA">
        <w:rPr>
          <w:rFonts w:asciiTheme="minorHAnsi" w:hAnsiTheme="minorHAnsi" w:cstheme="minorHAnsi"/>
          <w:b/>
          <w:i/>
          <w:spacing w:val="1"/>
        </w:rPr>
        <w:t>o</w:t>
      </w:r>
      <w:r w:rsidRPr="008410FA">
        <w:rPr>
          <w:rFonts w:asciiTheme="minorHAnsi" w:hAnsiTheme="minorHAnsi" w:cstheme="minorHAnsi"/>
          <w:b/>
          <w:i/>
        </w:rPr>
        <w:t>n</w:t>
      </w:r>
      <w:r w:rsidRPr="008410FA">
        <w:rPr>
          <w:rFonts w:asciiTheme="minorHAnsi" w:hAnsiTheme="minorHAnsi" w:cstheme="minorHAnsi"/>
          <w:b/>
          <w:i/>
          <w:spacing w:val="-11"/>
        </w:rPr>
        <w:t xml:space="preserve"> </w:t>
      </w:r>
      <w:r w:rsidRPr="008410FA">
        <w:rPr>
          <w:rFonts w:asciiTheme="minorHAnsi" w:hAnsiTheme="minorHAnsi" w:cstheme="minorHAnsi"/>
          <w:b/>
          <w:i/>
          <w:spacing w:val="1"/>
        </w:rPr>
        <w:t>fo</w:t>
      </w:r>
      <w:r w:rsidRPr="008410FA">
        <w:rPr>
          <w:rFonts w:asciiTheme="minorHAnsi" w:hAnsiTheme="minorHAnsi" w:cstheme="minorHAnsi"/>
          <w:b/>
          <w:i/>
        </w:rPr>
        <w:t>r</w:t>
      </w:r>
      <w:r w:rsidRPr="008410FA">
        <w:rPr>
          <w:rFonts w:asciiTheme="minorHAnsi" w:hAnsiTheme="minorHAnsi" w:cstheme="minorHAnsi"/>
          <w:b/>
          <w:i/>
          <w:spacing w:val="-2"/>
        </w:rPr>
        <w:t xml:space="preserve"> </w:t>
      </w:r>
      <w:r w:rsidRPr="008410FA">
        <w:rPr>
          <w:rFonts w:asciiTheme="minorHAnsi" w:hAnsiTheme="minorHAnsi" w:cstheme="minorHAnsi"/>
          <w:b/>
          <w:i/>
          <w:spacing w:val="-1"/>
        </w:rPr>
        <w:t>&lt;</w:t>
      </w:r>
      <w:r w:rsidRPr="008410FA">
        <w:rPr>
          <w:rFonts w:asciiTheme="minorHAnsi" w:hAnsiTheme="minorHAnsi" w:cstheme="minorHAnsi"/>
          <w:b/>
          <w:i/>
        </w:rPr>
        <w:t>P</w:t>
      </w:r>
      <w:r w:rsidRPr="008410FA">
        <w:rPr>
          <w:rFonts w:asciiTheme="minorHAnsi" w:hAnsiTheme="minorHAnsi" w:cstheme="minorHAnsi"/>
          <w:b/>
          <w:i/>
          <w:spacing w:val="-1"/>
        </w:rPr>
        <w:t>r</w:t>
      </w:r>
      <w:r w:rsidRPr="008410FA">
        <w:rPr>
          <w:rFonts w:asciiTheme="minorHAnsi" w:hAnsiTheme="minorHAnsi" w:cstheme="minorHAnsi"/>
          <w:b/>
          <w:i/>
          <w:spacing w:val="1"/>
        </w:rPr>
        <w:t>o</w:t>
      </w:r>
      <w:r w:rsidRPr="008410FA">
        <w:rPr>
          <w:rFonts w:asciiTheme="minorHAnsi" w:hAnsiTheme="minorHAnsi" w:cstheme="minorHAnsi"/>
          <w:b/>
          <w:i/>
        </w:rPr>
        <w:t xml:space="preserve">ject&gt;                                                                                          </w:t>
      </w:r>
      <w:r w:rsidRPr="008410FA">
        <w:rPr>
          <w:rFonts w:asciiTheme="minorHAnsi" w:hAnsiTheme="minorHAnsi" w:cstheme="minorHAnsi"/>
          <w:b/>
          <w:i/>
          <w:spacing w:val="9"/>
        </w:rPr>
        <w:t xml:space="preserve"> </w:t>
      </w:r>
      <w:r w:rsidRPr="008410FA">
        <w:rPr>
          <w:rFonts w:asciiTheme="minorHAnsi" w:hAnsiTheme="minorHAnsi" w:cstheme="minorHAnsi"/>
          <w:b/>
          <w:i/>
        </w:rPr>
        <w:t>P</w:t>
      </w:r>
      <w:r w:rsidRPr="008410FA">
        <w:rPr>
          <w:rFonts w:asciiTheme="minorHAnsi" w:hAnsiTheme="minorHAnsi" w:cstheme="minorHAnsi"/>
          <w:b/>
          <w:i/>
          <w:spacing w:val="1"/>
        </w:rPr>
        <w:t>ag</w:t>
      </w:r>
      <w:r w:rsidRPr="008410FA">
        <w:rPr>
          <w:rFonts w:asciiTheme="minorHAnsi" w:hAnsiTheme="minorHAnsi" w:cstheme="minorHAnsi"/>
          <w:b/>
          <w:i/>
        </w:rPr>
        <w:t>e</w:t>
      </w:r>
      <w:r w:rsidRPr="008410FA">
        <w:rPr>
          <w:rFonts w:asciiTheme="minorHAnsi" w:hAnsiTheme="minorHAnsi" w:cstheme="minorHAnsi"/>
          <w:b/>
          <w:i/>
          <w:spacing w:val="-3"/>
        </w:rPr>
        <w:t xml:space="preserve"> </w:t>
      </w:r>
      <w:r w:rsidRPr="008410FA">
        <w:rPr>
          <w:rFonts w:asciiTheme="minorHAnsi" w:hAnsiTheme="minorHAnsi" w:cstheme="minorHAnsi"/>
          <w:b/>
          <w:i/>
        </w:rPr>
        <w:t>ii</w:t>
      </w:r>
    </w:p>
    <w:p w14:paraId="365CDD14" w14:textId="77777777" w:rsidR="00B5344E" w:rsidRPr="008410FA" w:rsidRDefault="00B5344E">
      <w:pPr>
        <w:spacing w:before="9" w:line="120" w:lineRule="exact"/>
        <w:rPr>
          <w:rFonts w:asciiTheme="minorHAnsi" w:hAnsiTheme="minorHAnsi" w:cstheme="minorHAnsi"/>
          <w:sz w:val="13"/>
          <w:szCs w:val="13"/>
        </w:rPr>
      </w:pPr>
    </w:p>
    <w:p w14:paraId="239A1E83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6A913DB0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4F9AA207" w14:textId="10AF5476" w:rsidR="00B5344E" w:rsidRPr="008410FA" w:rsidRDefault="00000000" w:rsidP="008410FA">
      <w:pPr>
        <w:ind w:left="100"/>
        <w:rPr>
          <w:rFonts w:asciiTheme="minorHAnsi" w:eastAsia="Calibri" w:hAnsiTheme="minorHAnsi" w:cstheme="minorHAnsi"/>
          <w:sz w:val="36"/>
          <w:szCs w:val="36"/>
        </w:rPr>
      </w:pPr>
      <w:r w:rsidRPr="008410FA">
        <w:rPr>
          <w:rFonts w:asciiTheme="minorHAnsi" w:eastAsia="Calibri" w:hAnsiTheme="minorHAnsi" w:cstheme="minorHAnsi"/>
          <w:b/>
          <w:sz w:val="36"/>
          <w:szCs w:val="36"/>
        </w:rPr>
        <w:t>Table</w:t>
      </w:r>
      <w:r w:rsidRPr="008410FA">
        <w:rPr>
          <w:rFonts w:asciiTheme="minorHAnsi" w:eastAsia="Calibri" w:hAnsiTheme="minorHAnsi" w:cstheme="minorHAnsi"/>
          <w:b/>
          <w:spacing w:val="2"/>
          <w:sz w:val="36"/>
          <w:szCs w:val="36"/>
        </w:rPr>
        <w:t xml:space="preserve"> </w:t>
      </w:r>
      <w:r w:rsidRPr="008410FA">
        <w:rPr>
          <w:rFonts w:asciiTheme="minorHAnsi" w:eastAsia="Calibri" w:hAnsiTheme="minorHAnsi" w:cstheme="minorHAnsi"/>
          <w:b/>
          <w:spacing w:val="-1"/>
          <w:sz w:val="36"/>
          <w:szCs w:val="36"/>
        </w:rPr>
        <w:t>o</w:t>
      </w:r>
      <w:r w:rsidRPr="008410FA">
        <w:rPr>
          <w:rFonts w:asciiTheme="minorHAnsi" w:eastAsia="Calibri" w:hAnsiTheme="minorHAnsi" w:cstheme="minorHAnsi"/>
          <w:b/>
          <w:sz w:val="36"/>
          <w:szCs w:val="36"/>
        </w:rPr>
        <w:t>f</w:t>
      </w:r>
      <w:r w:rsidRPr="008410FA">
        <w:rPr>
          <w:rFonts w:asciiTheme="minorHAnsi" w:eastAsia="Calibri" w:hAnsiTheme="minorHAnsi" w:cstheme="minorHAnsi"/>
          <w:b/>
          <w:spacing w:val="1"/>
          <w:sz w:val="36"/>
          <w:szCs w:val="36"/>
        </w:rPr>
        <w:t xml:space="preserve"> </w:t>
      </w:r>
      <w:r w:rsidRPr="008410FA">
        <w:rPr>
          <w:rFonts w:asciiTheme="minorHAnsi" w:eastAsia="Calibri" w:hAnsiTheme="minorHAnsi" w:cstheme="minorHAnsi"/>
          <w:b/>
          <w:sz w:val="36"/>
          <w:szCs w:val="36"/>
        </w:rPr>
        <w:t>Co</w:t>
      </w:r>
      <w:r w:rsidRPr="008410FA">
        <w:rPr>
          <w:rFonts w:asciiTheme="minorHAnsi" w:eastAsia="Calibri" w:hAnsiTheme="minorHAnsi" w:cstheme="minorHAnsi"/>
          <w:b/>
          <w:spacing w:val="1"/>
          <w:sz w:val="36"/>
          <w:szCs w:val="36"/>
        </w:rPr>
        <w:t>n</w:t>
      </w:r>
      <w:r w:rsidRPr="008410FA">
        <w:rPr>
          <w:rFonts w:asciiTheme="minorHAnsi" w:eastAsia="Calibri" w:hAnsiTheme="minorHAnsi" w:cstheme="minorHAnsi"/>
          <w:b/>
          <w:spacing w:val="-2"/>
          <w:sz w:val="36"/>
          <w:szCs w:val="36"/>
        </w:rPr>
        <w:t>t</w:t>
      </w:r>
      <w:r w:rsidRPr="008410FA">
        <w:rPr>
          <w:rFonts w:asciiTheme="minorHAnsi" w:eastAsia="Calibri" w:hAnsiTheme="minorHAnsi" w:cstheme="minorHAnsi"/>
          <w:b/>
          <w:spacing w:val="1"/>
          <w:sz w:val="36"/>
          <w:szCs w:val="36"/>
        </w:rPr>
        <w:t>e</w:t>
      </w:r>
      <w:r w:rsidRPr="008410FA">
        <w:rPr>
          <w:rFonts w:asciiTheme="minorHAnsi" w:eastAsia="Calibri" w:hAnsiTheme="minorHAnsi" w:cstheme="minorHAnsi"/>
          <w:b/>
          <w:spacing w:val="-1"/>
          <w:sz w:val="36"/>
          <w:szCs w:val="36"/>
        </w:rPr>
        <w:t>n</w:t>
      </w:r>
      <w:r w:rsidRPr="008410FA">
        <w:rPr>
          <w:rFonts w:asciiTheme="minorHAnsi" w:eastAsia="Calibri" w:hAnsiTheme="minorHAnsi" w:cstheme="minorHAnsi"/>
          <w:b/>
          <w:sz w:val="36"/>
          <w:szCs w:val="36"/>
        </w:rPr>
        <w:t>ts</w:t>
      </w:r>
    </w:p>
    <w:p w14:paraId="7A46D07D" w14:textId="77777777" w:rsidR="00B5344E" w:rsidRPr="008410FA" w:rsidRDefault="00000000">
      <w:pPr>
        <w:spacing w:before="40" w:line="280" w:lineRule="exact"/>
        <w:ind w:left="100"/>
        <w:rPr>
          <w:rFonts w:asciiTheme="minorHAns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b/>
          <w:spacing w:val="1"/>
          <w:position w:val="-1"/>
          <w:sz w:val="24"/>
          <w:szCs w:val="24"/>
        </w:rPr>
        <w:t>1</w:t>
      </w:r>
      <w:r w:rsidRPr="008410FA">
        <w:rPr>
          <w:rFonts w:asciiTheme="minorHAnsi" w:eastAsia="Calibri" w:hAnsiTheme="minorHAnsi" w:cstheme="minorHAnsi"/>
          <w:b/>
          <w:position w:val="-1"/>
          <w:sz w:val="24"/>
          <w:szCs w:val="24"/>
        </w:rPr>
        <w:t xml:space="preserve">.  </w:t>
      </w:r>
      <w:r w:rsidRPr="008410FA">
        <w:rPr>
          <w:rFonts w:asciiTheme="minorHAnsi" w:eastAsia="Calibri" w:hAnsiTheme="minorHAnsi" w:cstheme="minorHAnsi"/>
          <w:b/>
          <w:spacing w:val="11"/>
          <w:position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b/>
          <w:spacing w:val="1"/>
          <w:position w:val="-1"/>
          <w:sz w:val="24"/>
          <w:szCs w:val="24"/>
        </w:rPr>
        <w:t>In</w:t>
      </w:r>
      <w:r w:rsidRPr="008410FA">
        <w:rPr>
          <w:rFonts w:asciiTheme="minorHAnsi" w:eastAsia="Calibri" w:hAnsiTheme="minorHAnsi" w:cstheme="minorHAnsi"/>
          <w:b/>
          <w:position w:val="-1"/>
          <w:sz w:val="24"/>
          <w:szCs w:val="24"/>
        </w:rPr>
        <w:t>tro</w:t>
      </w:r>
      <w:r w:rsidRPr="008410FA">
        <w:rPr>
          <w:rFonts w:asciiTheme="minorHAnsi" w:eastAsia="Calibri" w:hAnsiTheme="minorHAnsi" w:cstheme="minorHAnsi"/>
          <w:b/>
          <w:spacing w:val="1"/>
          <w:position w:val="-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b/>
          <w:spacing w:val="-2"/>
          <w:position w:val="-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b/>
          <w:position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b/>
          <w:spacing w:val="1"/>
          <w:position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b/>
          <w:spacing w:val="-1"/>
          <w:position w:val="-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b/>
          <w:position w:val="-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b/>
          <w:spacing w:val="12"/>
          <w:position w:val="-1"/>
          <w:sz w:val="24"/>
          <w:szCs w:val="24"/>
        </w:rPr>
        <w:t>n</w:t>
      </w:r>
      <w:r w:rsidRPr="008410FA">
        <w:rPr>
          <w:rFonts w:asciiTheme="minorHAnsi" w:hAnsiTheme="minorHAnsi" w:cstheme="minorHAnsi"/>
          <w:b/>
          <w:position w:val="-1"/>
          <w:sz w:val="24"/>
          <w:szCs w:val="24"/>
        </w:rPr>
        <w:t>...............................</w:t>
      </w:r>
      <w:r w:rsidRPr="008410FA">
        <w:rPr>
          <w:rFonts w:asciiTheme="minorHAnsi" w:hAnsiTheme="minorHAnsi" w:cstheme="minorHAnsi"/>
          <w:b/>
          <w:spacing w:val="1"/>
          <w:position w:val="-1"/>
          <w:sz w:val="24"/>
          <w:szCs w:val="24"/>
        </w:rPr>
        <w:t>.</w:t>
      </w:r>
      <w:r w:rsidRPr="008410FA">
        <w:rPr>
          <w:rFonts w:asciiTheme="minorHAnsi" w:hAnsiTheme="minorHAnsi" w:cstheme="minorHAnsi"/>
          <w:b/>
          <w:position w:val="-1"/>
          <w:sz w:val="24"/>
          <w:szCs w:val="24"/>
        </w:rPr>
        <w:t>..............................................................................................</w:t>
      </w:r>
      <w:r w:rsidRPr="008410FA">
        <w:rPr>
          <w:rFonts w:asciiTheme="minorHAnsi" w:hAnsiTheme="minorHAnsi" w:cstheme="minorHAnsi"/>
          <w:b/>
          <w:spacing w:val="1"/>
          <w:position w:val="-1"/>
          <w:sz w:val="24"/>
          <w:szCs w:val="24"/>
        </w:rPr>
        <w:t>.</w:t>
      </w:r>
      <w:r w:rsidRPr="008410FA">
        <w:rPr>
          <w:rFonts w:asciiTheme="minorHAnsi" w:hAnsiTheme="minorHAnsi" w:cstheme="minorHAnsi"/>
          <w:b/>
          <w:position w:val="-1"/>
          <w:sz w:val="24"/>
          <w:szCs w:val="24"/>
        </w:rPr>
        <w:t>1</w:t>
      </w:r>
    </w:p>
    <w:p w14:paraId="09B94579" w14:textId="77777777" w:rsidR="00B5344E" w:rsidRPr="008410FA" w:rsidRDefault="00000000">
      <w:pPr>
        <w:spacing w:line="200" w:lineRule="exact"/>
        <w:ind w:left="372"/>
        <w:rPr>
          <w:rFonts w:asciiTheme="minorHAnsi" w:hAnsiTheme="minorHAnsi" w:cstheme="minorHAnsi"/>
          <w:sz w:val="22"/>
          <w:szCs w:val="22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2"/>
          <w:szCs w:val="22"/>
        </w:rPr>
        <w:t>1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 xml:space="preserve">.1     </w:t>
      </w:r>
      <w:r w:rsidRPr="008410FA">
        <w:rPr>
          <w:rFonts w:asciiTheme="minorHAnsi" w:eastAsia="Calibri" w:hAnsiTheme="minorHAnsi" w:cstheme="minorHAnsi"/>
          <w:spacing w:val="31"/>
          <w:position w:val="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2"/>
          <w:szCs w:val="22"/>
        </w:rPr>
        <w:t>P</w:t>
      </w:r>
      <w:r w:rsidRPr="008410FA">
        <w:rPr>
          <w:rFonts w:asciiTheme="minorHAnsi" w:eastAsia="Calibri" w:hAnsiTheme="minorHAnsi" w:cstheme="minorHAnsi"/>
          <w:spacing w:val="-1"/>
          <w:position w:val="1"/>
          <w:sz w:val="22"/>
          <w:szCs w:val="22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2"/>
          <w:szCs w:val="22"/>
        </w:rPr>
        <w:t>p</w:t>
      </w:r>
      <w:r w:rsidRPr="008410FA">
        <w:rPr>
          <w:rFonts w:asciiTheme="minorHAnsi" w:eastAsia="Calibri" w:hAnsiTheme="minorHAnsi" w:cstheme="minorHAnsi"/>
          <w:spacing w:val="1"/>
          <w:position w:val="1"/>
          <w:sz w:val="22"/>
          <w:szCs w:val="22"/>
        </w:rPr>
        <w:t>o</w:t>
      </w:r>
      <w:r w:rsidRPr="008410FA">
        <w:rPr>
          <w:rFonts w:asciiTheme="minorHAnsi" w:eastAsia="Calibri" w:hAnsiTheme="minorHAnsi" w:cstheme="minorHAnsi"/>
          <w:spacing w:val="-2"/>
          <w:position w:val="1"/>
          <w:sz w:val="22"/>
          <w:szCs w:val="22"/>
        </w:rPr>
        <w:t>s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e</w:t>
      </w:r>
      <w:r w:rsidRPr="008410FA">
        <w:rPr>
          <w:rFonts w:asciiTheme="minorHAnsi" w:eastAsia="Calibri" w:hAnsiTheme="minorHAnsi" w:cstheme="minorHAnsi"/>
          <w:spacing w:val="-13"/>
          <w:position w:val="1"/>
          <w:sz w:val="22"/>
          <w:szCs w:val="22"/>
        </w:rPr>
        <w:t xml:space="preserve"> </w:t>
      </w:r>
      <w:r w:rsidRPr="008410FA">
        <w:rPr>
          <w:rFonts w:asciiTheme="minorHAnsi" w:hAnsiTheme="minorHAnsi" w:cstheme="minorHAnsi"/>
          <w:position w:val="1"/>
          <w:sz w:val="22"/>
          <w:szCs w:val="22"/>
        </w:rPr>
        <w:t>...............................</w:t>
      </w:r>
      <w:r w:rsidRPr="008410FA">
        <w:rPr>
          <w:rFonts w:asciiTheme="minorHAnsi" w:hAnsiTheme="minorHAnsi" w:cstheme="minorHAnsi"/>
          <w:spacing w:val="1"/>
          <w:position w:val="1"/>
          <w:sz w:val="22"/>
          <w:szCs w:val="22"/>
        </w:rPr>
        <w:t>.</w:t>
      </w:r>
      <w:r w:rsidRPr="008410FA">
        <w:rPr>
          <w:rFonts w:asciiTheme="minorHAnsi" w:hAnsiTheme="minorHAnsi" w:cstheme="minorHAnsi"/>
          <w:position w:val="1"/>
          <w:sz w:val="22"/>
          <w:szCs w:val="22"/>
        </w:rPr>
        <w:t>...............................................................................................</w:t>
      </w:r>
      <w:r w:rsidRPr="008410FA">
        <w:rPr>
          <w:rFonts w:asciiTheme="minorHAnsi" w:hAnsiTheme="minorHAnsi" w:cstheme="minorHAnsi"/>
          <w:spacing w:val="1"/>
          <w:position w:val="1"/>
          <w:sz w:val="22"/>
          <w:szCs w:val="22"/>
        </w:rPr>
        <w:t>.</w:t>
      </w:r>
      <w:r w:rsidRPr="008410FA">
        <w:rPr>
          <w:rFonts w:asciiTheme="minorHAnsi" w:hAnsiTheme="minorHAnsi" w:cstheme="minorHAnsi"/>
          <w:position w:val="1"/>
          <w:sz w:val="22"/>
          <w:szCs w:val="22"/>
        </w:rPr>
        <w:t>.........</w:t>
      </w:r>
      <w:r w:rsidRPr="008410FA">
        <w:rPr>
          <w:rFonts w:asciiTheme="minorHAnsi" w:hAnsiTheme="minorHAnsi" w:cstheme="minorHAnsi"/>
          <w:spacing w:val="-19"/>
          <w:position w:val="1"/>
          <w:sz w:val="22"/>
          <w:szCs w:val="22"/>
        </w:rPr>
        <w:t xml:space="preserve"> </w:t>
      </w:r>
      <w:r w:rsidRPr="008410FA">
        <w:rPr>
          <w:rFonts w:asciiTheme="minorHAnsi" w:hAnsiTheme="minorHAnsi" w:cstheme="minorHAnsi"/>
          <w:position w:val="1"/>
          <w:sz w:val="22"/>
          <w:szCs w:val="22"/>
        </w:rPr>
        <w:t>1</w:t>
      </w:r>
    </w:p>
    <w:p w14:paraId="23AAE264" w14:textId="77777777" w:rsidR="00B5344E" w:rsidRPr="008410FA" w:rsidRDefault="00000000">
      <w:pPr>
        <w:spacing w:line="220" w:lineRule="exact"/>
        <w:ind w:left="372"/>
        <w:rPr>
          <w:rFonts w:asciiTheme="minorHAnsi" w:hAnsiTheme="minorHAnsi" w:cstheme="minorHAnsi"/>
          <w:sz w:val="22"/>
          <w:szCs w:val="22"/>
        </w:rPr>
      </w:pP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>1</w:t>
      </w:r>
      <w:r w:rsidRPr="008410FA">
        <w:rPr>
          <w:rFonts w:asciiTheme="minorHAnsi" w:eastAsia="Calibri" w:hAnsiTheme="minorHAnsi" w:cstheme="minorHAnsi"/>
          <w:sz w:val="22"/>
          <w:szCs w:val="22"/>
        </w:rPr>
        <w:t xml:space="preserve">.2     </w:t>
      </w:r>
      <w:r w:rsidRPr="008410FA">
        <w:rPr>
          <w:rFonts w:asciiTheme="minorHAnsi" w:eastAsia="Calibri" w:hAnsiTheme="minorHAnsi" w:cstheme="minorHAnsi"/>
          <w:spacing w:val="3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>Do</w:t>
      </w:r>
      <w:r w:rsidRPr="008410FA">
        <w:rPr>
          <w:rFonts w:asciiTheme="minorHAnsi" w:eastAsia="Calibri" w:hAnsiTheme="minorHAnsi" w:cstheme="minorHAnsi"/>
          <w:sz w:val="22"/>
          <w:szCs w:val="22"/>
        </w:rPr>
        <w:t>c</w:t>
      </w:r>
      <w:r w:rsidRPr="008410FA">
        <w:rPr>
          <w:rFonts w:asciiTheme="minorHAnsi" w:eastAsia="Calibri" w:hAnsiTheme="minorHAnsi" w:cstheme="minorHAnsi"/>
          <w:spacing w:val="-3"/>
          <w:sz w:val="22"/>
          <w:szCs w:val="22"/>
        </w:rPr>
        <w:t>u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>m</w:t>
      </w:r>
      <w:r w:rsidRPr="008410FA">
        <w:rPr>
          <w:rFonts w:asciiTheme="minorHAnsi" w:eastAsia="Calibri" w:hAnsiTheme="minorHAnsi" w:cstheme="minorHAnsi"/>
          <w:sz w:val="22"/>
          <w:szCs w:val="22"/>
        </w:rPr>
        <w:t>e</w:t>
      </w:r>
      <w:r w:rsidRPr="008410FA">
        <w:rPr>
          <w:rFonts w:asciiTheme="minorHAnsi" w:eastAsia="Calibri" w:hAnsiTheme="minorHAnsi" w:cstheme="minorHAnsi"/>
          <w:spacing w:val="-3"/>
          <w:sz w:val="22"/>
          <w:szCs w:val="22"/>
        </w:rPr>
        <w:t>n</w:t>
      </w:r>
      <w:r w:rsidRPr="008410FA">
        <w:rPr>
          <w:rFonts w:asciiTheme="minorHAnsi" w:eastAsia="Calibri" w:hAnsiTheme="minorHAnsi" w:cstheme="minorHAnsi"/>
          <w:sz w:val="22"/>
          <w:szCs w:val="22"/>
        </w:rPr>
        <w:t>t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2"/>
          <w:szCs w:val="22"/>
        </w:rPr>
        <w:t>C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>n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>v</w:t>
      </w:r>
      <w:r w:rsidRPr="008410FA">
        <w:rPr>
          <w:rFonts w:asciiTheme="minorHAnsi" w:eastAsia="Calibri" w:hAnsiTheme="minorHAnsi" w:cstheme="minorHAnsi"/>
          <w:sz w:val="22"/>
          <w:szCs w:val="22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>n</w:t>
      </w:r>
      <w:r w:rsidRPr="008410FA">
        <w:rPr>
          <w:rFonts w:asciiTheme="minorHAnsi" w:eastAsia="Calibri" w:hAnsiTheme="minorHAnsi" w:cstheme="minorHAnsi"/>
          <w:sz w:val="22"/>
          <w:szCs w:val="22"/>
        </w:rPr>
        <w:t>ti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>n</w:t>
      </w:r>
      <w:r w:rsidRPr="008410FA">
        <w:rPr>
          <w:rFonts w:asciiTheme="minorHAnsi" w:eastAsia="Calibri" w:hAnsiTheme="minorHAnsi" w:cstheme="minorHAnsi"/>
          <w:sz w:val="22"/>
          <w:szCs w:val="22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2"/>
          <w:szCs w:val="22"/>
        </w:rPr>
        <w:t xml:space="preserve"> </w:t>
      </w:r>
      <w:r w:rsidRPr="008410FA">
        <w:rPr>
          <w:rFonts w:asciiTheme="minorHAnsi" w:hAnsiTheme="minorHAnsi" w:cstheme="minorHAnsi"/>
          <w:sz w:val="22"/>
          <w:szCs w:val="22"/>
        </w:rPr>
        <w:t>...............................................................................................</w:t>
      </w:r>
      <w:r w:rsidRPr="008410FA">
        <w:rPr>
          <w:rFonts w:asciiTheme="minorHAnsi" w:hAnsiTheme="minorHAnsi" w:cstheme="minorHAnsi"/>
          <w:spacing w:val="1"/>
          <w:sz w:val="22"/>
          <w:szCs w:val="22"/>
        </w:rPr>
        <w:t>.</w:t>
      </w:r>
      <w:r w:rsidRPr="008410FA">
        <w:rPr>
          <w:rFonts w:asciiTheme="minorHAnsi" w:hAnsiTheme="minorHAnsi" w:cstheme="minorHAnsi"/>
          <w:sz w:val="22"/>
          <w:szCs w:val="22"/>
        </w:rPr>
        <w:t>................</w:t>
      </w:r>
      <w:r w:rsidRPr="008410FA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8410FA">
        <w:rPr>
          <w:rFonts w:asciiTheme="minorHAnsi" w:hAnsiTheme="minorHAnsi" w:cstheme="minorHAnsi"/>
          <w:sz w:val="22"/>
          <w:szCs w:val="22"/>
        </w:rPr>
        <w:t>1</w:t>
      </w:r>
    </w:p>
    <w:p w14:paraId="6DBBC8FA" w14:textId="77777777" w:rsidR="00B5344E" w:rsidRPr="008410FA" w:rsidRDefault="00000000">
      <w:pPr>
        <w:spacing w:line="220" w:lineRule="exact"/>
        <w:ind w:left="372"/>
        <w:rPr>
          <w:rFonts w:asciiTheme="minorHAnsi" w:hAnsiTheme="minorHAnsi" w:cstheme="minorHAnsi"/>
          <w:sz w:val="22"/>
          <w:szCs w:val="22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2"/>
          <w:szCs w:val="22"/>
        </w:rPr>
        <w:t>1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 xml:space="preserve">.3     </w:t>
      </w:r>
      <w:r w:rsidRPr="008410FA">
        <w:rPr>
          <w:rFonts w:asciiTheme="minorHAnsi" w:eastAsia="Calibri" w:hAnsiTheme="minorHAnsi" w:cstheme="minorHAnsi"/>
          <w:spacing w:val="31"/>
          <w:position w:val="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I</w:t>
      </w:r>
      <w:r w:rsidRPr="008410FA">
        <w:rPr>
          <w:rFonts w:asciiTheme="minorHAnsi" w:eastAsia="Calibri" w:hAnsiTheme="minorHAnsi" w:cstheme="minorHAnsi"/>
          <w:spacing w:val="-1"/>
          <w:position w:val="1"/>
          <w:sz w:val="22"/>
          <w:szCs w:val="22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t</w:t>
      </w:r>
      <w:r w:rsidRPr="008410FA">
        <w:rPr>
          <w:rFonts w:asciiTheme="minorHAnsi" w:eastAsia="Calibri" w:hAnsiTheme="minorHAnsi" w:cstheme="minorHAnsi"/>
          <w:spacing w:val="1"/>
          <w:position w:val="1"/>
          <w:sz w:val="22"/>
          <w:szCs w:val="22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2"/>
          <w:szCs w:val="22"/>
        </w:rPr>
        <w:t>nd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ed 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2"/>
          <w:szCs w:val="22"/>
        </w:rPr>
        <w:t>ud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ie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2"/>
          <w:szCs w:val="22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ce</w:t>
      </w:r>
      <w:r w:rsidRPr="008410FA">
        <w:rPr>
          <w:rFonts w:asciiTheme="minorHAnsi" w:eastAsia="Calibri" w:hAnsiTheme="minorHAnsi" w:cstheme="minorHAnsi"/>
          <w:spacing w:val="1"/>
          <w:position w:val="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2"/>
          <w:szCs w:val="22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d</w:t>
      </w:r>
      <w:r w:rsidRPr="008410FA">
        <w:rPr>
          <w:rFonts w:asciiTheme="minorHAnsi" w:eastAsia="Calibri" w:hAnsiTheme="minorHAnsi" w:cstheme="minorHAnsi"/>
          <w:spacing w:val="-3"/>
          <w:position w:val="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R</w:t>
      </w:r>
      <w:r w:rsidRPr="008410FA">
        <w:rPr>
          <w:rFonts w:asciiTheme="minorHAnsi" w:eastAsia="Calibri" w:hAnsiTheme="minorHAnsi" w:cstheme="minorHAnsi"/>
          <w:spacing w:val="-2"/>
          <w:position w:val="1"/>
          <w:sz w:val="22"/>
          <w:szCs w:val="22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2"/>
          <w:szCs w:val="22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i</w:t>
      </w:r>
      <w:r w:rsidRPr="008410FA">
        <w:rPr>
          <w:rFonts w:asciiTheme="minorHAnsi" w:eastAsia="Calibri" w:hAnsiTheme="minorHAnsi" w:cstheme="minorHAnsi"/>
          <w:spacing w:val="-1"/>
          <w:position w:val="1"/>
          <w:sz w:val="22"/>
          <w:szCs w:val="22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g</w:t>
      </w:r>
      <w:r w:rsidRPr="008410FA">
        <w:rPr>
          <w:rFonts w:asciiTheme="minorHAnsi" w:eastAsia="Calibri" w:hAnsiTheme="minorHAnsi" w:cstheme="minorHAnsi"/>
          <w:spacing w:val="-1"/>
          <w:position w:val="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S</w:t>
      </w:r>
      <w:r w:rsidRPr="008410FA">
        <w:rPr>
          <w:rFonts w:asciiTheme="minorHAnsi" w:eastAsia="Calibri" w:hAnsiTheme="minorHAnsi" w:cstheme="minorHAnsi"/>
          <w:spacing w:val="-1"/>
          <w:position w:val="1"/>
          <w:sz w:val="22"/>
          <w:szCs w:val="22"/>
        </w:rPr>
        <w:t>ugg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es</w:t>
      </w:r>
      <w:r w:rsidRPr="008410FA">
        <w:rPr>
          <w:rFonts w:asciiTheme="minorHAnsi" w:eastAsia="Calibri" w:hAnsiTheme="minorHAnsi" w:cstheme="minorHAnsi"/>
          <w:spacing w:val="1"/>
          <w:position w:val="1"/>
          <w:sz w:val="22"/>
          <w:szCs w:val="22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2"/>
          <w:szCs w:val="22"/>
        </w:rPr>
        <w:t>o</w:t>
      </w:r>
      <w:r w:rsidRPr="008410FA">
        <w:rPr>
          <w:rFonts w:asciiTheme="minorHAnsi" w:eastAsia="Calibri" w:hAnsiTheme="minorHAnsi" w:cstheme="minorHAnsi"/>
          <w:spacing w:val="-1"/>
          <w:position w:val="1"/>
          <w:sz w:val="22"/>
          <w:szCs w:val="22"/>
        </w:rPr>
        <w:t>n</w:t>
      </w:r>
      <w:r w:rsidRPr="008410FA">
        <w:rPr>
          <w:rFonts w:asciiTheme="minorHAnsi" w:eastAsia="Calibri" w:hAnsiTheme="minorHAnsi" w:cstheme="minorHAnsi"/>
          <w:spacing w:val="9"/>
          <w:position w:val="1"/>
          <w:sz w:val="22"/>
          <w:szCs w:val="22"/>
        </w:rPr>
        <w:t>s</w:t>
      </w:r>
      <w:r w:rsidRPr="008410FA">
        <w:rPr>
          <w:rFonts w:asciiTheme="minorHAnsi" w:hAnsiTheme="minorHAnsi" w:cstheme="minorHAnsi"/>
          <w:position w:val="1"/>
          <w:sz w:val="22"/>
          <w:szCs w:val="22"/>
        </w:rPr>
        <w:t>...............................................................</w:t>
      </w:r>
      <w:r w:rsidRPr="008410FA">
        <w:rPr>
          <w:rFonts w:asciiTheme="minorHAnsi" w:hAnsiTheme="minorHAnsi" w:cstheme="minorHAnsi"/>
          <w:spacing w:val="1"/>
          <w:position w:val="1"/>
          <w:sz w:val="22"/>
          <w:szCs w:val="22"/>
        </w:rPr>
        <w:t>.</w:t>
      </w:r>
      <w:r w:rsidRPr="008410FA">
        <w:rPr>
          <w:rFonts w:asciiTheme="minorHAnsi" w:hAnsiTheme="minorHAnsi" w:cstheme="minorHAnsi"/>
          <w:position w:val="1"/>
          <w:sz w:val="22"/>
          <w:szCs w:val="22"/>
        </w:rPr>
        <w:t>...............</w:t>
      </w:r>
      <w:r w:rsidRPr="008410FA">
        <w:rPr>
          <w:rFonts w:asciiTheme="minorHAnsi" w:hAnsiTheme="minorHAnsi" w:cstheme="minorHAnsi"/>
          <w:spacing w:val="-19"/>
          <w:position w:val="1"/>
          <w:sz w:val="22"/>
          <w:szCs w:val="22"/>
        </w:rPr>
        <w:t xml:space="preserve"> </w:t>
      </w:r>
      <w:r w:rsidRPr="008410FA">
        <w:rPr>
          <w:rFonts w:asciiTheme="minorHAnsi" w:hAnsiTheme="minorHAnsi" w:cstheme="minorHAnsi"/>
          <w:position w:val="1"/>
          <w:sz w:val="22"/>
          <w:szCs w:val="22"/>
        </w:rPr>
        <w:t>1</w:t>
      </w:r>
    </w:p>
    <w:p w14:paraId="581A16EE" w14:textId="77777777" w:rsidR="00B5344E" w:rsidRPr="008410FA" w:rsidRDefault="00000000">
      <w:pPr>
        <w:spacing w:line="220" w:lineRule="exact"/>
        <w:ind w:left="372"/>
        <w:rPr>
          <w:rFonts w:asciiTheme="minorHAnsi" w:hAnsiTheme="minorHAnsi" w:cstheme="minorHAnsi"/>
          <w:sz w:val="22"/>
          <w:szCs w:val="22"/>
        </w:rPr>
      </w:pP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>1</w:t>
      </w:r>
      <w:r w:rsidRPr="008410FA">
        <w:rPr>
          <w:rFonts w:asciiTheme="minorHAnsi" w:eastAsia="Calibri" w:hAnsiTheme="minorHAnsi" w:cstheme="minorHAnsi"/>
          <w:sz w:val="22"/>
          <w:szCs w:val="22"/>
        </w:rPr>
        <w:t xml:space="preserve">.4     </w:t>
      </w:r>
      <w:r w:rsidRPr="008410FA">
        <w:rPr>
          <w:rFonts w:asciiTheme="minorHAnsi" w:eastAsia="Calibri" w:hAnsiTheme="minorHAnsi" w:cstheme="minorHAnsi"/>
          <w:spacing w:val="3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>P</w:t>
      </w:r>
      <w:r w:rsidRPr="008410FA">
        <w:rPr>
          <w:rFonts w:asciiTheme="minorHAnsi" w:eastAsia="Calibri" w:hAnsiTheme="minorHAnsi" w:cstheme="minorHAnsi"/>
          <w:sz w:val="22"/>
          <w:szCs w:val="22"/>
        </w:rPr>
        <w:t>r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>du</w:t>
      </w:r>
      <w:r w:rsidRPr="008410FA">
        <w:rPr>
          <w:rFonts w:asciiTheme="minorHAnsi" w:eastAsia="Calibri" w:hAnsiTheme="minorHAnsi" w:cstheme="minorHAnsi"/>
          <w:spacing w:val="-2"/>
          <w:sz w:val="22"/>
          <w:szCs w:val="22"/>
        </w:rPr>
        <w:t>c</w:t>
      </w:r>
      <w:r w:rsidRPr="008410FA">
        <w:rPr>
          <w:rFonts w:asciiTheme="minorHAnsi" w:eastAsia="Calibri" w:hAnsiTheme="minorHAnsi" w:cstheme="minorHAnsi"/>
          <w:sz w:val="22"/>
          <w:szCs w:val="22"/>
        </w:rPr>
        <w:t>t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sz w:val="22"/>
          <w:szCs w:val="22"/>
        </w:rPr>
        <w:t>S</w:t>
      </w:r>
      <w:r w:rsidRPr="008410FA">
        <w:rPr>
          <w:rFonts w:asciiTheme="minorHAnsi" w:eastAsia="Calibri" w:hAnsiTheme="minorHAnsi" w:cstheme="minorHAnsi"/>
          <w:spacing w:val="-3"/>
          <w:sz w:val="22"/>
          <w:szCs w:val="22"/>
        </w:rPr>
        <w:t>c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>p</w:t>
      </w:r>
      <w:r w:rsidRPr="008410FA">
        <w:rPr>
          <w:rFonts w:asciiTheme="minorHAnsi" w:eastAsia="Calibri" w:hAnsiTheme="minorHAnsi" w:cstheme="minorHAnsi"/>
          <w:sz w:val="22"/>
          <w:szCs w:val="22"/>
        </w:rPr>
        <w:t>e</w:t>
      </w:r>
      <w:r w:rsidRPr="008410FA">
        <w:rPr>
          <w:rFonts w:asciiTheme="minorHAnsi" w:eastAsia="Calibri" w:hAnsiTheme="minorHAnsi" w:cstheme="minorHAnsi"/>
          <w:spacing w:val="-17"/>
          <w:sz w:val="22"/>
          <w:szCs w:val="22"/>
        </w:rPr>
        <w:t xml:space="preserve"> </w:t>
      </w:r>
      <w:r w:rsidRPr="008410FA">
        <w:rPr>
          <w:rFonts w:asciiTheme="minorHAnsi" w:hAnsiTheme="minorHAnsi" w:cstheme="minorHAnsi"/>
          <w:sz w:val="22"/>
          <w:szCs w:val="22"/>
        </w:rPr>
        <w:t>...............................</w:t>
      </w:r>
      <w:r w:rsidRPr="008410FA">
        <w:rPr>
          <w:rFonts w:asciiTheme="minorHAnsi" w:hAnsiTheme="minorHAnsi" w:cstheme="minorHAnsi"/>
          <w:spacing w:val="1"/>
          <w:sz w:val="22"/>
          <w:szCs w:val="22"/>
        </w:rPr>
        <w:t>.</w:t>
      </w:r>
      <w:r w:rsidRPr="008410FA">
        <w:rPr>
          <w:rFonts w:asciiTheme="minorHAnsi" w:hAnsiTheme="minorHAnsi" w:cstheme="minorHAnsi"/>
          <w:sz w:val="22"/>
          <w:szCs w:val="22"/>
        </w:rPr>
        <w:t>...............................................................................................</w:t>
      </w:r>
      <w:r w:rsidRPr="008410FA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8410FA">
        <w:rPr>
          <w:rFonts w:asciiTheme="minorHAnsi" w:hAnsiTheme="minorHAnsi" w:cstheme="minorHAnsi"/>
          <w:sz w:val="22"/>
          <w:szCs w:val="22"/>
        </w:rPr>
        <w:t>1</w:t>
      </w:r>
    </w:p>
    <w:p w14:paraId="7BEE88E4" w14:textId="77777777" w:rsidR="00B5344E" w:rsidRPr="008410FA" w:rsidRDefault="00000000">
      <w:pPr>
        <w:spacing w:line="220" w:lineRule="exact"/>
        <w:ind w:left="372"/>
        <w:rPr>
          <w:rFonts w:asciiTheme="minorHAnsi" w:hAnsiTheme="minorHAnsi" w:cstheme="minorHAnsi"/>
          <w:sz w:val="22"/>
          <w:szCs w:val="22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2"/>
          <w:szCs w:val="22"/>
        </w:rPr>
        <w:t>1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 xml:space="preserve">.5     </w:t>
      </w:r>
      <w:r w:rsidRPr="008410FA">
        <w:rPr>
          <w:rFonts w:asciiTheme="minorHAnsi" w:eastAsia="Calibri" w:hAnsiTheme="minorHAnsi" w:cstheme="minorHAnsi"/>
          <w:spacing w:val="31"/>
          <w:position w:val="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Ref</w:t>
      </w:r>
      <w:r w:rsidRPr="008410FA">
        <w:rPr>
          <w:rFonts w:asciiTheme="minorHAnsi" w:eastAsia="Calibri" w:hAnsiTheme="minorHAnsi" w:cstheme="minorHAnsi"/>
          <w:spacing w:val="1"/>
          <w:position w:val="1"/>
          <w:sz w:val="22"/>
          <w:szCs w:val="22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re</w:t>
      </w:r>
      <w:r w:rsidRPr="008410FA">
        <w:rPr>
          <w:rFonts w:asciiTheme="minorHAnsi" w:eastAsia="Calibri" w:hAnsiTheme="minorHAnsi" w:cstheme="minorHAnsi"/>
          <w:spacing w:val="-3"/>
          <w:position w:val="1"/>
          <w:sz w:val="22"/>
          <w:szCs w:val="22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ces</w:t>
      </w:r>
      <w:r w:rsidRPr="008410FA">
        <w:rPr>
          <w:rFonts w:asciiTheme="minorHAnsi" w:eastAsia="Calibri" w:hAnsiTheme="minorHAnsi" w:cstheme="minorHAnsi"/>
          <w:spacing w:val="-1"/>
          <w:position w:val="1"/>
          <w:sz w:val="22"/>
          <w:szCs w:val="22"/>
        </w:rPr>
        <w:t xml:space="preserve"> </w:t>
      </w:r>
      <w:r w:rsidRPr="008410FA">
        <w:rPr>
          <w:rFonts w:asciiTheme="minorHAnsi" w:hAnsiTheme="minorHAnsi" w:cstheme="minorHAnsi"/>
          <w:position w:val="1"/>
          <w:sz w:val="22"/>
          <w:szCs w:val="22"/>
        </w:rPr>
        <w:t>...............................</w:t>
      </w:r>
      <w:r w:rsidRPr="008410FA">
        <w:rPr>
          <w:rFonts w:asciiTheme="minorHAnsi" w:hAnsiTheme="minorHAnsi" w:cstheme="minorHAnsi"/>
          <w:spacing w:val="1"/>
          <w:position w:val="1"/>
          <w:sz w:val="22"/>
          <w:szCs w:val="22"/>
        </w:rPr>
        <w:t>.</w:t>
      </w:r>
      <w:r w:rsidRPr="008410FA">
        <w:rPr>
          <w:rFonts w:asciiTheme="minorHAnsi" w:hAnsiTheme="minorHAnsi" w:cstheme="minorHAnsi"/>
          <w:position w:val="1"/>
          <w:sz w:val="22"/>
          <w:szCs w:val="22"/>
        </w:rPr>
        <w:t>...............................................................................................</w:t>
      </w:r>
      <w:r w:rsidRPr="008410FA">
        <w:rPr>
          <w:rFonts w:asciiTheme="minorHAnsi" w:hAnsiTheme="minorHAnsi" w:cstheme="minorHAnsi"/>
          <w:spacing w:val="1"/>
          <w:position w:val="1"/>
          <w:sz w:val="22"/>
          <w:szCs w:val="22"/>
        </w:rPr>
        <w:t>.</w:t>
      </w:r>
      <w:r w:rsidRPr="008410FA">
        <w:rPr>
          <w:rFonts w:asciiTheme="minorHAnsi" w:hAnsiTheme="minorHAnsi" w:cstheme="minorHAnsi"/>
          <w:position w:val="1"/>
          <w:sz w:val="22"/>
          <w:szCs w:val="22"/>
        </w:rPr>
        <w:t>....</w:t>
      </w:r>
      <w:r w:rsidRPr="008410FA">
        <w:rPr>
          <w:rFonts w:asciiTheme="minorHAnsi" w:hAnsiTheme="minorHAnsi" w:cstheme="minorHAnsi"/>
          <w:spacing w:val="-19"/>
          <w:position w:val="1"/>
          <w:sz w:val="22"/>
          <w:szCs w:val="22"/>
        </w:rPr>
        <w:t xml:space="preserve"> </w:t>
      </w:r>
      <w:r w:rsidRPr="008410FA">
        <w:rPr>
          <w:rFonts w:asciiTheme="minorHAnsi" w:hAnsiTheme="minorHAnsi" w:cstheme="minorHAnsi"/>
          <w:position w:val="1"/>
          <w:sz w:val="22"/>
          <w:szCs w:val="22"/>
        </w:rPr>
        <w:t>2</w:t>
      </w:r>
    </w:p>
    <w:p w14:paraId="09068A44" w14:textId="77777777" w:rsidR="00B5344E" w:rsidRPr="008410FA" w:rsidRDefault="00000000">
      <w:pPr>
        <w:spacing w:line="260" w:lineRule="exact"/>
        <w:ind w:left="100"/>
        <w:rPr>
          <w:rFonts w:asciiTheme="minorHAns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b/>
          <w:spacing w:val="1"/>
          <w:sz w:val="24"/>
          <w:szCs w:val="24"/>
        </w:rPr>
        <w:t>2</w:t>
      </w:r>
      <w:r w:rsidRPr="008410FA">
        <w:rPr>
          <w:rFonts w:asciiTheme="minorHAnsi" w:eastAsia="Calibri" w:hAnsiTheme="minorHAnsi" w:cstheme="minorHAnsi"/>
          <w:b/>
          <w:sz w:val="24"/>
          <w:szCs w:val="24"/>
        </w:rPr>
        <w:t xml:space="preserve">.  </w:t>
      </w:r>
      <w:r w:rsidRPr="008410FA">
        <w:rPr>
          <w:rFonts w:asciiTheme="minorHAnsi" w:eastAsia="Calibri" w:hAnsiTheme="minorHAnsi" w:cstheme="minorHAnsi"/>
          <w:b/>
          <w:spacing w:val="1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b/>
          <w:spacing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b/>
          <w:sz w:val="24"/>
          <w:szCs w:val="24"/>
        </w:rPr>
        <w:t>v</w:t>
      </w:r>
      <w:r w:rsidRPr="008410FA">
        <w:rPr>
          <w:rFonts w:asciiTheme="minorHAnsi" w:eastAsia="Calibri" w:hAnsiTheme="minorHAnsi" w:cstheme="minorHAnsi"/>
          <w:b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b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b/>
          <w:spacing w:val="-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b/>
          <w:spacing w:val="1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b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b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b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b/>
          <w:spacing w:val="-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b/>
          <w:sz w:val="24"/>
          <w:szCs w:val="24"/>
        </w:rPr>
        <w:t>scri</w:t>
      </w:r>
      <w:r w:rsidRPr="008410FA">
        <w:rPr>
          <w:rFonts w:asciiTheme="minorHAnsi" w:eastAsia="Calibri" w:hAnsiTheme="minorHAnsi" w:cstheme="minorHAnsi"/>
          <w:b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b/>
          <w:spacing w:val="-2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b/>
          <w:spacing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b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b/>
          <w:spacing w:val="5"/>
          <w:sz w:val="24"/>
          <w:szCs w:val="24"/>
        </w:rPr>
        <w:t>n</w:t>
      </w:r>
      <w:r w:rsidRPr="008410FA">
        <w:rPr>
          <w:rFonts w:asciiTheme="minorHAnsi" w:hAnsiTheme="minorHAnsi" w:cstheme="minorHAnsi"/>
          <w:b/>
          <w:sz w:val="24"/>
          <w:szCs w:val="24"/>
        </w:rPr>
        <w:t>...............................</w:t>
      </w:r>
      <w:r w:rsidRPr="008410FA">
        <w:rPr>
          <w:rFonts w:asciiTheme="minorHAnsi" w:hAnsiTheme="minorHAnsi" w:cstheme="minorHAnsi"/>
          <w:b/>
          <w:spacing w:val="1"/>
          <w:sz w:val="24"/>
          <w:szCs w:val="24"/>
        </w:rPr>
        <w:t>.</w:t>
      </w:r>
      <w:r w:rsidRPr="008410FA">
        <w:rPr>
          <w:rFonts w:asciiTheme="minorHAnsi" w:hAnsiTheme="minorHAnsi" w:cstheme="minorHAnsi"/>
          <w:b/>
          <w:sz w:val="24"/>
          <w:szCs w:val="24"/>
        </w:rPr>
        <w:t>...............................................................</w:t>
      </w:r>
      <w:r w:rsidRPr="008410FA">
        <w:rPr>
          <w:rFonts w:asciiTheme="minorHAnsi" w:hAnsiTheme="minorHAnsi" w:cstheme="minorHAnsi"/>
          <w:b/>
          <w:spacing w:val="1"/>
          <w:sz w:val="24"/>
          <w:szCs w:val="24"/>
        </w:rPr>
        <w:t>.</w:t>
      </w:r>
      <w:r w:rsidRPr="008410FA">
        <w:rPr>
          <w:rFonts w:asciiTheme="minorHAnsi" w:hAnsiTheme="minorHAnsi" w:cstheme="minorHAnsi"/>
          <w:b/>
          <w:sz w:val="24"/>
          <w:szCs w:val="24"/>
        </w:rPr>
        <w:t>....................2</w:t>
      </w:r>
    </w:p>
    <w:p w14:paraId="5AF31ADC" w14:textId="77777777" w:rsidR="00B5344E" w:rsidRPr="008410FA" w:rsidRDefault="00000000">
      <w:pPr>
        <w:spacing w:line="200" w:lineRule="exact"/>
        <w:ind w:left="372"/>
        <w:rPr>
          <w:rFonts w:asciiTheme="minorHAnsi" w:hAnsiTheme="minorHAnsi" w:cstheme="minorHAnsi"/>
          <w:sz w:val="22"/>
          <w:szCs w:val="22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2"/>
          <w:szCs w:val="22"/>
        </w:rPr>
        <w:t>2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 xml:space="preserve">.1     </w:t>
      </w:r>
      <w:r w:rsidRPr="008410FA">
        <w:rPr>
          <w:rFonts w:asciiTheme="minorHAnsi" w:eastAsia="Calibri" w:hAnsiTheme="minorHAnsi" w:cstheme="minorHAnsi"/>
          <w:spacing w:val="31"/>
          <w:position w:val="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2"/>
          <w:szCs w:val="22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r</w:t>
      </w:r>
      <w:r w:rsidRPr="008410FA">
        <w:rPr>
          <w:rFonts w:asciiTheme="minorHAnsi" w:eastAsia="Calibri" w:hAnsiTheme="minorHAnsi" w:cstheme="minorHAnsi"/>
          <w:spacing w:val="1"/>
          <w:position w:val="1"/>
          <w:sz w:val="22"/>
          <w:szCs w:val="22"/>
        </w:rPr>
        <w:t>o</w:t>
      </w:r>
      <w:r w:rsidRPr="008410FA">
        <w:rPr>
          <w:rFonts w:asciiTheme="minorHAnsi" w:eastAsia="Calibri" w:hAnsiTheme="minorHAnsi" w:cstheme="minorHAnsi"/>
          <w:spacing w:val="-1"/>
          <w:position w:val="1"/>
          <w:sz w:val="22"/>
          <w:szCs w:val="22"/>
        </w:rPr>
        <w:t>du</w:t>
      </w:r>
      <w:r w:rsidRPr="008410FA">
        <w:rPr>
          <w:rFonts w:asciiTheme="minorHAnsi" w:eastAsia="Calibri" w:hAnsiTheme="minorHAnsi" w:cstheme="minorHAnsi"/>
          <w:spacing w:val="-2"/>
          <w:position w:val="1"/>
          <w:sz w:val="22"/>
          <w:szCs w:val="22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t</w:t>
      </w:r>
      <w:r w:rsidRPr="008410FA">
        <w:rPr>
          <w:rFonts w:asciiTheme="minorHAnsi" w:eastAsia="Calibri" w:hAnsiTheme="minorHAnsi" w:cstheme="minorHAnsi"/>
          <w:spacing w:val="1"/>
          <w:position w:val="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2"/>
          <w:szCs w:val="22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erspe</w:t>
      </w:r>
      <w:r w:rsidRPr="008410FA">
        <w:rPr>
          <w:rFonts w:asciiTheme="minorHAnsi" w:eastAsia="Calibri" w:hAnsiTheme="minorHAnsi" w:cstheme="minorHAnsi"/>
          <w:spacing w:val="-2"/>
          <w:position w:val="1"/>
          <w:sz w:val="22"/>
          <w:szCs w:val="22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ti</w:t>
      </w:r>
      <w:r w:rsidRPr="008410FA">
        <w:rPr>
          <w:rFonts w:asciiTheme="minorHAnsi" w:eastAsia="Calibri" w:hAnsiTheme="minorHAnsi" w:cstheme="minorHAnsi"/>
          <w:spacing w:val="-1"/>
          <w:position w:val="1"/>
          <w:sz w:val="22"/>
          <w:szCs w:val="22"/>
        </w:rPr>
        <w:t>v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e</w:t>
      </w:r>
      <w:r w:rsidRPr="008410FA">
        <w:rPr>
          <w:rFonts w:asciiTheme="minorHAnsi" w:eastAsia="Calibri" w:hAnsiTheme="minorHAnsi" w:cstheme="minorHAnsi"/>
          <w:spacing w:val="-22"/>
          <w:position w:val="1"/>
          <w:sz w:val="22"/>
          <w:szCs w:val="22"/>
        </w:rPr>
        <w:t xml:space="preserve"> </w:t>
      </w:r>
      <w:r w:rsidRPr="008410FA">
        <w:rPr>
          <w:rFonts w:asciiTheme="minorHAnsi" w:hAnsiTheme="minorHAnsi" w:cstheme="minorHAnsi"/>
          <w:position w:val="1"/>
          <w:sz w:val="22"/>
          <w:szCs w:val="22"/>
        </w:rPr>
        <w:t>...............................................................................................</w:t>
      </w:r>
      <w:r w:rsidRPr="008410FA">
        <w:rPr>
          <w:rFonts w:asciiTheme="minorHAnsi" w:hAnsiTheme="minorHAnsi" w:cstheme="minorHAnsi"/>
          <w:spacing w:val="1"/>
          <w:position w:val="1"/>
          <w:sz w:val="22"/>
          <w:szCs w:val="22"/>
        </w:rPr>
        <w:t>.</w:t>
      </w:r>
      <w:r w:rsidRPr="008410FA">
        <w:rPr>
          <w:rFonts w:asciiTheme="minorHAnsi" w:hAnsiTheme="minorHAnsi" w:cstheme="minorHAnsi"/>
          <w:position w:val="1"/>
          <w:sz w:val="22"/>
          <w:szCs w:val="22"/>
        </w:rPr>
        <w:t>......................</w:t>
      </w:r>
      <w:r w:rsidRPr="008410FA">
        <w:rPr>
          <w:rFonts w:asciiTheme="minorHAnsi" w:hAnsiTheme="minorHAnsi" w:cstheme="minorHAnsi"/>
          <w:spacing w:val="-19"/>
          <w:position w:val="1"/>
          <w:sz w:val="22"/>
          <w:szCs w:val="22"/>
        </w:rPr>
        <w:t xml:space="preserve"> </w:t>
      </w:r>
      <w:r w:rsidRPr="008410FA">
        <w:rPr>
          <w:rFonts w:asciiTheme="minorHAnsi" w:hAnsiTheme="minorHAnsi" w:cstheme="minorHAnsi"/>
          <w:position w:val="1"/>
          <w:sz w:val="22"/>
          <w:szCs w:val="22"/>
        </w:rPr>
        <w:t>2</w:t>
      </w:r>
    </w:p>
    <w:p w14:paraId="3B5A40B0" w14:textId="77777777" w:rsidR="00B5344E" w:rsidRPr="008410FA" w:rsidRDefault="00000000">
      <w:pPr>
        <w:spacing w:line="220" w:lineRule="exact"/>
        <w:ind w:left="372"/>
        <w:rPr>
          <w:rFonts w:asciiTheme="minorHAnsi" w:hAnsiTheme="minorHAnsi" w:cstheme="minorHAnsi"/>
          <w:sz w:val="22"/>
          <w:szCs w:val="22"/>
        </w:rPr>
      </w:pP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>2</w:t>
      </w:r>
      <w:r w:rsidRPr="008410FA">
        <w:rPr>
          <w:rFonts w:asciiTheme="minorHAnsi" w:eastAsia="Calibri" w:hAnsiTheme="minorHAnsi" w:cstheme="minorHAnsi"/>
          <w:sz w:val="22"/>
          <w:szCs w:val="22"/>
        </w:rPr>
        <w:t xml:space="preserve">.2     </w:t>
      </w:r>
      <w:r w:rsidRPr="008410FA">
        <w:rPr>
          <w:rFonts w:asciiTheme="minorHAnsi" w:eastAsia="Calibri" w:hAnsiTheme="minorHAnsi" w:cstheme="minorHAnsi"/>
          <w:spacing w:val="3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>P</w:t>
      </w:r>
      <w:r w:rsidRPr="008410FA">
        <w:rPr>
          <w:rFonts w:asciiTheme="minorHAnsi" w:eastAsia="Calibri" w:hAnsiTheme="minorHAnsi" w:cstheme="minorHAnsi"/>
          <w:sz w:val="22"/>
          <w:szCs w:val="22"/>
        </w:rPr>
        <w:t>r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>du</w:t>
      </w:r>
      <w:r w:rsidRPr="008410FA">
        <w:rPr>
          <w:rFonts w:asciiTheme="minorHAnsi" w:eastAsia="Calibri" w:hAnsiTheme="minorHAnsi" w:cstheme="minorHAnsi"/>
          <w:spacing w:val="-2"/>
          <w:sz w:val="22"/>
          <w:szCs w:val="22"/>
        </w:rPr>
        <w:t>c</w:t>
      </w:r>
      <w:r w:rsidRPr="008410FA">
        <w:rPr>
          <w:rFonts w:asciiTheme="minorHAnsi" w:eastAsia="Calibri" w:hAnsiTheme="minorHAnsi" w:cstheme="minorHAnsi"/>
          <w:sz w:val="22"/>
          <w:szCs w:val="22"/>
        </w:rPr>
        <w:t>t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sz w:val="22"/>
          <w:szCs w:val="22"/>
        </w:rPr>
        <w:t>F</w:t>
      </w:r>
      <w:r w:rsidRPr="008410FA">
        <w:rPr>
          <w:rFonts w:asciiTheme="minorHAnsi" w:eastAsia="Calibri" w:hAnsiTheme="minorHAnsi" w:cstheme="minorHAnsi"/>
          <w:spacing w:val="-2"/>
          <w:sz w:val="22"/>
          <w:szCs w:val="22"/>
        </w:rPr>
        <w:t>u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>n</w:t>
      </w:r>
      <w:r w:rsidRPr="008410FA">
        <w:rPr>
          <w:rFonts w:asciiTheme="minorHAnsi" w:eastAsia="Calibri" w:hAnsiTheme="minorHAnsi" w:cstheme="minorHAnsi"/>
          <w:sz w:val="22"/>
          <w:szCs w:val="22"/>
        </w:rPr>
        <w:t>ct</w:t>
      </w:r>
      <w:r w:rsidRPr="008410FA">
        <w:rPr>
          <w:rFonts w:asciiTheme="minorHAnsi" w:eastAsia="Calibri" w:hAnsiTheme="minorHAnsi" w:cstheme="minorHAnsi"/>
          <w:spacing w:val="-2"/>
          <w:sz w:val="22"/>
          <w:szCs w:val="22"/>
        </w:rPr>
        <w:t>i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>n</w:t>
      </w:r>
      <w:r w:rsidRPr="008410FA">
        <w:rPr>
          <w:rFonts w:asciiTheme="minorHAnsi" w:eastAsia="Calibri" w:hAnsiTheme="minorHAnsi" w:cstheme="minorHAnsi"/>
          <w:sz w:val="22"/>
          <w:szCs w:val="22"/>
        </w:rPr>
        <w:t>s</w:t>
      </w:r>
      <w:r w:rsidRPr="008410FA">
        <w:rPr>
          <w:rFonts w:asciiTheme="minorHAnsi" w:eastAsia="Calibri" w:hAnsiTheme="minorHAnsi" w:cstheme="minorHAnsi"/>
          <w:spacing w:val="-17"/>
          <w:sz w:val="22"/>
          <w:szCs w:val="22"/>
        </w:rPr>
        <w:t xml:space="preserve"> </w:t>
      </w:r>
      <w:r w:rsidRPr="008410FA">
        <w:rPr>
          <w:rFonts w:asciiTheme="minorHAnsi" w:hAnsiTheme="minorHAnsi" w:cstheme="minorHAnsi"/>
          <w:sz w:val="22"/>
          <w:szCs w:val="22"/>
        </w:rPr>
        <w:t>...............................................................................................</w:t>
      </w:r>
      <w:r w:rsidRPr="008410FA">
        <w:rPr>
          <w:rFonts w:asciiTheme="minorHAnsi" w:hAnsiTheme="minorHAnsi" w:cstheme="minorHAnsi"/>
          <w:spacing w:val="1"/>
          <w:sz w:val="22"/>
          <w:szCs w:val="22"/>
        </w:rPr>
        <w:t>.</w:t>
      </w:r>
      <w:r w:rsidRPr="008410FA">
        <w:rPr>
          <w:rFonts w:asciiTheme="minorHAnsi" w:hAnsiTheme="minorHAnsi" w:cstheme="minorHAnsi"/>
          <w:sz w:val="22"/>
          <w:szCs w:val="22"/>
        </w:rPr>
        <w:t>.........................</w:t>
      </w:r>
      <w:r w:rsidRPr="008410FA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8410FA">
        <w:rPr>
          <w:rFonts w:asciiTheme="minorHAnsi" w:hAnsiTheme="minorHAnsi" w:cstheme="minorHAnsi"/>
          <w:sz w:val="22"/>
          <w:szCs w:val="22"/>
        </w:rPr>
        <w:t>2</w:t>
      </w:r>
    </w:p>
    <w:p w14:paraId="107086D1" w14:textId="77777777" w:rsidR="00B5344E" w:rsidRPr="008410FA" w:rsidRDefault="00000000">
      <w:pPr>
        <w:spacing w:line="220" w:lineRule="exact"/>
        <w:ind w:left="372"/>
        <w:rPr>
          <w:rFonts w:asciiTheme="minorHAnsi" w:hAnsiTheme="minorHAnsi" w:cstheme="minorHAnsi"/>
          <w:sz w:val="22"/>
          <w:szCs w:val="22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2"/>
          <w:szCs w:val="22"/>
        </w:rPr>
        <w:t>2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 xml:space="preserve">.3     </w:t>
      </w:r>
      <w:r w:rsidRPr="008410FA">
        <w:rPr>
          <w:rFonts w:asciiTheme="minorHAnsi" w:eastAsia="Calibri" w:hAnsiTheme="minorHAnsi" w:cstheme="minorHAnsi"/>
          <w:spacing w:val="31"/>
          <w:position w:val="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User Clas</w:t>
      </w:r>
      <w:r w:rsidRPr="008410FA">
        <w:rPr>
          <w:rFonts w:asciiTheme="minorHAnsi" w:eastAsia="Calibri" w:hAnsiTheme="minorHAnsi" w:cstheme="minorHAnsi"/>
          <w:spacing w:val="-2"/>
          <w:position w:val="1"/>
          <w:sz w:val="22"/>
          <w:szCs w:val="22"/>
        </w:rPr>
        <w:t>s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es</w:t>
      </w:r>
      <w:r w:rsidRPr="008410FA">
        <w:rPr>
          <w:rFonts w:asciiTheme="minorHAnsi" w:eastAsia="Calibri" w:hAnsiTheme="minorHAnsi" w:cstheme="minorHAnsi"/>
          <w:spacing w:val="1"/>
          <w:position w:val="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2"/>
          <w:szCs w:val="22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d</w:t>
      </w:r>
      <w:r w:rsidRPr="008410FA">
        <w:rPr>
          <w:rFonts w:asciiTheme="minorHAnsi" w:eastAsia="Calibri" w:hAnsiTheme="minorHAnsi" w:cstheme="minorHAnsi"/>
          <w:spacing w:val="-1"/>
          <w:position w:val="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Cha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2"/>
          <w:szCs w:val="22"/>
        </w:rPr>
        <w:t>r</w:t>
      </w:r>
      <w:r w:rsidRPr="008410FA">
        <w:rPr>
          <w:rFonts w:asciiTheme="minorHAnsi" w:eastAsia="Calibri" w:hAnsiTheme="minorHAnsi" w:cstheme="minorHAnsi"/>
          <w:spacing w:val="-3"/>
          <w:position w:val="1"/>
          <w:sz w:val="22"/>
          <w:szCs w:val="22"/>
        </w:rPr>
        <w:t>a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ct</w:t>
      </w:r>
      <w:r w:rsidRPr="008410FA">
        <w:rPr>
          <w:rFonts w:asciiTheme="minorHAnsi" w:eastAsia="Calibri" w:hAnsiTheme="minorHAnsi" w:cstheme="minorHAnsi"/>
          <w:spacing w:val="1"/>
          <w:position w:val="1"/>
          <w:sz w:val="22"/>
          <w:szCs w:val="22"/>
        </w:rPr>
        <w:t>e</w:t>
      </w:r>
      <w:r w:rsidRPr="008410FA">
        <w:rPr>
          <w:rFonts w:asciiTheme="minorHAnsi" w:eastAsia="Calibri" w:hAnsiTheme="minorHAnsi" w:cstheme="minorHAnsi"/>
          <w:spacing w:val="-3"/>
          <w:position w:val="1"/>
          <w:sz w:val="22"/>
          <w:szCs w:val="22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istic</w:t>
      </w:r>
      <w:r w:rsidRPr="008410FA">
        <w:rPr>
          <w:rFonts w:asciiTheme="minorHAnsi" w:eastAsia="Calibri" w:hAnsiTheme="minorHAnsi" w:cstheme="minorHAnsi"/>
          <w:spacing w:val="13"/>
          <w:position w:val="1"/>
          <w:sz w:val="22"/>
          <w:szCs w:val="22"/>
        </w:rPr>
        <w:t>s</w:t>
      </w:r>
      <w:r w:rsidRPr="008410FA">
        <w:rPr>
          <w:rFonts w:asciiTheme="minorHAnsi" w:hAnsiTheme="minorHAnsi" w:cstheme="minorHAnsi"/>
          <w:position w:val="1"/>
          <w:sz w:val="22"/>
          <w:szCs w:val="22"/>
        </w:rPr>
        <w:t>...............................................................................................</w:t>
      </w:r>
      <w:r w:rsidRPr="008410FA">
        <w:rPr>
          <w:rFonts w:asciiTheme="minorHAnsi" w:hAnsiTheme="minorHAnsi" w:cstheme="minorHAnsi"/>
          <w:spacing w:val="1"/>
          <w:position w:val="1"/>
          <w:sz w:val="22"/>
          <w:szCs w:val="22"/>
        </w:rPr>
        <w:t>.</w:t>
      </w:r>
      <w:r w:rsidRPr="008410FA">
        <w:rPr>
          <w:rFonts w:asciiTheme="minorHAnsi" w:hAnsiTheme="minorHAnsi" w:cstheme="minorHAnsi"/>
          <w:position w:val="1"/>
          <w:sz w:val="22"/>
          <w:szCs w:val="22"/>
        </w:rPr>
        <w:t>...</w:t>
      </w:r>
      <w:r w:rsidRPr="008410FA">
        <w:rPr>
          <w:rFonts w:asciiTheme="minorHAnsi" w:hAnsiTheme="minorHAnsi" w:cstheme="minorHAnsi"/>
          <w:spacing w:val="-19"/>
          <w:position w:val="1"/>
          <w:sz w:val="22"/>
          <w:szCs w:val="22"/>
        </w:rPr>
        <w:t xml:space="preserve"> </w:t>
      </w:r>
      <w:r w:rsidRPr="008410FA">
        <w:rPr>
          <w:rFonts w:asciiTheme="minorHAnsi" w:hAnsiTheme="minorHAnsi" w:cstheme="minorHAnsi"/>
          <w:position w:val="1"/>
          <w:sz w:val="22"/>
          <w:szCs w:val="22"/>
        </w:rPr>
        <w:t>3</w:t>
      </w:r>
    </w:p>
    <w:p w14:paraId="47F0C276" w14:textId="77777777" w:rsidR="00B5344E" w:rsidRPr="008410FA" w:rsidRDefault="00000000">
      <w:pPr>
        <w:spacing w:line="220" w:lineRule="exact"/>
        <w:ind w:left="372"/>
        <w:rPr>
          <w:rFonts w:asciiTheme="minorHAnsi" w:hAnsiTheme="minorHAnsi" w:cstheme="minorHAnsi"/>
          <w:sz w:val="22"/>
          <w:szCs w:val="22"/>
        </w:rPr>
      </w:pP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>2</w:t>
      </w:r>
      <w:r w:rsidRPr="008410FA">
        <w:rPr>
          <w:rFonts w:asciiTheme="minorHAnsi" w:eastAsia="Calibri" w:hAnsiTheme="minorHAnsi" w:cstheme="minorHAnsi"/>
          <w:sz w:val="22"/>
          <w:szCs w:val="22"/>
        </w:rPr>
        <w:t xml:space="preserve">.4     </w:t>
      </w:r>
      <w:r w:rsidRPr="008410FA">
        <w:rPr>
          <w:rFonts w:asciiTheme="minorHAnsi" w:eastAsia="Calibri" w:hAnsiTheme="minorHAnsi" w:cstheme="minorHAnsi"/>
          <w:spacing w:val="3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sz w:val="22"/>
          <w:szCs w:val="22"/>
        </w:rPr>
        <w:t>Operati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>n</w:t>
      </w:r>
      <w:r w:rsidRPr="008410FA">
        <w:rPr>
          <w:rFonts w:asciiTheme="minorHAnsi" w:eastAsia="Calibri" w:hAnsiTheme="minorHAnsi" w:cstheme="minorHAnsi"/>
          <w:sz w:val="22"/>
          <w:szCs w:val="22"/>
        </w:rPr>
        <w:t>g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sz w:val="22"/>
          <w:szCs w:val="22"/>
        </w:rPr>
        <w:t>E</w:t>
      </w:r>
      <w:r w:rsidRPr="008410FA">
        <w:rPr>
          <w:rFonts w:asciiTheme="minorHAnsi" w:eastAsia="Calibri" w:hAnsiTheme="minorHAnsi" w:cstheme="minorHAnsi"/>
          <w:spacing w:val="-3"/>
          <w:sz w:val="22"/>
          <w:szCs w:val="22"/>
        </w:rPr>
        <w:t>n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>v</w:t>
      </w:r>
      <w:r w:rsidRPr="008410FA">
        <w:rPr>
          <w:rFonts w:asciiTheme="minorHAnsi" w:eastAsia="Calibri" w:hAnsiTheme="minorHAnsi" w:cstheme="minorHAnsi"/>
          <w:sz w:val="22"/>
          <w:szCs w:val="22"/>
        </w:rPr>
        <w:t>iro</w:t>
      </w:r>
      <w:r w:rsidRPr="008410FA">
        <w:rPr>
          <w:rFonts w:asciiTheme="minorHAnsi" w:eastAsia="Calibri" w:hAnsiTheme="minorHAnsi" w:cstheme="minorHAnsi"/>
          <w:spacing w:val="-2"/>
          <w:sz w:val="22"/>
          <w:szCs w:val="22"/>
        </w:rPr>
        <w:t>n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>m</w:t>
      </w:r>
      <w:r w:rsidRPr="008410FA">
        <w:rPr>
          <w:rFonts w:asciiTheme="minorHAnsi" w:eastAsia="Calibri" w:hAnsiTheme="minorHAnsi" w:cstheme="minorHAnsi"/>
          <w:sz w:val="22"/>
          <w:szCs w:val="22"/>
        </w:rPr>
        <w:t>ent</w:t>
      </w:r>
      <w:r w:rsidRPr="008410FA">
        <w:rPr>
          <w:rFonts w:asciiTheme="minorHAnsi" w:eastAsia="Calibri" w:hAnsiTheme="minorHAnsi" w:cstheme="minorHAnsi"/>
          <w:spacing w:val="-3"/>
          <w:sz w:val="22"/>
          <w:szCs w:val="22"/>
        </w:rPr>
        <w:t xml:space="preserve"> </w:t>
      </w:r>
      <w:r w:rsidRPr="008410FA">
        <w:rPr>
          <w:rFonts w:asciiTheme="minorHAnsi" w:hAnsiTheme="minorHAnsi" w:cstheme="minorHAnsi"/>
          <w:sz w:val="22"/>
          <w:szCs w:val="22"/>
        </w:rPr>
        <w:t>...............................................................................................</w:t>
      </w:r>
      <w:r w:rsidRPr="008410FA">
        <w:rPr>
          <w:rFonts w:asciiTheme="minorHAnsi" w:hAnsiTheme="minorHAnsi" w:cstheme="minorHAnsi"/>
          <w:spacing w:val="1"/>
          <w:sz w:val="22"/>
          <w:szCs w:val="22"/>
        </w:rPr>
        <w:t>.</w:t>
      </w:r>
      <w:r w:rsidRPr="008410FA">
        <w:rPr>
          <w:rFonts w:asciiTheme="minorHAnsi" w:hAnsiTheme="minorHAnsi" w:cstheme="minorHAnsi"/>
          <w:sz w:val="22"/>
          <w:szCs w:val="22"/>
        </w:rPr>
        <w:t>................</w:t>
      </w:r>
      <w:r w:rsidRPr="008410FA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8410FA">
        <w:rPr>
          <w:rFonts w:asciiTheme="minorHAnsi" w:hAnsiTheme="minorHAnsi" w:cstheme="minorHAnsi"/>
          <w:sz w:val="22"/>
          <w:szCs w:val="22"/>
        </w:rPr>
        <w:t>3</w:t>
      </w:r>
    </w:p>
    <w:p w14:paraId="7A610E18" w14:textId="77777777" w:rsidR="00B5344E" w:rsidRPr="008410FA" w:rsidRDefault="00000000">
      <w:pPr>
        <w:spacing w:line="220" w:lineRule="exact"/>
        <w:ind w:left="372"/>
        <w:rPr>
          <w:rFonts w:asciiTheme="minorHAnsi" w:hAnsiTheme="minorHAnsi" w:cstheme="minorHAnsi"/>
          <w:sz w:val="22"/>
          <w:szCs w:val="22"/>
        </w:rPr>
      </w:pP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>2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>.</w:t>
      </w:r>
      <w:r w:rsidRPr="008410FA">
        <w:rPr>
          <w:rFonts w:asciiTheme="minorHAnsi" w:eastAsia="Calibri" w:hAnsiTheme="minorHAnsi" w:cstheme="minorHAnsi"/>
          <w:sz w:val="22"/>
          <w:szCs w:val="22"/>
        </w:rPr>
        <w:t xml:space="preserve">5     </w:t>
      </w:r>
      <w:r w:rsidRPr="008410FA">
        <w:rPr>
          <w:rFonts w:asciiTheme="minorHAnsi" w:eastAsia="Calibri" w:hAnsiTheme="minorHAnsi" w:cstheme="minorHAnsi"/>
          <w:spacing w:val="32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>D</w:t>
      </w:r>
      <w:r w:rsidRPr="008410FA">
        <w:rPr>
          <w:rFonts w:asciiTheme="minorHAnsi" w:eastAsia="Calibri" w:hAnsiTheme="minorHAnsi" w:cstheme="minorHAnsi"/>
          <w:sz w:val="22"/>
          <w:szCs w:val="22"/>
        </w:rPr>
        <w:t>esign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sz w:val="22"/>
          <w:szCs w:val="22"/>
        </w:rPr>
        <w:t>and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2"/>
          <w:szCs w:val="22"/>
        </w:rPr>
        <w:t>I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>m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>p</w:t>
      </w:r>
      <w:r w:rsidRPr="008410FA">
        <w:rPr>
          <w:rFonts w:asciiTheme="minorHAnsi" w:eastAsia="Calibri" w:hAnsiTheme="minorHAnsi" w:cstheme="minorHAnsi"/>
          <w:sz w:val="22"/>
          <w:szCs w:val="22"/>
        </w:rPr>
        <w:t>l</w:t>
      </w:r>
      <w:r w:rsidRPr="008410FA">
        <w:rPr>
          <w:rFonts w:asciiTheme="minorHAnsi" w:eastAsia="Calibri" w:hAnsiTheme="minorHAnsi" w:cstheme="minorHAnsi"/>
          <w:spacing w:val="-2"/>
          <w:sz w:val="22"/>
          <w:szCs w:val="22"/>
        </w:rPr>
        <w:t>e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>m</w:t>
      </w:r>
      <w:r w:rsidRPr="008410FA">
        <w:rPr>
          <w:rFonts w:asciiTheme="minorHAnsi" w:eastAsia="Calibri" w:hAnsiTheme="minorHAnsi" w:cstheme="minorHAnsi"/>
          <w:sz w:val="22"/>
          <w:szCs w:val="22"/>
        </w:rPr>
        <w:t>ent</w:t>
      </w:r>
      <w:r w:rsidRPr="008410FA">
        <w:rPr>
          <w:rFonts w:asciiTheme="minorHAnsi" w:eastAsia="Calibri" w:hAnsiTheme="minorHAnsi" w:cstheme="minorHAnsi"/>
          <w:spacing w:val="-2"/>
          <w:sz w:val="22"/>
          <w:szCs w:val="22"/>
        </w:rPr>
        <w:t>a</w:t>
      </w:r>
      <w:r w:rsidRPr="008410FA">
        <w:rPr>
          <w:rFonts w:asciiTheme="minorHAnsi" w:eastAsia="Calibri" w:hAnsiTheme="minorHAnsi" w:cstheme="minorHAnsi"/>
          <w:sz w:val="22"/>
          <w:szCs w:val="22"/>
        </w:rPr>
        <w:t>ti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>o</w:t>
      </w:r>
      <w:r w:rsidRPr="008410FA">
        <w:rPr>
          <w:rFonts w:asciiTheme="minorHAnsi" w:eastAsia="Calibri" w:hAnsiTheme="minorHAnsi" w:cstheme="minorHAnsi"/>
          <w:sz w:val="22"/>
          <w:szCs w:val="22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sz w:val="22"/>
          <w:szCs w:val="22"/>
        </w:rPr>
        <w:t>C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>n</w:t>
      </w:r>
      <w:r w:rsidRPr="008410FA">
        <w:rPr>
          <w:rFonts w:asciiTheme="minorHAnsi" w:eastAsia="Calibri" w:hAnsiTheme="minorHAnsi" w:cstheme="minorHAnsi"/>
          <w:sz w:val="22"/>
          <w:szCs w:val="22"/>
        </w:rPr>
        <w:t>strai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>n</w:t>
      </w:r>
      <w:r w:rsidRPr="008410FA">
        <w:rPr>
          <w:rFonts w:asciiTheme="minorHAnsi" w:eastAsia="Calibri" w:hAnsiTheme="minorHAnsi" w:cstheme="minorHAnsi"/>
          <w:spacing w:val="-2"/>
          <w:sz w:val="22"/>
          <w:szCs w:val="22"/>
        </w:rPr>
        <w:t>t</w:t>
      </w:r>
      <w:r w:rsidRPr="008410FA">
        <w:rPr>
          <w:rFonts w:asciiTheme="minorHAnsi" w:eastAsia="Calibri" w:hAnsiTheme="minorHAnsi" w:cstheme="minorHAnsi"/>
          <w:sz w:val="22"/>
          <w:szCs w:val="22"/>
        </w:rPr>
        <w:t>s</w:t>
      </w:r>
      <w:r w:rsidRPr="008410FA">
        <w:rPr>
          <w:rFonts w:asciiTheme="minorHAnsi" w:eastAsia="Calibri" w:hAnsiTheme="minorHAnsi" w:cstheme="minorHAnsi"/>
          <w:spacing w:val="-10"/>
          <w:sz w:val="22"/>
          <w:szCs w:val="22"/>
        </w:rPr>
        <w:t xml:space="preserve"> </w:t>
      </w:r>
      <w:r w:rsidRPr="008410FA">
        <w:rPr>
          <w:rFonts w:asciiTheme="minorHAnsi" w:hAnsiTheme="minorHAnsi" w:cstheme="minorHAnsi"/>
          <w:sz w:val="22"/>
          <w:szCs w:val="22"/>
        </w:rPr>
        <w:t>...............................................................</w:t>
      </w:r>
      <w:r w:rsidRPr="008410FA">
        <w:rPr>
          <w:rFonts w:asciiTheme="minorHAnsi" w:hAnsiTheme="minorHAnsi" w:cstheme="minorHAnsi"/>
          <w:spacing w:val="1"/>
          <w:sz w:val="22"/>
          <w:szCs w:val="22"/>
        </w:rPr>
        <w:t>.</w:t>
      </w:r>
      <w:r w:rsidRPr="008410FA">
        <w:rPr>
          <w:rFonts w:asciiTheme="minorHAnsi" w:hAnsiTheme="minorHAnsi" w:cstheme="minorHAnsi"/>
          <w:sz w:val="22"/>
          <w:szCs w:val="22"/>
        </w:rPr>
        <w:t>......................</w:t>
      </w:r>
      <w:r w:rsidRPr="008410FA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8410FA">
        <w:rPr>
          <w:rFonts w:asciiTheme="minorHAnsi" w:hAnsiTheme="minorHAnsi" w:cstheme="minorHAnsi"/>
          <w:sz w:val="22"/>
          <w:szCs w:val="22"/>
        </w:rPr>
        <w:t>4</w:t>
      </w:r>
    </w:p>
    <w:p w14:paraId="786697C4" w14:textId="77777777" w:rsidR="00B5344E" w:rsidRPr="008410FA" w:rsidRDefault="00000000">
      <w:pPr>
        <w:spacing w:line="220" w:lineRule="exact"/>
        <w:ind w:left="372"/>
        <w:rPr>
          <w:rFonts w:asciiTheme="minorHAnsi" w:hAnsiTheme="minorHAnsi" w:cstheme="minorHAnsi"/>
          <w:sz w:val="22"/>
          <w:szCs w:val="22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2"/>
          <w:szCs w:val="22"/>
        </w:rPr>
        <w:t>2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 xml:space="preserve">.6     </w:t>
      </w:r>
      <w:r w:rsidRPr="008410FA">
        <w:rPr>
          <w:rFonts w:asciiTheme="minorHAnsi" w:eastAsia="Calibri" w:hAnsiTheme="minorHAnsi" w:cstheme="minorHAnsi"/>
          <w:spacing w:val="31"/>
          <w:position w:val="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User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2"/>
          <w:szCs w:val="22"/>
        </w:rPr>
        <w:t>D</w:t>
      </w:r>
      <w:r w:rsidRPr="008410FA">
        <w:rPr>
          <w:rFonts w:asciiTheme="minorHAnsi" w:eastAsia="Calibri" w:hAnsiTheme="minorHAnsi" w:cstheme="minorHAnsi"/>
          <w:spacing w:val="-1"/>
          <w:position w:val="1"/>
          <w:sz w:val="22"/>
          <w:szCs w:val="22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cu</w:t>
      </w:r>
      <w:r w:rsidRPr="008410FA">
        <w:rPr>
          <w:rFonts w:asciiTheme="minorHAnsi" w:eastAsia="Calibri" w:hAnsiTheme="minorHAnsi" w:cstheme="minorHAnsi"/>
          <w:spacing w:val="-2"/>
          <w:position w:val="1"/>
          <w:sz w:val="22"/>
          <w:szCs w:val="22"/>
        </w:rPr>
        <w:t>m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entat</w:t>
      </w:r>
      <w:r w:rsidRPr="008410FA">
        <w:rPr>
          <w:rFonts w:asciiTheme="minorHAnsi" w:eastAsia="Calibri" w:hAnsiTheme="minorHAnsi" w:cstheme="minorHAnsi"/>
          <w:spacing w:val="-2"/>
          <w:position w:val="1"/>
          <w:sz w:val="22"/>
          <w:szCs w:val="22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2"/>
          <w:szCs w:val="22"/>
        </w:rPr>
        <w:t>o</w:t>
      </w:r>
      <w:r w:rsidRPr="008410FA">
        <w:rPr>
          <w:rFonts w:asciiTheme="minorHAnsi" w:eastAsia="Calibri" w:hAnsiTheme="minorHAnsi" w:cstheme="minorHAnsi"/>
          <w:spacing w:val="14"/>
          <w:position w:val="1"/>
          <w:sz w:val="22"/>
          <w:szCs w:val="22"/>
        </w:rPr>
        <w:t>n</w:t>
      </w:r>
      <w:r w:rsidRPr="008410FA">
        <w:rPr>
          <w:rFonts w:asciiTheme="minorHAnsi" w:hAnsiTheme="minorHAnsi" w:cstheme="minorHAnsi"/>
          <w:position w:val="1"/>
          <w:sz w:val="22"/>
          <w:szCs w:val="22"/>
        </w:rPr>
        <w:t>...............................................................................................</w:t>
      </w:r>
      <w:r w:rsidRPr="008410FA">
        <w:rPr>
          <w:rFonts w:asciiTheme="minorHAnsi" w:hAnsiTheme="minorHAnsi" w:cstheme="minorHAnsi"/>
          <w:spacing w:val="1"/>
          <w:position w:val="1"/>
          <w:sz w:val="22"/>
          <w:szCs w:val="22"/>
        </w:rPr>
        <w:t>.</w:t>
      </w:r>
      <w:r w:rsidRPr="008410FA">
        <w:rPr>
          <w:rFonts w:asciiTheme="minorHAnsi" w:hAnsiTheme="minorHAnsi" w:cstheme="minorHAnsi"/>
          <w:position w:val="1"/>
          <w:sz w:val="22"/>
          <w:szCs w:val="22"/>
        </w:rPr>
        <w:t>.....................</w:t>
      </w:r>
      <w:r w:rsidRPr="008410FA">
        <w:rPr>
          <w:rFonts w:asciiTheme="minorHAnsi" w:hAnsiTheme="minorHAnsi" w:cstheme="minorHAnsi"/>
          <w:spacing w:val="-19"/>
          <w:position w:val="1"/>
          <w:sz w:val="22"/>
          <w:szCs w:val="22"/>
        </w:rPr>
        <w:t xml:space="preserve"> </w:t>
      </w:r>
      <w:r w:rsidRPr="008410FA">
        <w:rPr>
          <w:rFonts w:asciiTheme="minorHAnsi" w:hAnsiTheme="minorHAnsi" w:cstheme="minorHAnsi"/>
          <w:position w:val="1"/>
          <w:sz w:val="22"/>
          <w:szCs w:val="22"/>
        </w:rPr>
        <w:t>4</w:t>
      </w:r>
    </w:p>
    <w:p w14:paraId="12D92D85" w14:textId="77777777" w:rsidR="00B5344E" w:rsidRPr="008410FA" w:rsidRDefault="00000000">
      <w:pPr>
        <w:spacing w:line="220" w:lineRule="exact"/>
        <w:ind w:left="372"/>
        <w:rPr>
          <w:rFonts w:asciiTheme="minorHAnsi" w:hAnsiTheme="minorHAnsi" w:cstheme="minorHAnsi"/>
          <w:sz w:val="22"/>
          <w:szCs w:val="22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2"/>
          <w:szCs w:val="22"/>
        </w:rPr>
        <w:t>2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 xml:space="preserve">.7     </w:t>
      </w:r>
      <w:r w:rsidRPr="008410FA">
        <w:rPr>
          <w:rFonts w:asciiTheme="minorHAnsi" w:eastAsia="Calibri" w:hAnsiTheme="minorHAnsi" w:cstheme="minorHAnsi"/>
          <w:spacing w:val="31"/>
          <w:position w:val="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Ass</w:t>
      </w:r>
      <w:r w:rsidRPr="008410FA">
        <w:rPr>
          <w:rFonts w:asciiTheme="minorHAnsi" w:eastAsia="Calibri" w:hAnsiTheme="minorHAnsi" w:cstheme="minorHAnsi"/>
          <w:spacing w:val="-1"/>
          <w:position w:val="1"/>
          <w:sz w:val="22"/>
          <w:szCs w:val="22"/>
        </w:rPr>
        <w:t>u</w:t>
      </w:r>
      <w:r w:rsidRPr="008410FA">
        <w:rPr>
          <w:rFonts w:asciiTheme="minorHAnsi" w:eastAsia="Calibri" w:hAnsiTheme="minorHAnsi" w:cstheme="minorHAnsi"/>
          <w:spacing w:val="1"/>
          <w:position w:val="1"/>
          <w:sz w:val="22"/>
          <w:szCs w:val="22"/>
        </w:rPr>
        <w:t>m</w:t>
      </w:r>
      <w:r w:rsidRPr="008410FA">
        <w:rPr>
          <w:rFonts w:asciiTheme="minorHAnsi" w:eastAsia="Calibri" w:hAnsiTheme="minorHAnsi" w:cstheme="minorHAnsi"/>
          <w:spacing w:val="-1"/>
          <w:position w:val="1"/>
          <w:sz w:val="22"/>
          <w:szCs w:val="22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t</w:t>
      </w:r>
      <w:r w:rsidRPr="008410FA">
        <w:rPr>
          <w:rFonts w:asciiTheme="minorHAnsi" w:eastAsia="Calibri" w:hAnsiTheme="minorHAnsi" w:cstheme="minorHAnsi"/>
          <w:spacing w:val="-2"/>
          <w:position w:val="1"/>
          <w:sz w:val="22"/>
          <w:szCs w:val="22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2"/>
          <w:szCs w:val="22"/>
        </w:rPr>
        <w:t>o</w:t>
      </w:r>
      <w:r w:rsidRPr="008410FA">
        <w:rPr>
          <w:rFonts w:asciiTheme="minorHAnsi" w:eastAsia="Calibri" w:hAnsiTheme="minorHAnsi" w:cstheme="minorHAnsi"/>
          <w:spacing w:val="-1"/>
          <w:position w:val="1"/>
          <w:sz w:val="22"/>
          <w:szCs w:val="22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s and</w:t>
      </w:r>
      <w:r w:rsidRPr="008410FA">
        <w:rPr>
          <w:rFonts w:asciiTheme="minorHAnsi" w:eastAsia="Calibri" w:hAnsiTheme="minorHAnsi" w:cstheme="minorHAnsi"/>
          <w:spacing w:val="-1"/>
          <w:position w:val="1"/>
          <w:sz w:val="22"/>
          <w:szCs w:val="22"/>
        </w:rPr>
        <w:t xml:space="preserve"> D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epen</w:t>
      </w:r>
      <w:r w:rsidRPr="008410FA">
        <w:rPr>
          <w:rFonts w:asciiTheme="minorHAnsi" w:eastAsia="Calibri" w:hAnsiTheme="minorHAnsi" w:cstheme="minorHAnsi"/>
          <w:spacing w:val="-1"/>
          <w:position w:val="1"/>
          <w:sz w:val="22"/>
          <w:szCs w:val="22"/>
        </w:rPr>
        <w:t>d</w:t>
      </w:r>
      <w:r w:rsidRPr="008410FA">
        <w:rPr>
          <w:rFonts w:asciiTheme="minorHAnsi" w:eastAsia="Calibri" w:hAnsiTheme="minorHAnsi" w:cstheme="minorHAnsi"/>
          <w:spacing w:val="-2"/>
          <w:position w:val="1"/>
          <w:sz w:val="22"/>
          <w:szCs w:val="22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2"/>
          <w:szCs w:val="22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cie</w:t>
      </w:r>
      <w:r w:rsidRPr="008410FA">
        <w:rPr>
          <w:rFonts w:asciiTheme="minorHAnsi" w:eastAsia="Calibri" w:hAnsiTheme="minorHAnsi" w:cstheme="minorHAnsi"/>
          <w:spacing w:val="19"/>
          <w:position w:val="1"/>
          <w:sz w:val="22"/>
          <w:szCs w:val="22"/>
        </w:rPr>
        <w:t>s</w:t>
      </w:r>
      <w:r w:rsidRPr="008410FA">
        <w:rPr>
          <w:rFonts w:asciiTheme="minorHAnsi" w:hAnsiTheme="minorHAnsi" w:cstheme="minorHAnsi"/>
          <w:position w:val="1"/>
          <w:sz w:val="22"/>
          <w:szCs w:val="22"/>
        </w:rPr>
        <w:t>...............................................................................................</w:t>
      </w:r>
      <w:r w:rsidRPr="008410FA">
        <w:rPr>
          <w:rFonts w:asciiTheme="minorHAnsi" w:hAnsiTheme="minorHAnsi" w:cstheme="minorHAnsi"/>
          <w:spacing w:val="1"/>
          <w:position w:val="1"/>
          <w:sz w:val="22"/>
          <w:szCs w:val="22"/>
        </w:rPr>
        <w:t>.</w:t>
      </w:r>
      <w:r w:rsidRPr="008410FA">
        <w:rPr>
          <w:rFonts w:asciiTheme="minorHAnsi" w:hAnsiTheme="minorHAnsi" w:cstheme="minorHAnsi"/>
          <w:position w:val="1"/>
          <w:sz w:val="22"/>
          <w:szCs w:val="22"/>
        </w:rPr>
        <w:t>...</w:t>
      </w:r>
      <w:r w:rsidRPr="008410FA">
        <w:rPr>
          <w:rFonts w:asciiTheme="minorHAnsi" w:hAnsiTheme="minorHAnsi" w:cstheme="minorHAnsi"/>
          <w:spacing w:val="-19"/>
          <w:position w:val="1"/>
          <w:sz w:val="22"/>
          <w:szCs w:val="22"/>
        </w:rPr>
        <w:t xml:space="preserve"> </w:t>
      </w:r>
      <w:r w:rsidRPr="008410FA">
        <w:rPr>
          <w:rFonts w:asciiTheme="minorHAnsi" w:hAnsiTheme="minorHAnsi" w:cstheme="minorHAnsi"/>
          <w:position w:val="1"/>
          <w:sz w:val="22"/>
          <w:szCs w:val="22"/>
        </w:rPr>
        <w:t>5</w:t>
      </w:r>
    </w:p>
    <w:p w14:paraId="30B40FC6" w14:textId="77777777" w:rsidR="00B5344E" w:rsidRPr="008410FA" w:rsidRDefault="00000000">
      <w:pPr>
        <w:spacing w:line="260" w:lineRule="exact"/>
        <w:ind w:left="100"/>
        <w:rPr>
          <w:rFonts w:asciiTheme="minorHAns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b/>
          <w:spacing w:val="1"/>
          <w:sz w:val="24"/>
          <w:szCs w:val="24"/>
        </w:rPr>
        <w:t>3</w:t>
      </w:r>
      <w:r w:rsidRPr="008410FA">
        <w:rPr>
          <w:rFonts w:asciiTheme="minorHAnsi" w:eastAsia="Calibri" w:hAnsiTheme="minorHAnsi" w:cstheme="minorHAnsi"/>
          <w:b/>
          <w:sz w:val="24"/>
          <w:szCs w:val="24"/>
        </w:rPr>
        <w:t xml:space="preserve">.  </w:t>
      </w:r>
      <w:r w:rsidRPr="008410FA">
        <w:rPr>
          <w:rFonts w:asciiTheme="minorHAnsi" w:eastAsia="Calibri" w:hAnsiTheme="minorHAnsi" w:cstheme="minorHAnsi"/>
          <w:b/>
          <w:spacing w:val="1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b/>
          <w:sz w:val="24"/>
          <w:szCs w:val="24"/>
        </w:rPr>
        <w:t>Ex</w:t>
      </w:r>
      <w:r w:rsidRPr="008410FA">
        <w:rPr>
          <w:rFonts w:asciiTheme="minorHAnsi" w:eastAsia="Calibri" w:hAnsiTheme="minorHAnsi" w:cstheme="minorHAnsi"/>
          <w:b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b/>
          <w:spacing w:val="-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b/>
          <w:spacing w:val="1"/>
          <w:sz w:val="24"/>
          <w:szCs w:val="24"/>
        </w:rPr>
        <w:t>rn</w:t>
      </w:r>
      <w:r w:rsidRPr="008410FA">
        <w:rPr>
          <w:rFonts w:asciiTheme="minorHAnsi" w:eastAsia="Calibri" w:hAnsiTheme="minorHAnsi" w:cstheme="minorHAnsi"/>
          <w:b/>
          <w:spacing w:val="-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b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b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b/>
          <w:spacing w:val="1"/>
          <w:sz w:val="24"/>
          <w:szCs w:val="24"/>
        </w:rPr>
        <w:t>In</w:t>
      </w:r>
      <w:r w:rsidRPr="008410FA">
        <w:rPr>
          <w:rFonts w:asciiTheme="minorHAnsi" w:eastAsia="Calibri" w:hAnsiTheme="minorHAnsi" w:cstheme="minorHAnsi"/>
          <w:b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b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b/>
          <w:spacing w:val="1"/>
          <w:sz w:val="24"/>
          <w:szCs w:val="24"/>
        </w:rPr>
        <w:t>rf</w:t>
      </w:r>
      <w:r w:rsidRPr="008410FA">
        <w:rPr>
          <w:rFonts w:asciiTheme="minorHAnsi" w:eastAsia="Calibri" w:hAnsiTheme="minorHAnsi" w:cstheme="minorHAnsi"/>
          <w:b/>
          <w:spacing w:val="-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b/>
          <w:sz w:val="24"/>
          <w:szCs w:val="24"/>
        </w:rPr>
        <w:t xml:space="preserve">ce </w:t>
      </w:r>
      <w:r w:rsidRPr="008410FA">
        <w:rPr>
          <w:rFonts w:asciiTheme="minorHAnsi" w:eastAsia="Calibri" w:hAnsiTheme="minorHAnsi" w:cstheme="minorHAnsi"/>
          <w:b/>
          <w:spacing w:val="-1"/>
          <w:sz w:val="24"/>
          <w:szCs w:val="24"/>
        </w:rPr>
        <w:t>Re</w:t>
      </w:r>
      <w:r w:rsidRPr="008410FA">
        <w:rPr>
          <w:rFonts w:asciiTheme="minorHAnsi" w:eastAsia="Calibri" w:hAnsiTheme="minorHAnsi" w:cstheme="minorHAnsi"/>
          <w:b/>
          <w:spacing w:val="1"/>
          <w:sz w:val="24"/>
          <w:szCs w:val="24"/>
        </w:rPr>
        <w:t>qu</w:t>
      </w:r>
      <w:r w:rsidRPr="008410FA">
        <w:rPr>
          <w:rFonts w:asciiTheme="minorHAnsi" w:eastAsia="Calibri" w:hAnsiTheme="minorHAnsi" w:cstheme="minorHAnsi"/>
          <w:b/>
          <w:spacing w:val="-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b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b/>
          <w:spacing w:val="-1"/>
          <w:sz w:val="24"/>
          <w:szCs w:val="24"/>
        </w:rPr>
        <w:t>eme</w:t>
      </w:r>
      <w:r w:rsidRPr="008410FA">
        <w:rPr>
          <w:rFonts w:asciiTheme="minorHAnsi" w:eastAsia="Calibri" w:hAnsiTheme="minorHAnsi" w:cstheme="minorHAnsi"/>
          <w:b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b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b/>
          <w:spacing w:val="12"/>
          <w:sz w:val="24"/>
          <w:szCs w:val="24"/>
        </w:rPr>
        <w:t>s</w:t>
      </w:r>
      <w:r w:rsidRPr="008410FA">
        <w:rPr>
          <w:rFonts w:asciiTheme="minorHAnsi" w:hAnsiTheme="minorHAnsi" w:cstheme="minorHAnsi"/>
          <w:b/>
          <w:sz w:val="24"/>
          <w:szCs w:val="24"/>
        </w:rPr>
        <w:t>.............................................................................................</w:t>
      </w:r>
      <w:r w:rsidRPr="008410FA">
        <w:rPr>
          <w:rFonts w:asciiTheme="minorHAnsi" w:hAnsiTheme="minorHAnsi" w:cstheme="minorHAnsi"/>
          <w:b/>
          <w:spacing w:val="1"/>
          <w:sz w:val="24"/>
          <w:szCs w:val="24"/>
        </w:rPr>
        <w:t>.</w:t>
      </w:r>
      <w:r w:rsidRPr="008410FA">
        <w:rPr>
          <w:rFonts w:asciiTheme="minorHAnsi" w:hAnsiTheme="minorHAnsi" w:cstheme="minorHAnsi"/>
          <w:b/>
          <w:sz w:val="24"/>
          <w:szCs w:val="24"/>
        </w:rPr>
        <w:t>6</w:t>
      </w:r>
    </w:p>
    <w:p w14:paraId="06CDEB36" w14:textId="77777777" w:rsidR="00B5344E" w:rsidRPr="008410FA" w:rsidRDefault="00000000">
      <w:pPr>
        <w:spacing w:line="200" w:lineRule="exact"/>
        <w:ind w:left="372"/>
        <w:rPr>
          <w:rFonts w:asciiTheme="minorHAnsi" w:hAnsiTheme="minorHAnsi" w:cstheme="minorHAnsi"/>
          <w:sz w:val="22"/>
          <w:szCs w:val="22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2"/>
          <w:szCs w:val="22"/>
        </w:rPr>
        <w:t>3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 xml:space="preserve">.1     </w:t>
      </w:r>
      <w:r w:rsidRPr="008410FA">
        <w:rPr>
          <w:rFonts w:asciiTheme="minorHAnsi" w:eastAsia="Calibri" w:hAnsiTheme="minorHAnsi" w:cstheme="minorHAnsi"/>
          <w:spacing w:val="31"/>
          <w:position w:val="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User Inte</w:t>
      </w:r>
      <w:r w:rsidRPr="008410FA">
        <w:rPr>
          <w:rFonts w:asciiTheme="minorHAnsi" w:eastAsia="Calibri" w:hAnsiTheme="minorHAnsi" w:cstheme="minorHAnsi"/>
          <w:spacing w:val="-2"/>
          <w:position w:val="1"/>
          <w:sz w:val="22"/>
          <w:szCs w:val="22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face</w:t>
      </w:r>
      <w:r w:rsidRPr="008410FA">
        <w:rPr>
          <w:rFonts w:asciiTheme="minorHAnsi" w:eastAsia="Calibri" w:hAnsiTheme="minorHAnsi" w:cstheme="minorHAnsi"/>
          <w:spacing w:val="20"/>
          <w:position w:val="1"/>
          <w:sz w:val="22"/>
          <w:szCs w:val="22"/>
        </w:rPr>
        <w:t>s</w:t>
      </w:r>
      <w:r w:rsidRPr="008410FA">
        <w:rPr>
          <w:rFonts w:asciiTheme="minorHAnsi" w:hAnsiTheme="minorHAnsi" w:cstheme="minorHAnsi"/>
          <w:position w:val="1"/>
          <w:sz w:val="22"/>
          <w:szCs w:val="22"/>
        </w:rPr>
        <w:t>...............................</w:t>
      </w:r>
      <w:r w:rsidRPr="008410FA">
        <w:rPr>
          <w:rFonts w:asciiTheme="minorHAnsi" w:hAnsiTheme="minorHAnsi" w:cstheme="minorHAnsi"/>
          <w:spacing w:val="1"/>
          <w:position w:val="1"/>
          <w:sz w:val="22"/>
          <w:szCs w:val="22"/>
        </w:rPr>
        <w:t>.</w:t>
      </w:r>
      <w:r w:rsidRPr="008410FA">
        <w:rPr>
          <w:rFonts w:asciiTheme="minorHAnsi" w:hAnsiTheme="minorHAnsi" w:cstheme="minorHAnsi"/>
          <w:position w:val="1"/>
          <w:sz w:val="22"/>
          <w:szCs w:val="22"/>
        </w:rPr>
        <w:t>..............................................................................................</w:t>
      </w:r>
      <w:r w:rsidRPr="008410FA">
        <w:rPr>
          <w:rFonts w:asciiTheme="minorHAnsi" w:hAnsiTheme="minorHAnsi" w:cstheme="minorHAnsi"/>
          <w:spacing w:val="-18"/>
          <w:position w:val="1"/>
          <w:sz w:val="22"/>
          <w:szCs w:val="22"/>
        </w:rPr>
        <w:t xml:space="preserve"> </w:t>
      </w:r>
      <w:r w:rsidRPr="008410FA">
        <w:rPr>
          <w:rFonts w:asciiTheme="minorHAnsi" w:hAnsiTheme="minorHAnsi" w:cstheme="minorHAnsi"/>
          <w:position w:val="1"/>
          <w:sz w:val="22"/>
          <w:szCs w:val="22"/>
        </w:rPr>
        <w:t>6</w:t>
      </w:r>
    </w:p>
    <w:p w14:paraId="24C526A6" w14:textId="77777777" w:rsidR="00B5344E" w:rsidRPr="008410FA" w:rsidRDefault="00000000">
      <w:pPr>
        <w:spacing w:line="220" w:lineRule="exact"/>
        <w:ind w:left="372"/>
        <w:rPr>
          <w:rFonts w:asciiTheme="minorHAnsi" w:hAnsiTheme="minorHAnsi" w:cstheme="minorHAnsi"/>
          <w:sz w:val="22"/>
          <w:szCs w:val="22"/>
        </w:rPr>
      </w:pP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>3</w:t>
      </w:r>
      <w:r w:rsidRPr="008410FA">
        <w:rPr>
          <w:rFonts w:asciiTheme="minorHAnsi" w:eastAsia="Calibri" w:hAnsiTheme="minorHAnsi" w:cstheme="minorHAnsi"/>
          <w:sz w:val="22"/>
          <w:szCs w:val="22"/>
        </w:rPr>
        <w:t xml:space="preserve">.2     </w:t>
      </w:r>
      <w:r w:rsidRPr="008410FA">
        <w:rPr>
          <w:rFonts w:asciiTheme="minorHAnsi" w:eastAsia="Calibri" w:hAnsiTheme="minorHAnsi" w:cstheme="minorHAnsi"/>
          <w:spacing w:val="3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>H</w:t>
      </w:r>
      <w:r w:rsidRPr="008410FA">
        <w:rPr>
          <w:rFonts w:asciiTheme="minorHAnsi" w:eastAsia="Calibri" w:hAnsiTheme="minorHAnsi" w:cstheme="minorHAnsi"/>
          <w:sz w:val="22"/>
          <w:szCs w:val="22"/>
        </w:rPr>
        <w:t>ar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>d</w:t>
      </w:r>
      <w:r w:rsidRPr="008410FA">
        <w:rPr>
          <w:rFonts w:asciiTheme="minorHAnsi" w:eastAsia="Calibri" w:hAnsiTheme="minorHAnsi" w:cstheme="minorHAnsi"/>
          <w:sz w:val="22"/>
          <w:szCs w:val="22"/>
        </w:rPr>
        <w:t>ware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sz w:val="22"/>
          <w:szCs w:val="22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>n</w:t>
      </w:r>
      <w:r w:rsidRPr="008410FA">
        <w:rPr>
          <w:rFonts w:asciiTheme="minorHAnsi" w:eastAsia="Calibri" w:hAnsiTheme="minorHAnsi" w:cstheme="minorHAnsi"/>
          <w:spacing w:val="-2"/>
          <w:sz w:val="22"/>
          <w:szCs w:val="22"/>
        </w:rPr>
        <w:t>t</w:t>
      </w:r>
      <w:r w:rsidRPr="008410FA">
        <w:rPr>
          <w:rFonts w:asciiTheme="minorHAnsi" w:eastAsia="Calibri" w:hAnsiTheme="minorHAnsi" w:cstheme="minorHAnsi"/>
          <w:sz w:val="22"/>
          <w:szCs w:val="22"/>
        </w:rPr>
        <w:t>erfaces</w:t>
      </w:r>
      <w:r w:rsidRPr="008410FA">
        <w:rPr>
          <w:rFonts w:asciiTheme="minorHAnsi" w:eastAsia="Calibri" w:hAnsiTheme="minorHAnsi" w:cstheme="minorHAnsi"/>
          <w:spacing w:val="-3"/>
          <w:sz w:val="22"/>
          <w:szCs w:val="22"/>
        </w:rPr>
        <w:t xml:space="preserve"> </w:t>
      </w:r>
      <w:r w:rsidRPr="008410FA">
        <w:rPr>
          <w:rFonts w:asciiTheme="minorHAnsi" w:hAnsiTheme="minorHAnsi" w:cstheme="minorHAnsi"/>
          <w:sz w:val="22"/>
          <w:szCs w:val="22"/>
        </w:rPr>
        <w:t>...............................................................................................</w:t>
      </w:r>
      <w:r w:rsidRPr="008410FA">
        <w:rPr>
          <w:rFonts w:asciiTheme="minorHAnsi" w:hAnsiTheme="minorHAnsi" w:cstheme="minorHAnsi"/>
          <w:spacing w:val="1"/>
          <w:sz w:val="22"/>
          <w:szCs w:val="22"/>
        </w:rPr>
        <w:t>.</w:t>
      </w:r>
      <w:r w:rsidRPr="008410FA">
        <w:rPr>
          <w:rFonts w:asciiTheme="minorHAnsi" w:hAnsiTheme="minorHAnsi" w:cstheme="minorHAnsi"/>
          <w:sz w:val="22"/>
          <w:szCs w:val="22"/>
        </w:rPr>
        <w:t>.....................</w:t>
      </w:r>
      <w:r w:rsidRPr="008410FA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8410FA">
        <w:rPr>
          <w:rFonts w:asciiTheme="minorHAnsi" w:hAnsiTheme="minorHAnsi" w:cstheme="minorHAnsi"/>
          <w:sz w:val="22"/>
          <w:szCs w:val="22"/>
        </w:rPr>
        <w:t>8</w:t>
      </w:r>
    </w:p>
    <w:p w14:paraId="3A687257" w14:textId="77777777" w:rsidR="00B5344E" w:rsidRPr="008410FA" w:rsidRDefault="00000000">
      <w:pPr>
        <w:spacing w:line="220" w:lineRule="exact"/>
        <w:ind w:left="372"/>
        <w:rPr>
          <w:rFonts w:asciiTheme="minorHAnsi" w:hAnsiTheme="minorHAnsi" w:cstheme="minorHAnsi"/>
          <w:sz w:val="22"/>
          <w:szCs w:val="22"/>
        </w:rPr>
      </w:pPr>
      <w:r w:rsidRPr="008410FA">
        <w:rPr>
          <w:rFonts w:asciiTheme="minorHAnsi" w:hAnsiTheme="minorHAnsi" w:cstheme="minorHAnsi"/>
          <w:position w:val="1"/>
          <w:sz w:val="22"/>
          <w:szCs w:val="22"/>
        </w:rPr>
        <w:t xml:space="preserve">3.3     </w:t>
      </w:r>
      <w:r w:rsidRPr="008410FA">
        <w:rPr>
          <w:rFonts w:asciiTheme="minorHAnsi" w:hAnsiTheme="minorHAnsi" w:cstheme="minorHAnsi"/>
          <w:spacing w:val="4"/>
          <w:position w:val="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C</w:t>
      </w:r>
      <w:r w:rsidRPr="008410FA">
        <w:rPr>
          <w:rFonts w:asciiTheme="minorHAnsi" w:eastAsia="Calibri" w:hAnsiTheme="minorHAnsi" w:cstheme="minorHAnsi"/>
          <w:spacing w:val="-1"/>
          <w:position w:val="1"/>
          <w:sz w:val="22"/>
          <w:szCs w:val="22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2"/>
          <w:szCs w:val="22"/>
        </w:rPr>
        <w:t>mm</w:t>
      </w:r>
      <w:r w:rsidRPr="008410FA">
        <w:rPr>
          <w:rFonts w:asciiTheme="minorHAnsi" w:eastAsia="Calibri" w:hAnsiTheme="minorHAnsi" w:cstheme="minorHAnsi"/>
          <w:spacing w:val="-1"/>
          <w:position w:val="1"/>
          <w:sz w:val="22"/>
          <w:szCs w:val="22"/>
        </w:rPr>
        <w:t>un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ic</w:t>
      </w:r>
      <w:r w:rsidRPr="008410FA">
        <w:rPr>
          <w:rFonts w:asciiTheme="minorHAnsi" w:eastAsia="Calibri" w:hAnsiTheme="minorHAnsi" w:cstheme="minorHAnsi"/>
          <w:spacing w:val="-3"/>
          <w:position w:val="1"/>
          <w:sz w:val="22"/>
          <w:szCs w:val="22"/>
        </w:rPr>
        <w:t>a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ti</w:t>
      </w:r>
      <w:r w:rsidRPr="008410FA">
        <w:rPr>
          <w:rFonts w:asciiTheme="minorHAnsi" w:eastAsia="Calibri" w:hAnsiTheme="minorHAnsi" w:cstheme="minorHAnsi"/>
          <w:spacing w:val="1"/>
          <w:position w:val="1"/>
          <w:sz w:val="22"/>
          <w:szCs w:val="22"/>
        </w:rPr>
        <w:t>o</w:t>
      </w:r>
      <w:r w:rsidRPr="008410FA">
        <w:rPr>
          <w:rFonts w:asciiTheme="minorHAnsi" w:eastAsia="Calibri" w:hAnsiTheme="minorHAnsi" w:cstheme="minorHAnsi"/>
          <w:spacing w:val="-1"/>
          <w:position w:val="1"/>
          <w:sz w:val="22"/>
          <w:szCs w:val="22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s In</w:t>
      </w:r>
      <w:r w:rsidRPr="008410FA">
        <w:rPr>
          <w:rFonts w:asciiTheme="minorHAnsi" w:eastAsia="Calibri" w:hAnsiTheme="minorHAnsi" w:cstheme="minorHAnsi"/>
          <w:spacing w:val="-3"/>
          <w:position w:val="1"/>
          <w:sz w:val="22"/>
          <w:szCs w:val="22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erfa</w:t>
      </w:r>
      <w:r w:rsidRPr="008410FA">
        <w:rPr>
          <w:rFonts w:asciiTheme="minorHAnsi" w:eastAsia="Calibri" w:hAnsiTheme="minorHAnsi" w:cstheme="minorHAnsi"/>
          <w:spacing w:val="-2"/>
          <w:position w:val="1"/>
          <w:sz w:val="22"/>
          <w:szCs w:val="22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es</w:t>
      </w:r>
      <w:r w:rsidRPr="008410FA">
        <w:rPr>
          <w:rFonts w:asciiTheme="minorHAnsi" w:eastAsia="Calibri" w:hAnsiTheme="minorHAnsi" w:cstheme="minorHAnsi"/>
          <w:spacing w:val="-17"/>
          <w:position w:val="1"/>
          <w:sz w:val="22"/>
          <w:szCs w:val="22"/>
        </w:rPr>
        <w:t xml:space="preserve"> </w:t>
      </w:r>
      <w:r w:rsidRPr="008410FA">
        <w:rPr>
          <w:rFonts w:asciiTheme="minorHAnsi" w:hAnsiTheme="minorHAnsi" w:cstheme="minorHAnsi"/>
          <w:position w:val="1"/>
          <w:sz w:val="22"/>
          <w:szCs w:val="22"/>
        </w:rPr>
        <w:t>...............................................................................................</w:t>
      </w:r>
      <w:r w:rsidRPr="008410FA">
        <w:rPr>
          <w:rFonts w:asciiTheme="minorHAnsi" w:hAnsiTheme="minorHAnsi" w:cstheme="minorHAnsi"/>
          <w:spacing w:val="1"/>
          <w:position w:val="1"/>
          <w:sz w:val="22"/>
          <w:szCs w:val="22"/>
        </w:rPr>
        <w:t>.</w:t>
      </w:r>
      <w:r w:rsidRPr="008410FA">
        <w:rPr>
          <w:rFonts w:asciiTheme="minorHAnsi" w:hAnsiTheme="minorHAnsi" w:cstheme="minorHAnsi"/>
          <w:position w:val="1"/>
          <w:sz w:val="22"/>
          <w:szCs w:val="22"/>
        </w:rPr>
        <w:t>..........</w:t>
      </w:r>
      <w:r w:rsidRPr="008410FA">
        <w:rPr>
          <w:rFonts w:asciiTheme="minorHAnsi" w:hAnsiTheme="minorHAnsi" w:cstheme="minorHAnsi"/>
          <w:spacing w:val="-19"/>
          <w:position w:val="1"/>
          <w:sz w:val="22"/>
          <w:szCs w:val="22"/>
        </w:rPr>
        <w:t xml:space="preserve"> </w:t>
      </w:r>
      <w:r w:rsidRPr="008410FA">
        <w:rPr>
          <w:rFonts w:asciiTheme="minorHAnsi" w:hAnsiTheme="minorHAnsi" w:cstheme="minorHAnsi"/>
          <w:position w:val="1"/>
          <w:sz w:val="22"/>
          <w:szCs w:val="22"/>
        </w:rPr>
        <w:t>8</w:t>
      </w:r>
    </w:p>
    <w:p w14:paraId="53F74ABF" w14:textId="77777777" w:rsidR="00B5344E" w:rsidRPr="008410FA" w:rsidRDefault="00000000">
      <w:pPr>
        <w:spacing w:line="260" w:lineRule="exact"/>
        <w:ind w:left="100"/>
        <w:rPr>
          <w:rFonts w:asciiTheme="minorHAns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b/>
          <w:spacing w:val="1"/>
          <w:sz w:val="24"/>
          <w:szCs w:val="24"/>
        </w:rPr>
        <w:t>4</w:t>
      </w:r>
      <w:r w:rsidRPr="008410FA">
        <w:rPr>
          <w:rFonts w:asciiTheme="minorHAnsi" w:eastAsia="Calibri" w:hAnsiTheme="minorHAnsi" w:cstheme="minorHAnsi"/>
          <w:b/>
          <w:sz w:val="24"/>
          <w:szCs w:val="24"/>
        </w:rPr>
        <w:t xml:space="preserve">.  </w:t>
      </w:r>
      <w:r w:rsidRPr="008410FA">
        <w:rPr>
          <w:rFonts w:asciiTheme="minorHAnsi" w:eastAsia="Calibri" w:hAnsiTheme="minorHAnsi" w:cstheme="minorHAnsi"/>
          <w:b/>
          <w:spacing w:val="1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b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b/>
          <w:spacing w:val="-2"/>
          <w:sz w:val="24"/>
          <w:szCs w:val="24"/>
        </w:rPr>
        <w:t>y</w:t>
      </w:r>
      <w:r w:rsidRPr="008410FA">
        <w:rPr>
          <w:rFonts w:asciiTheme="minorHAnsi" w:eastAsia="Calibri" w:hAnsiTheme="minorHAnsi" w:cstheme="minorHAnsi"/>
          <w:b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b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b/>
          <w:spacing w:val="-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b/>
          <w:sz w:val="24"/>
          <w:szCs w:val="24"/>
        </w:rPr>
        <w:t>m Fe</w:t>
      </w:r>
      <w:r w:rsidRPr="008410FA">
        <w:rPr>
          <w:rFonts w:asciiTheme="minorHAnsi" w:eastAsia="Calibri" w:hAnsiTheme="minorHAnsi" w:cstheme="minorHAnsi"/>
          <w:b/>
          <w:spacing w:val="-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b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b/>
          <w:spacing w:val="1"/>
          <w:sz w:val="24"/>
          <w:szCs w:val="24"/>
        </w:rPr>
        <w:t>ur</w:t>
      </w:r>
      <w:r w:rsidRPr="008410FA">
        <w:rPr>
          <w:rFonts w:asciiTheme="minorHAnsi" w:eastAsia="Calibri" w:hAnsiTheme="minorHAnsi" w:cstheme="minorHAnsi"/>
          <w:b/>
          <w:spacing w:val="-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b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b/>
          <w:spacing w:val="-12"/>
          <w:sz w:val="24"/>
          <w:szCs w:val="24"/>
        </w:rPr>
        <w:t xml:space="preserve"> </w:t>
      </w:r>
      <w:r w:rsidRPr="008410FA">
        <w:rPr>
          <w:rFonts w:asciiTheme="minorHAnsi" w:hAnsiTheme="minorHAnsi" w:cstheme="minorHAnsi"/>
          <w:b/>
          <w:sz w:val="24"/>
          <w:szCs w:val="24"/>
        </w:rPr>
        <w:t>...............................</w:t>
      </w:r>
      <w:r w:rsidRPr="008410FA">
        <w:rPr>
          <w:rFonts w:asciiTheme="minorHAnsi" w:hAnsiTheme="minorHAnsi" w:cstheme="minorHAnsi"/>
          <w:b/>
          <w:spacing w:val="1"/>
          <w:sz w:val="24"/>
          <w:szCs w:val="24"/>
        </w:rPr>
        <w:t>.</w:t>
      </w:r>
      <w:r w:rsidRPr="008410FA">
        <w:rPr>
          <w:rFonts w:asciiTheme="minorHAnsi" w:hAnsiTheme="minorHAnsi" w:cstheme="minorHAnsi"/>
          <w:b/>
          <w:sz w:val="24"/>
          <w:szCs w:val="24"/>
        </w:rPr>
        <w:t>...............................................................</w:t>
      </w:r>
      <w:r w:rsidRPr="008410FA">
        <w:rPr>
          <w:rFonts w:asciiTheme="minorHAnsi" w:hAnsiTheme="minorHAnsi" w:cstheme="minorHAnsi"/>
          <w:b/>
          <w:spacing w:val="1"/>
          <w:sz w:val="24"/>
          <w:szCs w:val="24"/>
        </w:rPr>
        <w:t>.</w:t>
      </w:r>
      <w:r w:rsidRPr="008410FA">
        <w:rPr>
          <w:rFonts w:asciiTheme="minorHAnsi" w:hAnsiTheme="minorHAnsi" w:cstheme="minorHAnsi"/>
          <w:b/>
          <w:sz w:val="24"/>
          <w:szCs w:val="24"/>
        </w:rPr>
        <w:t>........................8</w:t>
      </w:r>
    </w:p>
    <w:p w14:paraId="50FB64BE" w14:textId="77777777" w:rsidR="00B5344E" w:rsidRPr="008410FA" w:rsidRDefault="00000000">
      <w:pPr>
        <w:spacing w:line="200" w:lineRule="exact"/>
        <w:ind w:left="372"/>
        <w:rPr>
          <w:rFonts w:asciiTheme="minorHAnsi" w:hAnsiTheme="minorHAnsi" w:cstheme="minorHAnsi"/>
          <w:sz w:val="22"/>
          <w:szCs w:val="22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2"/>
          <w:szCs w:val="22"/>
        </w:rPr>
        <w:t>4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 xml:space="preserve">.1     </w:t>
      </w:r>
      <w:r w:rsidRPr="008410FA">
        <w:rPr>
          <w:rFonts w:asciiTheme="minorHAnsi" w:eastAsia="Calibri" w:hAnsiTheme="minorHAnsi" w:cstheme="minorHAnsi"/>
          <w:spacing w:val="31"/>
          <w:position w:val="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2"/>
          <w:szCs w:val="22"/>
        </w:rPr>
        <w:t>Lo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c</w:t>
      </w:r>
      <w:r w:rsidRPr="008410FA">
        <w:rPr>
          <w:rFonts w:asciiTheme="minorHAnsi" w:eastAsia="Calibri" w:hAnsiTheme="minorHAnsi" w:cstheme="minorHAnsi"/>
          <w:spacing w:val="-2"/>
          <w:position w:val="1"/>
          <w:sz w:val="22"/>
          <w:szCs w:val="22"/>
        </w:rPr>
        <w:t>a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ti</w:t>
      </w:r>
      <w:r w:rsidRPr="008410FA">
        <w:rPr>
          <w:rFonts w:asciiTheme="minorHAnsi" w:eastAsia="Calibri" w:hAnsiTheme="minorHAnsi" w:cstheme="minorHAnsi"/>
          <w:spacing w:val="1"/>
          <w:position w:val="1"/>
          <w:sz w:val="22"/>
          <w:szCs w:val="22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n-Ba</w:t>
      </w:r>
      <w:r w:rsidRPr="008410FA">
        <w:rPr>
          <w:rFonts w:asciiTheme="minorHAnsi" w:eastAsia="Calibri" w:hAnsiTheme="minorHAnsi" w:cstheme="minorHAnsi"/>
          <w:spacing w:val="-3"/>
          <w:position w:val="1"/>
          <w:sz w:val="22"/>
          <w:szCs w:val="22"/>
        </w:rPr>
        <w:t>s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 xml:space="preserve">ed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2"/>
          <w:szCs w:val="22"/>
        </w:rPr>
        <w:t>W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ea</w:t>
      </w:r>
      <w:r w:rsidRPr="008410FA">
        <w:rPr>
          <w:rFonts w:asciiTheme="minorHAnsi" w:eastAsia="Calibri" w:hAnsiTheme="minorHAnsi" w:cstheme="minorHAnsi"/>
          <w:spacing w:val="1"/>
          <w:position w:val="1"/>
          <w:sz w:val="22"/>
          <w:szCs w:val="22"/>
        </w:rPr>
        <w:t>t</w:t>
      </w:r>
      <w:r w:rsidRPr="008410FA">
        <w:rPr>
          <w:rFonts w:asciiTheme="minorHAnsi" w:eastAsia="Calibri" w:hAnsiTheme="minorHAnsi" w:cstheme="minorHAnsi"/>
          <w:spacing w:val="-1"/>
          <w:position w:val="1"/>
          <w:sz w:val="22"/>
          <w:szCs w:val="22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er</w:t>
      </w:r>
      <w:r w:rsidRPr="008410FA">
        <w:rPr>
          <w:rFonts w:asciiTheme="minorHAnsi" w:eastAsia="Calibri" w:hAnsiTheme="minorHAnsi" w:cstheme="minorHAnsi"/>
          <w:spacing w:val="-2"/>
          <w:position w:val="1"/>
          <w:sz w:val="22"/>
          <w:szCs w:val="22"/>
        </w:rPr>
        <w:t xml:space="preserve"> U</w:t>
      </w:r>
      <w:r w:rsidRPr="008410FA">
        <w:rPr>
          <w:rFonts w:asciiTheme="minorHAnsi" w:eastAsia="Calibri" w:hAnsiTheme="minorHAnsi" w:cstheme="minorHAnsi"/>
          <w:spacing w:val="-1"/>
          <w:position w:val="1"/>
          <w:sz w:val="22"/>
          <w:szCs w:val="22"/>
        </w:rPr>
        <w:t>pd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at</w:t>
      </w:r>
      <w:r w:rsidRPr="008410FA">
        <w:rPr>
          <w:rFonts w:asciiTheme="minorHAnsi" w:eastAsia="Calibri" w:hAnsiTheme="minorHAnsi" w:cstheme="minorHAnsi"/>
          <w:spacing w:val="1"/>
          <w:position w:val="1"/>
          <w:sz w:val="22"/>
          <w:szCs w:val="22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s</w:t>
      </w:r>
      <w:r w:rsidRPr="008410FA">
        <w:rPr>
          <w:rFonts w:asciiTheme="minorHAnsi" w:eastAsia="Calibri" w:hAnsiTheme="minorHAnsi" w:cstheme="minorHAnsi"/>
          <w:spacing w:val="-15"/>
          <w:position w:val="1"/>
          <w:sz w:val="22"/>
          <w:szCs w:val="22"/>
        </w:rPr>
        <w:t xml:space="preserve"> </w:t>
      </w:r>
      <w:r w:rsidRPr="008410FA">
        <w:rPr>
          <w:rFonts w:asciiTheme="minorHAnsi" w:hAnsiTheme="minorHAnsi" w:cstheme="minorHAnsi"/>
          <w:position w:val="1"/>
          <w:sz w:val="22"/>
          <w:szCs w:val="22"/>
        </w:rPr>
        <w:t>................................................................................................</w:t>
      </w:r>
      <w:r w:rsidRPr="008410FA">
        <w:rPr>
          <w:rFonts w:asciiTheme="minorHAnsi" w:hAnsiTheme="minorHAnsi" w:cstheme="minorHAnsi"/>
          <w:spacing w:val="-18"/>
          <w:position w:val="1"/>
          <w:sz w:val="22"/>
          <w:szCs w:val="22"/>
        </w:rPr>
        <w:t xml:space="preserve"> </w:t>
      </w:r>
      <w:r w:rsidRPr="008410FA">
        <w:rPr>
          <w:rFonts w:asciiTheme="minorHAnsi" w:hAnsiTheme="minorHAnsi" w:cstheme="minorHAnsi"/>
          <w:position w:val="1"/>
          <w:sz w:val="22"/>
          <w:szCs w:val="22"/>
        </w:rPr>
        <w:t>8</w:t>
      </w:r>
    </w:p>
    <w:p w14:paraId="5754A151" w14:textId="77777777" w:rsidR="00B5344E" w:rsidRPr="008410FA" w:rsidRDefault="00000000">
      <w:pPr>
        <w:spacing w:line="220" w:lineRule="exact"/>
        <w:ind w:left="372"/>
        <w:rPr>
          <w:rFonts w:asciiTheme="minorHAnsi" w:hAnsiTheme="minorHAnsi" w:cstheme="minorHAnsi"/>
          <w:sz w:val="22"/>
          <w:szCs w:val="22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2"/>
          <w:szCs w:val="22"/>
        </w:rPr>
        <w:t>4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 xml:space="preserve">.2     </w:t>
      </w:r>
      <w:r w:rsidRPr="008410FA">
        <w:rPr>
          <w:rFonts w:asciiTheme="minorHAnsi" w:eastAsia="Calibri" w:hAnsiTheme="minorHAnsi" w:cstheme="minorHAnsi"/>
          <w:spacing w:val="31"/>
          <w:position w:val="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Search</w:t>
      </w:r>
      <w:r w:rsidRPr="008410FA">
        <w:rPr>
          <w:rFonts w:asciiTheme="minorHAnsi" w:eastAsia="Calibri" w:hAnsiTheme="minorHAnsi" w:cstheme="minorHAnsi"/>
          <w:spacing w:val="-1"/>
          <w:position w:val="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f</w:t>
      </w:r>
      <w:r w:rsidRPr="008410FA">
        <w:rPr>
          <w:rFonts w:asciiTheme="minorHAnsi" w:eastAsia="Calibri" w:hAnsiTheme="minorHAnsi" w:cstheme="minorHAnsi"/>
          <w:spacing w:val="1"/>
          <w:position w:val="1"/>
          <w:sz w:val="22"/>
          <w:szCs w:val="22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r</w:t>
      </w:r>
      <w:r w:rsidRPr="008410FA">
        <w:rPr>
          <w:rFonts w:asciiTheme="minorHAnsi" w:eastAsia="Calibri" w:hAnsiTheme="minorHAnsi" w:cstheme="minorHAnsi"/>
          <w:spacing w:val="-2"/>
          <w:position w:val="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New</w:t>
      </w:r>
      <w:r w:rsidRPr="008410FA">
        <w:rPr>
          <w:rFonts w:asciiTheme="minorHAnsi" w:eastAsia="Calibri" w:hAnsiTheme="minorHAnsi" w:cstheme="minorHAnsi"/>
          <w:spacing w:val="-2"/>
          <w:position w:val="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2"/>
          <w:szCs w:val="22"/>
        </w:rPr>
        <w:t>L</w:t>
      </w:r>
      <w:r w:rsidRPr="008410FA">
        <w:rPr>
          <w:rFonts w:asciiTheme="minorHAnsi" w:eastAsia="Calibri" w:hAnsiTheme="minorHAnsi" w:cstheme="minorHAnsi"/>
          <w:spacing w:val="1"/>
          <w:position w:val="1"/>
          <w:sz w:val="22"/>
          <w:szCs w:val="22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cat</w:t>
      </w:r>
      <w:r w:rsidRPr="008410FA">
        <w:rPr>
          <w:rFonts w:asciiTheme="minorHAnsi" w:eastAsia="Calibri" w:hAnsiTheme="minorHAnsi" w:cstheme="minorHAnsi"/>
          <w:spacing w:val="-2"/>
          <w:position w:val="1"/>
          <w:sz w:val="22"/>
          <w:szCs w:val="22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2"/>
          <w:szCs w:val="22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n</w:t>
      </w:r>
      <w:r w:rsidRPr="008410FA">
        <w:rPr>
          <w:rFonts w:asciiTheme="minorHAnsi" w:eastAsia="Calibri" w:hAnsiTheme="minorHAnsi" w:cstheme="minorHAnsi"/>
          <w:spacing w:val="-1"/>
          <w:position w:val="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2"/>
          <w:szCs w:val="22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o</w:t>
      </w:r>
      <w:r w:rsidRPr="008410FA">
        <w:rPr>
          <w:rFonts w:asciiTheme="minorHAnsi" w:eastAsia="Calibri" w:hAnsiTheme="minorHAnsi" w:cstheme="minorHAnsi"/>
          <w:spacing w:val="-1"/>
          <w:position w:val="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View</w:t>
      </w:r>
      <w:r w:rsidRPr="008410FA">
        <w:rPr>
          <w:rFonts w:asciiTheme="minorHAnsi" w:eastAsia="Calibri" w:hAnsiTheme="minorHAnsi" w:cstheme="minorHAnsi"/>
          <w:spacing w:val="-1"/>
          <w:position w:val="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W</w:t>
      </w:r>
      <w:r w:rsidRPr="008410FA">
        <w:rPr>
          <w:rFonts w:asciiTheme="minorHAnsi" w:eastAsia="Calibri" w:hAnsiTheme="minorHAnsi" w:cstheme="minorHAnsi"/>
          <w:spacing w:val="1"/>
          <w:position w:val="1"/>
          <w:sz w:val="22"/>
          <w:szCs w:val="22"/>
        </w:rPr>
        <w:t>e</w:t>
      </w:r>
      <w:r w:rsidRPr="008410FA">
        <w:rPr>
          <w:rFonts w:asciiTheme="minorHAnsi" w:eastAsia="Calibri" w:hAnsiTheme="minorHAnsi" w:cstheme="minorHAnsi"/>
          <w:spacing w:val="-3"/>
          <w:position w:val="1"/>
          <w:sz w:val="22"/>
          <w:szCs w:val="22"/>
        </w:rPr>
        <w:t>a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ther Up</w:t>
      </w:r>
      <w:r w:rsidRPr="008410FA">
        <w:rPr>
          <w:rFonts w:asciiTheme="minorHAnsi" w:eastAsia="Calibri" w:hAnsiTheme="minorHAnsi" w:cstheme="minorHAnsi"/>
          <w:spacing w:val="-1"/>
          <w:position w:val="1"/>
          <w:sz w:val="22"/>
          <w:szCs w:val="22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a</w:t>
      </w:r>
      <w:r w:rsidRPr="008410FA">
        <w:rPr>
          <w:rFonts w:asciiTheme="minorHAnsi" w:eastAsia="Calibri" w:hAnsiTheme="minorHAnsi" w:cstheme="minorHAnsi"/>
          <w:spacing w:val="-2"/>
          <w:position w:val="1"/>
          <w:sz w:val="22"/>
          <w:szCs w:val="22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es</w:t>
      </w:r>
      <w:r w:rsidRPr="008410FA">
        <w:rPr>
          <w:rFonts w:asciiTheme="minorHAnsi" w:eastAsia="Calibri" w:hAnsiTheme="minorHAnsi" w:cstheme="minorHAnsi"/>
          <w:spacing w:val="-16"/>
          <w:position w:val="1"/>
          <w:sz w:val="22"/>
          <w:szCs w:val="22"/>
        </w:rPr>
        <w:t xml:space="preserve"> </w:t>
      </w:r>
      <w:r w:rsidRPr="008410FA">
        <w:rPr>
          <w:rFonts w:asciiTheme="minorHAnsi" w:hAnsiTheme="minorHAnsi" w:cstheme="minorHAnsi"/>
          <w:position w:val="1"/>
          <w:sz w:val="22"/>
          <w:szCs w:val="22"/>
        </w:rPr>
        <w:t>...............................................................</w:t>
      </w:r>
      <w:r w:rsidRPr="008410FA">
        <w:rPr>
          <w:rFonts w:asciiTheme="minorHAnsi" w:hAnsiTheme="minorHAnsi" w:cstheme="minorHAnsi"/>
          <w:spacing w:val="1"/>
          <w:position w:val="1"/>
          <w:sz w:val="22"/>
          <w:szCs w:val="22"/>
        </w:rPr>
        <w:t>.</w:t>
      </w:r>
      <w:r w:rsidRPr="008410FA">
        <w:rPr>
          <w:rFonts w:asciiTheme="minorHAnsi" w:hAnsiTheme="minorHAnsi" w:cstheme="minorHAnsi"/>
          <w:position w:val="1"/>
          <w:sz w:val="22"/>
          <w:szCs w:val="22"/>
        </w:rPr>
        <w:t>....</w:t>
      </w:r>
      <w:r w:rsidRPr="008410FA">
        <w:rPr>
          <w:rFonts w:asciiTheme="minorHAnsi" w:hAnsiTheme="minorHAnsi" w:cstheme="minorHAnsi"/>
          <w:spacing w:val="-19"/>
          <w:position w:val="1"/>
          <w:sz w:val="22"/>
          <w:szCs w:val="22"/>
        </w:rPr>
        <w:t xml:space="preserve"> </w:t>
      </w:r>
      <w:r w:rsidRPr="008410FA">
        <w:rPr>
          <w:rFonts w:asciiTheme="minorHAnsi" w:hAnsiTheme="minorHAnsi" w:cstheme="minorHAnsi"/>
          <w:position w:val="1"/>
          <w:sz w:val="22"/>
          <w:szCs w:val="22"/>
        </w:rPr>
        <w:t>9</w:t>
      </w:r>
    </w:p>
    <w:p w14:paraId="64BD8786" w14:textId="77777777" w:rsidR="00B5344E" w:rsidRPr="008410FA" w:rsidRDefault="00000000">
      <w:pPr>
        <w:spacing w:line="260" w:lineRule="exact"/>
        <w:ind w:left="100"/>
        <w:rPr>
          <w:rFonts w:asciiTheme="minorHAns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b/>
          <w:spacing w:val="1"/>
          <w:sz w:val="24"/>
          <w:szCs w:val="24"/>
        </w:rPr>
        <w:t>5</w:t>
      </w:r>
      <w:r w:rsidRPr="008410FA">
        <w:rPr>
          <w:rFonts w:asciiTheme="minorHAnsi" w:eastAsia="Calibri" w:hAnsiTheme="minorHAnsi" w:cstheme="minorHAnsi"/>
          <w:b/>
          <w:sz w:val="24"/>
          <w:szCs w:val="24"/>
        </w:rPr>
        <w:t xml:space="preserve">.  </w:t>
      </w:r>
      <w:r w:rsidRPr="008410FA">
        <w:rPr>
          <w:rFonts w:asciiTheme="minorHAnsi" w:eastAsia="Calibri" w:hAnsiTheme="minorHAnsi" w:cstheme="minorHAnsi"/>
          <w:b/>
          <w:spacing w:val="1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b/>
          <w:spacing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b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b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b/>
          <w:spacing w:val="-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b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b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b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b/>
          <w:spacing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b/>
          <w:spacing w:val="-2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b/>
          <w:spacing w:val="1"/>
          <w:sz w:val="24"/>
          <w:szCs w:val="24"/>
        </w:rPr>
        <w:t>fun</w:t>
      </w:r>
      <w:r w:rsidRPr="008410FA">
        <w:rPr>
          <w:rFonts w:asciiTheme="minorHAnsi" w:eastAsia="Calibri" w:hAnsiTheme="minorHAnsi" w:cstheme="minorHAnsi"/>
          <w:b/>
          <w:spacing w:val="-2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b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b/>
          <w:spacing w:val="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b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b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b/>
          <w:spacing w:val="-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b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b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b/>
          <w:spacing w:val="-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b/>
          <w:spacing w:val="-3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b/>
          <w:spacing w:val="1"/>
          <w:sz w:val="24"/>
          <w:szCs w:val="24"/>
        </w:rPr>
        <w:t>qu</w:t>
      </w:r>
      <w:r w:rsidRPr="008410FA">
        <w:rPr>
          <w:rFonts w:asciiTheme="minorHAnsi" w:eastAsia="Calibri" w:hAnsiTheme="minorHAnsi" w:cstheme="minorHAnsi"/>
          <w:b/>
          <w:spacing w:val="-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b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b/>
          <w:spacing w:val="-1"/>
          <w:sz w:val="24"/>
          <w:szCs w:val="24"/>
        </w:rPr>
        <w:t>eme</w:t>
      </w:r>
      <w:r w:rsidRPr="008410FA">
        <w:rPr>
          <w:rFonts w:asciiTheme="minorHAnsi" w:eastAsia="Calibri" w:hAnsiTheme="minorHAnsi" w:cstheme="minorHAnsi"/>
          <w:b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b/>
          <w:sz w:val="24"/>
          <w:szCs w:val="24"/>
        </w:rPr>
        <w:t>ts</w:t>
      </w:r>
      <w:r w:rsidRPr="008410FA">
        <w:rPr>
          <w:rFonts w:asciiTheme="minorHAnsi" w:eastAsia="Calibri" w:hAnsiTheme="minorHAnsi" w:cstheme="minorHAnsi"/>
          <w:b/>
          <w:spacing w:val="-27"/>
          <w:sz w:val="24"/>
          <w:szCs w:val="24"/>
        </w:rPr>
        <w:t xml:space="preserve"> </w:t>
      </w:r>
      <w:r w:rsidRPr="008410FA">
        <w:rPr>
          <w:rFonts w:asciiTheme="minorHAnsi" w:hAnsiTheme="minorHAnsi" w:cstheme="minorHAnsi"/>
          <w:b/>
          <w:sz w:val="24"/>
          <w:szCs w:val="24"/>
        </w:rPr>
        <w:t>...............................................................</w:t>
      </w:r>
      <w:r w:rsidRPr="008410FA">
        <w:rPr>
          <w:rFonts w:asciiTheme="minorHAnsi" w:hAnsiTheme="minorHAnsi" w:cstheme="minorHAnsi"/>
          <w:b/>
          <w:spacing w:val="1"/>
          <w:sz w:val="24"/>
          <w:szCs w:val="24"/>
        </w:rPr>
        <w:t>.</w:t>
      </w:r>
      <w:r w:rsidRPr="008410FA">
        <w:rPr>
          <w:rFonts w:asciiTheme="minorHAnsi" w:hAnsiTheme="minorHAnsi" w:cstheme="minorHAnsi"/>
          <w:b/>
          <w:sz w:val="24"/>
          <w:szCs w:val="24"/>
        </w:rPr>
        <w:t>.........................9</w:t>
      </w:r>
    </w:p>
    <w:p w14:paraId="56051D7C" w14:textId="77777777" w:rsidR="00B5344E" w:rsidRPr="008410FA" w:rsidRDefault="00000000">
      <w:pPr>
        <w:spacing w:line="200" w:lineRule="exact"/>
        <w:ind w:left="372"/>
        <w:rPr>
          <w:rFonts w:asciiTheme="minorHAnsi" w:hAnsiTheme="minorHAnsi" w:cstheme="minorHAnsi"/>
          <w:sz w:val="22"/>
          <w:szCs w:val="22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2"/>
          <w:szCs w:val="22"/>
        </w:rPr>
        <w:t>5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 xml:space="preserve">.1     </w:t>
      </w:r>
      <w:r w:rsidRPr="008410FA">
        <w:rPr>
          <w:rFonts w:asciiTheme="minorHAnsi" w:eastAsia="Calibri" w:hAnsiTheme="minorHAnsi" w:cstheme="minorHAnsi"/>
          <w:spacing w:val="31"/>
          <w:position w:val="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2"/>
          <w:szCs w:val="22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er</w:t>
      </w:r>
      <w:r w:rsidRPr="008410FA">
        <w:rPr>
          <w:rFonts w:asciiTheme="minorHAnsi" w:eastAsia="Calibri" w:hAnsiTheme="minorHAnsi" w:cstheme="minorHAnsi"/>
          <w:spacing w:val="-2"/>
          <w:position w:val="1"/>
          <w:sz w:val="22"/>
          <w:szCs w:val="22"/>
        </w:rPr>
        <w:t>f</w:t>
      </w:r>
      <w:r w:rsidRPr="008410FA">
        <w:rPr>
          <w:rFonts w:asciiTheme="minorHAnsi" w:eastAsia="Calibri" w:hAnsiTheme="minorHAnsi" w:cstheme="minorHAnsi"/>
          <w:spacing w:val="1"/>
          <w:position w:val="1"/>
          <w:sz w:val="22"/>
          <w:szCs w:val="22"/>
        </w:rPr>
        <w:t>o</w:t>
      </w:r>
      <w:r w:rsidRPr="008410FA">
        <w:rPr>
          <w:rFonts w:asciiTheme="minorHAnsi" w:eastAsia="Calibri" w:hAnsiTheme="minorHAnsi" w:cstheme="minorHAnsi"/>
          <w:spacing w:val="-3"/>
          <w:position w:val="1"/>
          <w:sz w:val="22"/>
          <w:szCs w:val="22"/>
        </w:rPr>
        <w:t>r</w:t>
      </w:r>
      <w:r w:rsidRPr="008410FA">
        <w:rPr>
          <w:rFonts w:asciiTheme="minorHAnsi" w:eastAsia="Calibri" w:hAnsiTheme="minorHAnsi" w:cstheme="minorHAnsi"/>
          <w:spacing w:val="1"/>
          <w:position w:val="1"/>
          <w:sz w:val="22"/>
          <w:szCs w:val="22"/>
        </w:rPr>
        <w:t>m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2"/>
          <w:szCs w:val="22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ce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Req</w:t>
      </w:r>
      <w:r w:rsidRPr="008410FA">
        <w:rPr>
          <w:rFonts w:asciiTheme="minorHAnsi" w:eastAsia="Calibri" w:hAnsiTheme="minorHAnsi" w:cstheme="minorHAnsi"/>
          <w:spacing w:val="-1"/>
          <w:position w:val="1"/>
          <w:sz w:val="22"/>
          <w:szCs w:val="22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2"/>
          <w:szCs w:val="22"/>
        </w:rPr>
        <w:t>r</w:t>
      </w:r>
      <w:r w:rsidRPr="008410FA">
        <w:rPr>
          <w:rFonts w:asciiTheme="minorHAnsi" w:eastAsia="Calibri" w:hAnsiTheme="minorHAnsi" w:cstheme="minorHAnsi"/>
          <w:spacing w:val="-2"/>
          <w:position w:val="1"/>
          <w:sz w:val="22"/>
          <w:szCs w:val="22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2"/>
          <w:szCs w:val="22"/>
        </w:rPr>
        <w:t>m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en</w:t>
      </w:r>
      <w:r w:rsidRPr="008410FA">
        <w:rPr>
          <w:rFonts w:asciiTheme="minorHAnsi" w:eastAsia="Calibri" w:hAnsiTheme="minorHAnsi" w:cstheme="minorHAnsi"/>
          <w:spacing w:val="-2"/>
          <w:position w:val="1"/>
          <w:sz w:val="22"/>
          <w:szCs w:val="22"/>
        </w:rPr>
        <w:t>t</w:t>
      </w:r>
      <w:r w:rsidRPr="008410FA">
        <w:rPr>
          <w:rFonts w:asciiTheme="minorHAnsi" w:eastAsia="Calibri" w:hAnsiTheme="minorHAnsi" w:cstheme="minorHAnsi"/>
          <w:spacing w:val="15"/>
          <w:position w:val="1"/>
          <w:sz w:val="22"/>
          <w:szCs w:val="22"/>
        </w:rPr>
        <w:t>s</w:t>
      </w:r>
      <w:r w:rsidRPr="008410FA">
        <w:rPr>
          <w:rFonts w:asciiTheme="minorHAnsi" w:hAnsiTheme="minorHAnsi" w:cstheme="minorHAnsi"/>
          <w:position w:val="1"/>
          <w:sz w:val="22"/>
          <w:szCs w:val="22"/>
        </w:rPr>
        <w:t>...............................................................................................</w:t>
      </w:r>
      <w:r w:rsidRPr="008410FA">
        <w:rPr>
          <w:rFonts w:asciiTheme="minorHAnsi" w:hAnsiTheme="minorHAnsi" w:cstheme="minorHAnsi"/>
          <w:spacing w:val="1"/>
          <w:position w:val="1"/>
          <w:sz w:val="22"/>
          <w:szCs w:val="22"/>
        </w:rPr>
        <w:t>.</w:t>
      </w:r>
      <w:r w:rsidRPr="008410FA">
        <w:rPr>
          <w:rFonts w:asciiTheme="minorHAnsi" w:hAnsiTheme="minorHAnsi" w:cstheme="minorHAnsi"/>
          <w:position w:val="1"/>
          <w:sz w:val="22"/>
          <w:szCs w:val="22"/>
        </w:rPr>
        <w:t>..........</w:t>
      </w:r>
      <w:r w:rsidRPr="008410FA">
        <w:rPr>
          <w:rFonts w:asciiTheme="minorHAnsi" w:hAnsiTheme="minorHAnsi" w:cstheme="minorHAnsi"/>
          <w:spacing w:val="-19"/>
          <w:position w:val="1"/>
          <w:sz w:val="22"/>
          <w:szCs w:val="22"/>
        </w:rPr>
        <w:t xml:space="preserve"> </w:t>
      </w:r>
      <w:r w:rsidRPr="008410FA">
        <w:rPr>
          <w:rFonts w:asciiTheme="minorHAnsi" w:hAnsiTheme="minorHAnsi" w:cstheme="minorHAnsi"/>
          <w:position w:val="1"/>
          <w:sz w:val="22"/>
          <w:szCs w:val="22"/>
        </w:rPr>
        <w:t>9</w:t>
      </w:r>
    </w:p>
    <w:p w14:paraId="1D48F6EA" w14:textId="77777777" w:rsidR="00B5344E" w:rsidRPr="008410FA" w:rsidRDefault="00000000">
      <w:pPr>
        <w:spacing w:line="220" w:lineRule="exact"/>
        <w:ind w:left="372"/>
        <w:rPr>
          <w:rFonts w:asciiTheme="minorHAnsi" w:hAnsiTheme="minorHAnsi" w:cstheme="minorHAnsi"/>
          <w:sz w:val="22"/>
          <w:szCs w:val="22"/>
        </w:rPr>
      </w:pP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>5</w:t>
      </w:r>
      <w:r w:rsidRPr="008410FA">
        <w:rPr>
          <w:rFonts w:asciiTheme="minorHAnsi" w:eastAsia="Calibri" w:hAnsiTheme="minorHAnsi" w:cstheme="minorHAnsi"/>
          <w:sz w:val="22"/>
          <w:szCs w:val="22"/>
        </w:rPr>
        <w:t xml:space="preserve">.2     </w:t>
      </w:r>
      <w:r w:rsidRPr="008410FA">
        <w:rPr>
          <w:rFonts w:asciiTheme="minorHAnsi" w:eastAsia="Calibri" w:hAnsiTheme="minorHAnsi" w:cstheme="minorHAnsi"/>
          <w:spacing w:val="3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sz w:val="22"/>
          <w:szCs w:val="22"/>
        </w:rPr>
        <w:t>S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>a</w:t>
      </w:r>
      <w:r w:rsidRPr="008410FA">
        <w:rPr>
          <w:rFonts w:asciiTheme="minorHAnsi" w:eastAsia="Calibri" w:hAnsiTheme="minorHAnsi" w:cstheme="minorHAnsi"/>
          <w:sz w:val="22"/>
          <w:szCs w:val="22"/>
        </w:rPr>
        <w:t>fe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>t</w:t>
      </w:r>
      <w:r w:rsidRPr="008410FA">
        <w:rPr>
          <w:rFonts w:asciiTheme="minorHAnsi" w:eastAsia="Calibri" w:hAnsiTheme="minorHAnsi" w:cstheme="minorHAnsi"/>
          <w:sz w:val="22"/>
          <w:szCs w:val="22"/>
        </w:rPr>
        <w:t>y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sz w:val="22"/>
          <w:szCs w:val="22"/>
        </w:rPr>
        <w:t>Req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>u</w:t>
      </w:r>
      <w:r w:rsidRPr="008410FA">
        <w:rPr>
          <w:rFonts w:asciiTheme="minorHAnsi" w:eastAsia="Calibri" w:hAnsiTheme="minorHAnsi" w:cstheme="minorHAnsi"/>
          <w:sz w:val="22"/>
          <w:szCs w:val="22"/>
        </w:rPr>
        <w:t>ir</w:t>
      </w:r>
      <w:r w:rsidRPr="008410FA">
        <w:rPr>
          <w:rFonts w:asciiTheme="minorHAnsi" w:eastAsia="Calibri" w:hAnsiTheme="minorHAnsi" w:cstheme="minorHAnsi"/>
          <w:spacing w:val="-2"/>
          <w:sz w:val="22"/>
          <w:szCs w:val="22"/>
        </w:rPr>
        <w:t>e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>m</w:t>
      </w:r>
      <w:r w:rsidRPr="008410FA">
        <w:rPr>
          <w:rFonts w:asciiTheme="minorHAnsi" w:eastAsia="Calibri" w:hAnsiTheme="minorHAnsi" w:cstheme="minorHAnsi"/>
          <w:sz w:val="22"/>
          <w:szCs w:val="22"/>
        </w:rPr>
        <w:t>en</w:t>
      </w:r>
      <w:r w:rsidRPr="008410FA">
        <w:rPr>
          <w:rFonts w:asciiTheme="minorHAnsi" w:eastAsia="Calibri" w:hAnsiTheme="minorHAnsi" w:cstheme="minorHAnsi"/>
          <w:spacing w:val="-2"/>
          <w:sz w:val="22"/>
          <w:szCs w:val="22"/>
        </w:rPr>
        <w:t>t</w:t>
      </w:r>
      <w:r w:rsidRPr="008410FA">
        <w:rPr>
          <w:rFonts w:asciiTheme="minorHAnsi" w:eastAsia="Calibri" w:hAnsiTheme="minorHAnsi" w:cstheme="minorHAnsi"/>
          <w:spacing w:val="11"/>
          <w:sz w:val="22"/>
          <w:szCs w:val="22"/>
        </w:rPr>
        <w:t>s</w:t>
      </w:r>
      <w:r w:rsidRPr="008410FA">
        <w:rPr>
          <w:rFonts w:asciiTheme="minorHAnsi" w:hAnsiTheme="minorHAnsi" w:cstheme="minorHAnsi"/>
          <w:sz w:val="22"/>
          <w:szCs w:val="22"/>
        </w:rPr>
        <w:t>...............................................................................................</w:t>
      </w:r>
      <w:r w:rsidRPr="008410FA">
        <w:rPr>
          <w:rFonts w:asciiTheme="minorHAnsi" w:hAnsiTheme="minorHAnsi" w:cstheme="minorHAnsi"/>
          <w:spacing w:val="1"/>
          <w:sz w:val="22"/>
          <w:szCs w:val="22"/>
        </w:rPr>
        <w:t>.</w:t>
      </w:r>
      <w:r w:rsidRPr="008410FA">
        <w:rPr>
          <w:rFonts w:asciiTheme="minorHAnsi" w:hAnsiTheme="minorHAnsi" w:cstheme="minorHAnsi"/>
          <w:sz w:val="22"/>
          <w:szCs w:val="22"/>
        </w:rPr>
        <w:t>...................</w:t>
      </w:r>
      <w:r w:rsidRPr="008410FA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8410FA">
        <w:rPr>
          <w:rFonts w:asciiTheme="minorHAnsi" w:hAnsiTheme="minorHAnsi" w:cstheme="minorHAnsi"/>
          <w:sz w:val="22"/>
          <w:szCs w:val="22"/>
        </w:rPr>
        <w:t>10</w:t>
      </w:r>
    </w:p>
    <w:p w14:paraId="133532D2" w14:textId="77777777" w:rsidR="00B5344E" w:rsidRPr="008410FA" w:rsidRDefault="00000000">
      <w:pPr>
        <w:spacing w:line="220" w:lineRule="exact"/>
        <w:ind w:left="372"/>
        <w:rPr>
          <w:rFonts w:asciiTheme="minorHAnsi" w:hAnsiTheme="minorHAnsi" w:cstheme="minorHAnsi"/>
          <w:sz w:val="22"/>
          <w:szCs w:val="22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2"/>
          <w:szCs w:val="22"/>
        </w:rPr>
        <w:t>5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 xml:space="preserve">.3     </w:t>
      </w:r>
      <w:r w:rsidRPr="008410FA">
        <w:rPr>
          <w:rFonts w:asciiTheme="minorHAnsi" w:eastAsia="Calibri" w:hAnsiTheme="minorHAnsi" w:cstheme="minorHAnsi"/>
          <w:spacing w:val="31"/>
          <w:position w:val="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Usa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2"/>
          <w:szCs w:val="22"/>
        </w:rPr>
        <w:t>b</w:t>
      </w:r>
      <w:r w:rsidRPr="008410FA">
        <w:rPr>
          <w:rFonts w:asciiTheme="minorHAnsi" w:eastAsia="Calibri" w:hAnsiTheme="minorHAnsi" w:cstheme="minorHAnsi"/>
          <w:position w:val="1"/>
          <w:sz w:val="22"/>
          <w:szCs w:val="22"/>
        </w:rPr>
        <w:t>ility</w:t>
      </w:r>
      <w:r w:rsidRPr="008410FA">
        <w:rPr>
          <w:rFonts w:asciiTheme="minorHAnsi" w:eastAsia="Calibri" w:hAnsiTheme="minorHAnsi" w:cstheme="minorHAnsi"/>
          <w:spacing w:val="2"/>
          <w:position w:val="1"/>
          <w:sz w:val="22"/>
          <w:szCs w:val="22"/>
        </w:rPr>
        <w:t xml:space="preserve"> </w:t>
      </w:r>
      <w:r w:rsidRPr="008410FA">
        <w:rPr>
          <w:rFonts w:asciiTheme="minorHAnsi" w:hAnsiTheme="minorHAnsi" w:cstheme="minorHAnsi"/>
          <w:position w:val="1"/>
          <w:sz w:val="22"/>
          <w:szCs w:val="22"/>
        </w:rPr>
        <w:t>...............................</w:t>
      </w:r>
      <w:r w:rsidRPr="008410FA">
        <w:rPr>
          <w:rFonts w:asciiTheme="minorHAnsi" w:hAnsiTheme="minorHAnsi" w:cstheme="minorHAnsi"/>
          <w:spacing w:val="1"/>
          <w:position w:val="1"/>
          <w:sz w:val="22"/>
          <w:szCs w:val="22"/>
        </w:rPr>
        <w:t>.</w:t>
      </w:r>
      <w:r w:rsidRPr="008410FA">
        <w:rPr>
          <w:rFonts w:asciiTheme="minorHAnsi" w:hAnsiTheme="minorHAnsi" w:cstheme="minorHAnsi"/>
          <w:position w:val="1"/>
          <w:sz w:val="22"/>
          <w:szCs w:val="22"/>
        </w:rPr>
        <w:t>...............................................................................................</w:t>
      </w:r>
      <w:r w:rsidRPr="008410FA">
        <w:rPr>
          <w:rFonts w:asciiTheme="minorHAnsi" w:hAnsiTheme="minorHAnsi" w:cstheme="minorHAnsi"/>
          <w:spacing w:val="1"/>
          <w:position w:val="1"/>
          <w:sz w:val="22"/>
          <w:szCs w:val="22"/>
        </w:rPr>
        <w:t>.</w:t>
      </w:r>
      <w:r w:rsidRPr="008410FA">
        <w:rPr>
          <w:rFonts w:asciiTheme="minorHAnsi" w:hAnsiTheme="minorHAnsi" w:cstheme="minorHAnsi"/>
          <w:position w:val="1"/>
          <w:sz w:val="22"/>
          <w:szCs w:val="22"/>
        </w:rPr>
        <w:t>......</w:t>
      </w:r>
      <w:r w:rsidRPr="008410FA">
        <w:rPr>
          <w:rFonts w:asciiTheme="minorHAnsi" w:hAnsiTheme="minorHAnsi" w:cstheme="minorHAnsi"/>
          <w:spacing w:val="-19"/>
          <w:position w:val="1"/>
          <w:sz w:val="22"/>
          <w:szCs w:val="22"/>
        </w:rPr>
        <w:t xml:space="preserve"> </w:t>
      </w:r>
      <w:r w:rsidRPr="008410FA">
        <w:rPr>
          <w:rFonts w:asciiTheme="minorHAnsi" w:hAnsiTheme="minorHAnsi" w:cstheme="minorHAnsi"/>
          <w:position w:val="1"/>
          <w:sz w:val="22"/>
          <w:szCs w:val="22"/>
        </w:rPr>
        <w:t>10</w:t>
      </w:r>
    </w:p>
    <w:p w14:paraId="7AEB6486" w14:textId="77777777" w:rsidR="00B5344E" w:rsidRPr="008410FA" w:rsidRDefault="00000000">
      <w:pPr>
        <w:spacing w:line="200" w:lineRule="exact"/>
        <w:ind w:left="372"/>
        <w:rPr>
          <w:rFonts w:asciiTheme="minorHAnsi" w:hAnsiTheme="minorHAnsi" w:cstheme="minorHAnsi"/>
          <w:sz w:val="22"/>
          <w:szCs w:val="22"/>
        </w:rPr>
      </w:pPr>
      <w:r w:rsidRPr="008410FA">
        <w:rPr>
          <w:rFonts w:asciiTheme="minorHAnsi" w:hAnsiTheme="minorHAnsi" w:cstheme="minorHAnsi"/>
          <w:sz w:val="22"/>
          <w:szCs w:val="22"/>
        </w:rPr>
        <w:t xml:space="preserve">5.4     </w:t>
      </w:r>
      <w:r w:rsidRPr="008410FA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8410FA">
        <w:rPr>
          <w:rFonts w:asciiTheme="minorHAnsi" w:hAnsiTheme="minorHAnsi" w:cstheme="minorHAnsi"/>
          <w:spacing w:val="-1"/>
          <w:sz w:val="22"/>
          <w:szCs w:val="22"/>
        </w:rPr>
        <w:t>C</w:t>
      </w:r>
      <w:r w:rsidRPr="008410FA">
        <w:rPr>
          <w:rFonts w:asciiTheme="minorHAnsi" w:hAnsiTheme="minorHAnsi" w:cstheme="minorHAnsi"/>
          <w:sz w:val="22"/>
          <w:szCs w:val="22"/>
        </w:rPr>
        <w:t>o</w:t>
      </w:r>
      <w:r w:rsidRPr="008410FA">
        <w:rPr>
          <w:rFonts w:asciiTheme="minorHAnsi" w:hAnsiTheme="minorHAnsi" w:cstheme="minorHAnsi"/>
          <w:spacing w:val="1"/>
          <w:sz w:val="22"/>
          <w:szCs w:val="22"/>
        </w:rPr>
        <w:t>m</w:t>
      </w:r>
      <w:r w:rsidRPr="008410FA">
        <w:rPr>
          <w:rFonts w:asciiTheme="minorHAnsi" w:hAnsiTheme="minorHAnsi" w:cstheme="minorHAnsi"/>
          <w:sz w:val="22"/>
          <w:szCs w:val="22"/>
        </w:rPr>
        <w:t>p</w:t>
      </w:r>
      <w:r w:rsidRPr="008410FA">
        <w:rPr>
          <w:rFonts w:asciiTheme="minorHAnsi" w:hAnsiTheme="minorHAnsi" w:cstheme="minorHAnsi"/>
          <w:spacing w:val="-2"/>
          <w:sz w:val="22"/>
          <w:szCs w:val="22"/>
        </w:rPr>
        <w:t>a</w:t>
      </w:r>
      <w:r w:rsidRPr="008410FA">
        <w:rPr>
          <w:rFonts w:asciiTheme="minorHAnsi" w:hAnsiTheme="minorHAnsi" w:cstheme="minorHAnsi"/>
          <w:spacing w:val="1"/>
          <w:sz w:val="22"/>
          <w:szCs w:val="22"/>
        </w:rPr>
        <w:t>ti</w:t>
      </w:r>
      <w:r w:rsidRPr="008410FA">
        <w:rPr>
          <w:rFonts w:asciiTheme="minorHAnsi" w:hAnsiTheme="minorHAnsi" w:cstheme="minorHAnsi"/>
          <w:spacing w:val="-2"/>
          <w:sz w:val="22"/>
          <w:szCs w:val="22"/>
        </w:rPr>
        <w:t>b</w:t>
      </w:r>
      <w:r w:rsidRPr="008410FA">
        <w:rPr>
          <w:rFonts w:asciiTheme="minorHAnsi" w:hAnsiTheme="minorHAnsi" w:cstheme="minorHAnsi"/>
          <w:spacing w:val="1"/>
          <w:sz w:val="22"/>
          <w:szCs w:val="22"/>
        </w:rPr>
        <w:t>i</w:t>
      </w:r>
      <w:r w:rsidRPr="008410FA">
        <w:rPr>
          <w:rFonts w:asciiTheme="minorHAnsi" w:hAnsiTheme="minorHAnsi" w:cstheme="minorHAnsi"/>
          <w:spacing w:val="-1"/>
          <w:sz w:val="22"/>
          <w:szCs w:val="22"/>
        </w:rPr>
        <w:t>li</w:t>
      </w:r>
      <w:r w:rsidRPr="008410FA">
        <w:rPr>
          <w:rFonts w:asciiTheme="minorHAnsi" w:hAnsiTheme="minorHAnsi" w:cstheme="minorHAnsi"/>
          <w:spacing w:val="1"/>
          <w:sz w:val="22"/>
          <w:szCs w:val="22"/>
        </w:rPr>
        <w:t>t</w:t>
      </w:r>
      <w:r w:rsidRPr="008410FA">
        <w:rPr>
          <w:rFonts w:asciiTheme="minorHAnsi" w:hAnsiTheme="minorHAnsi" w:cstheme="minorHAnsi"/>
          <w:sz w:val="22"/>
          <w:szCs w:val="22"/>
        </w:rPr>
        <w:t>y:</w:t>
      </w:r>
      <w:r w:rsidRPr="008410FA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8410FA">
        <w:rPr>
          <w:rFonts w:asciiTheme="minorHAnsi" w:hAnsiTheme="minorHAnsi" w:cstheme="minorHAnsi"/>
          <w:sz w:val="22"/>
          <w:szCs w:val="22"/>
        </w:rPr>
        <w:t>...............................</w:t>
      </w:r>
      <w:r w:rsidRPr="008410FA">
        <w:rPr>
          <w:rFonts w:asciiTheme="minorHAnsi" w:hAnsiTheme="minorHAnsi" w:cstheme="minorHAnsi"/>
          <w:spacing w:val="1"/>
          <w:sz w:val="22"/>
          <w:szCs w:val="22"/>
        </w:rPr>
        <w:t>.</w:t>
      </w:r>
      <w:r w:rsidRPr="008410FA">
        <w:rPr>
          <w:rFonts w:asciiTheme="minorHAnsi" w:hAnsiTheme="minorHAnsi" w:cstheme="minorHAnsi"/>
          <w:sz w:val="22"/>
          <w:szCs w:val="22"/>
        </w:rPr>
        <w:t>.............................................................................................</w:t>
      </w:r>
      <w:r w:rsidRPr="008410FA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8410FA">
        <w:rPr>
          <w:rFonts w:asciiTheme="minorHAnsi" w:hAnsiTheme="minorHAnsi" w:cstheme="minorHAnsi"/>
          <w:sz w:val="22"/>
          <w:szCs w:val="22"/>
        </w:rPr>
        <w:t>10</w:t>
      </w:r>
    </w:p>
    <w:p w14:paraId="337C5866" w14:textId="77777777" w:rsidR="00B5344E" w:rsidRPr="008410FA" w:rsidRDefault="00000000">
      <w:pPr>
        <w:spacing w:line="220" w:lineRule="exact"/>
        <w:ind w:left="372"/>
        <w:rPr>
          <w:rFonts w:asciiTheme="minorHAnsi" w:hAnsiTheme="minorHAnsi" w:cstheme="minorHAnsi"/>
          <w:sz w:val="22"/>
          <w:szCs w:val="22"/>
        </w:rPr>
      </w:pPr>
      <w:r w:rsidRPr="008410FA">
        <w:rPr>
          <w:rFonts w:asciiTheme="minorHAnsi" w:hAnsiTheme="minorHAnsi" w:cstheme="minorHAnsi"/>
          <w:sz w:val="22"/>
          <w:szCs w:val="22"/>
        </w:rPr>
        <w:t xml:space="preserve">5.5     </w:t>
      </w:r>
      <w:r w:rsidRPr="008410FA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proofErr w:type="gramStart"/>
      <w:r w:rsidRPr="008410FA">
        <w:rPr>
          <w:rFonts w:asciiTheme="minorHAnsi" w:hAnsiTheme="minorHAnsi" w:cstheme="minorHAnsi"/>
          <w:spacing w:val="-1"/>
          <w:sz w:val="22"/>
          <w:szCs w:val="22"/>
        </w:rPr>
        <w:t>R</w:t>
      </w:r>
      <w:r w:rsidRPr="008410FA">
        <w:rPr>
          <w:rFonts w:asciiTheme="minorHAnsi" w:hAnsiTheme="minorHAnsi" w:cstheme="minorHAnsi"/>
          <w:sz w:val="22"/>
          <w:szCs w:val="22"/>
        </w:rPr>
        <w:t>e</w:t>
      </w:r>
      <w:r w:rsidRPr="008410FA">
        <w:rPr>
          <w:rFonts w:asciiTheme="minorHAnsi" w:hAnsiTheme="minorHAnsi" w:cstheme="minorHAnsi"/>
          <w:spacing w:val="1"/>
          <w:sz w:val="22"/>
          <w:szCs w:val="22"/>
        </w:rPr>
        <w:t>l</w:t>
      </w:r>
      <w:r w:rsidRPr="008410FA">
        <w:rPr>
          <w:rFonts w:asciiTheme="minorHAnsi" w:hAnsiTheme="minorHAnsi" w:cstheme="minorHAnsi"/>
          <w:spacing w:val="-1"/>
          <w:sz w:val="22"/>
          <w:szCs w:val="22"/>
        </w:rPr>
        <w:t>i</w:t>
      </w:r>
      <w:r w:rsidRPr="008410FA">
        <w:rPr>
          <w:rFonts w:asciiTheme="minorHAnsi" w:hAnsiTheme="minorHAnsi" w:cstheme="minorHAnsi"/>
          <w:sz w:val="22"/>
          <w:szCs w:val="22"/>
        </w:rPr>
        <w:t>ab</w:t>
      </w:r>
      <w:r w:rsidRPr="008410FA">
        <w:rPr>
          <w:rFonts w:asciiTheme="minorHAnsi" w:hAnsiTheme="minorHAnsi" w:cstheme="minorHAnsi"/>
          <w:spacing w:val="-1"/>
          <w:sz w:val="22"/>
          <w:szCs w:val="22"/>
        </w:rPr>
        <w:t>i</w:t>
      </w:r>
      <w:r w:rsidRPr="008410FA">
        <w:rPr>
          <w:rFonts w:asciiTheme="minorHAnsi" w:hAnsiTheme="minorHAnsi" w:cstheme="minorHAnsi"/>
          <w:spacing w:val="1"/>
          <w:sz w:val="22"/>
          <w:szCs w:val="22"/>
        </w:rPr>
        <w:t>l</w:t>
      </w:r>
      <w:r w:rsidRPr="008410FA">
        <w:rPr>
          <w:rFonts w:asciiTheme="minorHAnsi" w:hAnsiTheme="minorHAnsi" w:cstheme="minorHAnsi"/>
          <w:spacing w:val="-1"/>
          <w:sz w:val="22"/>
          <w:szCs w:val="22"/>
        </w:rPr>
        <w:t>i</w:t>
      </w:r>
      <w:r w:rsidRPr="008410FA">
        <w:rPr>
          <w:rFonts w:asciiTheme="minorHAnsi" w:hAnsiTheme="minorHAnsi" w:cstheme="minorHAnsi"/>
          <w:spacing w:val="1"/>
          <w:sz w:val="22"/>
          <w:szCs w:val="22"/>
        </w:rPr>
        <w:t>t</w:t>
      </w:r>
      <w:r w:rsidRPr="008410FA">
        <w:rPr>
          <w:rFonts w:asciiTheme="minorHAnsi" w:hAnsiTheme="minorHAnsi" w:cstheme="minorHAnsi"/>
          <w:spacing w:val="-2"/>
          <w:sz w:val="22"/>
          <w:szCs w:val="22"/>
        </w:rPr>
        <w:t>y</w:t>
      </w:r>
      <w:r w:rsidRPr="008410FA">
        <w:rPr>
          <w:rFonts w:asciiTheme="minorHAnsi" w:hAnsiTheme="minorHAnsi" w:cstheme="minorHAnsi"/>
          <w:spacing w:val="2"/>
          <w:sz w:val="22"/>
          <w:szCs w:val="22"/>
        </w:rPr>
        <w:t>:</w:t>
      </w:r>
      <w:r w:rsidRPr="008410FA">
        <w:rPr>
          <w:rFonts w:asciiTheme="minorHAnsi" w:hAnsiTheme="minorHAnsi" w:cstheme="minorHAnsi"/>
          <w:sz w:val="22"/>
          <w:szCs w:val="22"/>
        </w:rPr>
        <w:t>...............................</w:t>
      </w:r>
      <w:r w:rsidRPr="008410FA">
        <w:rPr>
          <w:rFonts w:asciiTheme="minorHAnsi" w:hAnsiTheme="minorHAnsi" w:cstheme="minorHAnsi"/>
          <w:spacing w:val="1"/>
          <w:sz w:val="22"/>
          <w:szCs w:val="22"/>
        </w:rPr>
        <w:t>.</w:t>
      </w:r>
      <w:r w:rsidRPr="008410FA">
        <w:rPr>
          <w:rFonts w:asciiTheme="minorHAnsi" w:hAnsiTheme="minorHAnsi" w:cstheme="minorHAnsi"/>
          <w:sz w:val="22"/>
          <w:szCs w:val="22"/>
        </w:rPr>
        <w:t>...............................................................................................</w:t>
      </w:r>
      <w:r w:rsidRPr="008410FA">
        <w:rPr>
          <w:rFonts w:asciiTheme="minorHAnsi" w:hAnsiTheme="minorHAnsi" w:cstheme="minorHAnsi"/>
          <w:spacing w:val="1"/>
          <w:sz w:val="22"/>
          <w:szCs w:val="22"/>
        </w:rPr>
        <w:t>.</w:t>
      </w:r>
      <w:r w:rsidRPr="008410FA">
        <w:rPr>
          <w:rFonts w:asciiTheme="minorHAnsi" w:hAnsiTheme="minorHAnsi" w:cstheme="minorHAnsi"/>
          <w:sz w:val="22"/>
          <w:szCs w:val="22"/>
        </w:rPr>
        <w:t>...</w:t>
      </w:r>
      <w:proofErr w:type="gramEnd"/>
      <w:r w:rsidRPr="008410FA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8410FA">
        <w:rPr>
          <w:rFonts w:asciiTheme="minorHAnsi" w:hAnsiTheme="minorHAnsi" w:cstheme="minorHAnsi"/>
          <w:sz w:val="22"/>
          <w:szCs w:val="22"/>
        </w:rPr>
        <w:t>10</w:t>
      </w:r>
    </w:p>
    <w:p w14:paraId="4458144D" w14:textId="77777777" w:rsidR="00B5344E" w:rsidRPr="008410FA" w:rsidRDefault="00000000">
      <w:pPr>
        <w:spacing w:line="220" w:lineRule="exact"/>
        <w:ind w:left="372"/>
        <w:rPr>
          <w:rFonts w:asciiTheme="minorHAnsi" w:hAnsiTheme="minorHAnsi" w:cstheme="minorHAnsi"/>
          <w:sz w:val="22"/>
          <w:szCs w:val="22"/>
        </w:rPr>
      </w:pPr>
      <w:r w:rsidRPr="008410FA">
        <w:rPr>
          <w:rFonts w:asciiTheme="minorHAnsi" w:hAnsiTheme="minorHAnsi" w:cstheme="minorHAnsi"/>
          <w:sz w:val="22"/>
          <w:szCs w:val="22"/>
        </w:rPr>
        <w:t xml:space="preserve">5.6     </w:t>
      </w:r>
      <w:r w:rsidRPr="008410FA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8410FA">
        <w:rPr>
          <w:rFonts w:asciiTheme="minorHAnsi" w:hAnsiTheme="minorHAnsi" w:cstheme="minorHAnsi"/>
          <w:sz w:val="22"/>
          <w:szCs w:val="22"/>
        </w:rPr>
        <w:t>Sca</w:t>
      </w:r>
      <w:r w:rsidRPr="008410FA">
        <w:rPr>
          <w:rFonts w:asciiTheme="minorHAnsi" w:hAnsiTheme="minorHAnsi" w:cstheme="minorHAnsi"/>
          <w:spacing w:val="1"/>
          <w:sz w:val="22"/>
          <w:szCs w:val="22"/>
        </w:rPr>
        <w:t>l</w:t>
      </w:r>
      <w:r w:rsidRPr="008410FA">
        <w:rPr>
          <w:rFonts w:asciiTheme="minorHAnsi" w:hAnsiTheme="minorHAnsi" w:cstheme="minorHAnsi"/>
          <w:spacing w:val="-2"/>
          <w:sz w:val="22"/>
          <w:szCs w:val="22"/>
        </w:rPr>
        <w:t>a</w:t>
      </w:r>
      <w:r w:rsidRPr="008410FA">
        <w:rPr>
          <w:rFonts w:asciiTheme="minorHAnsi" w:hAnsiTheme="minorHAnsi" w:cstheme="minorHAnsi"/>
          <w:sz w:val="22"/>
          <w:szCs w:val="22"/>
        </w:rPr>
        <w:t>b</w:t>
      </w:r>
      <w:r w:rsidRPr="008410FA">
        <w:rPr>
          <w:rFonts w:asciiTheme="minorHAnsi" w:hAnsiTheme="minorHAnsi" w:cstheme="minorHAnsi"/>
          <w:spacing w:val="-1"/>
          <w:sz w:val="22"/>
          <w:szCs w:val="22"/>
        </w:rPr>
        <w:t>i</w:t>
      </w:r>
      <w:r w:rsidRPr="008410FA">
        <w:rPr>
          <w:rFonts w:asciiTheme="minorHAnsi" w:hAnsiTheme="minorHAnsi" w:cstheme="minorHAnsi"/>
          <w:spacing w:val="1"/>
          <w:sz w:val="22"/>
          <w:szCs w:val="22"/>
        </w:rPr>
        <w:t>l</w:t>
      </w:r>
      <w:r w:rsidRPr="008410FA">
        <w:rPr>
          <w:rFonts w:asciiTheme="minorHAnsi" w:hAnsiTheme="minorHAnsi" w:cstheme="minorHAnsi"/>
          <w:spacing w:val="-1"/>
          <w:sz w:val="22"/>
          <w:szCs w:val="22"/>
        </w:rPr>
        <w:t>i</w:t>
      </w:r>
      <w:r w:rsidRPr="008410FA">
        <w:rPr>
          <w:rFonts w:asciiTheme="minorHAnsi" w:hAnsiTheme="minorHAnsi" w:cstheme="minorHAnsi"/>
          <w:spacing w:val="1"/>
          <w:sz w:val="22"/>
          <w:szCs w:val="22"/>
        </w:rPr>
        <w:t>t</w:t>
      </w:r>
      <w:r w:rsidRPr="008410FA">
        <w:rPr>
          <w:rFonts w:asciiTheme="minorHAnsi" w:hAnsiTheme="minorHAnsi" w:cstheme="minorHAnsi"/>
          <w:sz w:val="22"/>
          <w:szCs w:val="22"/>
        </w:rPr>
        <w:t>y:</w:t>
      </w:r>
      <w:r w:rsidRPr="008410FA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8410FA">
        <w:rPr>
          <w:rFonts w:asciiTheme="minorHAnsi" w:hAnsiTheme="minorHAnsi" w:cstheme="minorHAnsi"/>
          <w:sz w:val="22"/>
          <w:szCs w:val="22"/>
        </w:rPr>
        <w:t>...............................</w:t>
      </w:r>
      <w:r w:rsidRPr="008410FA">
        <w:rPr>
          <w:rFonts w:asciiTheme="minorHAnsi" w:hAnsiTheme="minorHAnsi" w:cstheme="minorHAnsi"/>
          <w:spacing w:val="1"/>
          <w:sz w:val="22"/>
          <w:szCs w:val="22"/>
        </w:rPr>
        <w:t>.</w:t>
      </w:r>
      <w:r w:rsidRPr="008410FA">
        <w:rPr>
          <w:rFonts w:asciiTheme="minorHAnsi" w:hAnsiTheme="minorHAnsi" w:cstheme="minorHAnsi"/>
          <w:sz w:val="22"/>
          <w:szCs w:val="22"/>
        </w:rPr>
        <w:t>...............................................................................................</w:t>
      </w:r>
      <w:r w:rsidRPr="008410FA">
        <w:rPr>
          <w:rFonts w:asciiTheme="minorHAnsi" w:hAnsiTheme="minorHAnsi" w:cstheme="minorHAnsi"/>
          <w:spacing w:val="1"/>
          <w:sz w:val="22"/>
          <w:szCs w:val="22"/>
        </w:rPr>
        <w:t>.</w:t>
      </w:r>
      <w:r w:rsidRPr="008410FA">
        <w:rPr>
          <w:rFonts w:asciiTheme="minorHAnsi" w:hAnsiTheme="minorHAnsi" w:cstheme="minorHAnsi"/>
          <w:sz w:val="22"/>
          <w:szCs w:val="22"/>
        </w:rPr>
        <w:t>..</w:t>
      </w:r>
      <w:r w:rsidRPr="008410FA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r w:rsidRPr="008410FA">
        <w:rPr>
          <w:rFonts w:asciiTheme="minorHAnsi" w:hAnsiTheme="minorHAnsi" w:cstheme="minorHAnsi"/>
          <w:sz w:val="22"/>
          <w:szCs w:val="22"/>
        </w:rPr>
        <w:t>10</w:t>
      </w:r>
    </w:p>
    <w:p w14:paraId="020FA03F" w14:textId="77777777" w:rsidR="00B5344E" w:rsidRPr="008410FA" w:rsidRDefault="00000000">
      <w:pPr>
        <w:spacing w:line="220" w:lineRule="exact"/>
        <w:ind w:left="372"/>
        <w:rPr>
          <w:rFonts w:asciiTheme="minorHAnsi" w:hAnsiTheme="minorHAnsi" w:cstheme="minorHAnsi"/>
          <w:sz w:val="22"/>
          <w:szCs w:val="22"/>
        </w:rPr>
      </w:pPr>
      <w:r w:rsidRPr="008410FA">
        <w:rPr>
          <w:rFonts w:asciiTheme="minorHAnsi" w:hAnsiTheme="minorHAnsi" w:cstheme="minorHAnsi"/>
          <w:sz w:val="22"/>
          <w:szCs w:val="22"/>
        </w:rPr>
        <w:t xml:space="preserve">5.7     </w:t>
      </w:r>
      <w:r w:rsidRPr="008410FA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proofErr w:type="gramStart"/>
      <w:r w:rsidRPr="008410FA">
        <w:rPr>
          <w:rFonts w:asciiTheme="minorHAnsi" w:hAnsiTheme="minorHAnsi" w:cstheme="minorHAnsi"/>
          <w:spacing w:val="-1"/>
          <w:sz w:val="22"/>
          <w:szCs w:val="22"/>
        </w:rPr>
        <w:t>A</w:t>
      </w:r>
      <w:r w:rsidRPr="008410FA">
        <w:rPr>
          <w:rFonts w:asciiTheme="minorHAnsi" w:hAnsiTheme="minorHAnsi" w:cstheme="minorHAnsi"/>
          <w:sz w:val="22"/>
          <w:szCs w:val="22"/>
        </w:rPr>
        <w:t>c</w:t>
      </w:r>
      <w:r w:rsidRPr="008410FA">
        <w:rPr>
          <w:rFonts w:asciiTheme="minorHAnsi" w:hAnsiTheme="minorHAnsi" w:cstheme="minorHAnsi"/>
          <w:spacing w:val="1"/>
          <w:sz w:val="22"/>
          <w:szCs w:val="22"/>
        </w:rPr>
        <w:t>c</w:t>
      </w:r>
      <w:r w:rsidRPr="008410FA">
        <w:rPr>
          <w:rFonts w:asciiTheme="minorHAnsi" w:hAnsiTheme="minorHAnsi" w:cstheme="minorHAnsi"/>
          <w:sz w:val="22"/>
          <w:szCs w:val="22"/>
        </w:rPr>
        <w:t>e</w:t>
      </w:r>
      <w:r w:rsidRPr="008410FA">
        <w:rPr>
          <w:rFonts w:asciiTheme="minorHAnsi" w:hAnsiTheme="minorHAnsi" w:cstheme="minorHAnsi"/>
          <w:spacing w:val="1"/>
          <w:sz w:val="22"/>
          <w:szCs w:val="22"/>
        </w:rPr>
        <w:t>s</w:t>
      </w:r>
      <w:r w:rsidRPr="008410FA">
        <w:rPr>
          <w:rFonts w:asciiTheme="minorHAnsi" w:hAnsiTheme="minorHAnsi" w:cstheme="minorHAnsi"/>
          <w:spacing w:val="-2"/>
          <w:sz w:val="22"/>
          <w:szCs w:val="22"/>
        </w:rPr>
        <w:t>s</w:t>
      </w:r>
      <w:r w:rsidRPr="008410FA">
        <w:rPr>
          <w:rFonts w:asciiTheme="minorHAnsi" w:hAnsiTheme="minorHAnsi" w:cstheme="minorHAnsi"/>
          <w:spacing w:val="1"/>
          <w:sz w:val="22"/>
          <w:szCs w:val="22"/>
        </w:rPr>
        <w:t>i</w:t>
      </w:r>
      <w:r w:rsidRPr="008410FA">
        <w:rPr>
          <w:rFonts w:asciiTheme="minorHAnsi" w:hAnsiTheme="minorHAnsi" w:cstheme="minorHAnsi"/>
          <w:spacing w:val="-2"/>
          <w:sz w:val="22"/>
          <w:szCs w:val="22"/>
        </w:rPr>
        <w:t>b</w:t>
      </w:r>
      <w:r w:rsidRPr="008410FA">
        <w:rPr>
          <w:rFonts w:asciiTheme="minorHAnsi" w:hAnsiTheme="minorHAnsi" w:cstheme="minorHAnsi"/>
          <w:spacing w:val="1"/>
          <w:sz w:val="22"/>
          <w:szCs w:val="22"/>
        </w:rPr>
        <w:t>i</w:t>
      </w:r>
      <w:r w:rsidRPr="008410FA">
        <w:rPr>
          <w:rFonts w:asciiTheme="minorHAnsi" w:hAnsiTheme="minorHAnsi" w:cstheme="minorHAnsi"/>
          <w:spacing w:val="-1"/>
          <w:sz w:val="22"/>
          <w:szCs w:val="22"/>
        </w:rPr>
        <w:t>l</w:t>
      </w:r>
      <w:r w:rsidRPr="008410FA">
        <w:rPr>
          <w:rFonts w:asciiTheme="minorHAnsi" w:hAnsiTheme="minorHAnsi" w:cstheme="minorHAnsi"/>
          <w:spacing w:val="1"/>
          <w:sz w:val="22"/>
          <w:szCs w:val="22"/>
        </w:rPr>
        <w:t>it</w:t>
      </w:r>
      <w:r w:rsidRPr="008410FA">
        <w:rPr>
          <w:rFonts w:asciiTheme="minorHAnsi" w:hAnsiTheme="minorHAnsi" w:cstheme="minorHAnsi"/>
          <w:spacing w:val="-2"/>
          <w:sz w:val="22"/>
          <w:szCs w:val="22"/>
        </w:rPr>
        <w:t>y</w:t>
      </w:r>
      <w:r w:rsidRPr="008410FA">
        <w:rPr>
          <w:rFonts w:asciiTheme="minorHAnsi" w:hAnsiTheme="minorHAnsi" w:cstheme="minorHAnsi"/>
          <w:spacing w:val="2"/>
          <w:sz w:val="22"/>
          <w:szCs w:val="22"/>
        </w:rPr>
        <w:t>:</w:t>
      </w:r>
      <w:r w:rsidRPr="008410FA">
        <w:rPr>
          <w:rFonts w:asciiTheme="minorHAnsi" w:hAnsiTheme="minorHAnsi" w:cstheme="minorHAnsi"/>
          <w:sz w:val="22"/>
          <w:szCs w:val="22"/>
        </w:rPr>
        <w:t>...............................</w:t>
      </w:r>
      <w:r w:rsidRPr="008410FA">
        <w:rPr>
          <w:rFonts w:asciiTheme="minorHAnsi" w:hAnsiTheme="minorHAnsi" w:cstheme="minorHAnsi"/>
          <w:spacing w:val="1"/>
          <w:sz w:val="22"/>
          <w:szCs w:val="22"/>
        </w:rPr>
        <w:t>.</w:t>
      </w:r>
      <w:r w:rsidRPr="008410FA">
        <w:rPr>
          <w:rFonts w:asciiTheme="minorHAnsi" w:hAnsiTheme="minorHAnsi" w:cstheme="minorHAnsi"/>
          <w:sz w:val="22"/>
          <w:szCs w:val="22"/>
        </w:rPr>
        <w:t>...............................................................................................</w:t>
      </w:r>
      <w:proofErr w:type="gramEnd"/>
      <w:r w:rsidRPr="008410FA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8410FA">
        <w:rPr>
          <w:rFonts w:asciiTheme="minorHAnsi" w:hAnsiTheme="minorHAnsi" w:cstheme="minorHAnsi"/>
          <w:sz w:val="22"/>
          <w:szCs w:val="22"/>
        </w:rPr>
        <w:t>10</w:t>
      </w:r>
    </w:p>
    <w:p w14:paraId="2C83554C" w14:textId="77777777" w:rsidR="00B5344E" w:rsidRPr="008410FA" w:rsidRDefault="00000000">
      <w:pPr>
        <w:ind w:left="100"/>
        <w:rPr>
          <w:rFonts w:asciiTheme="minorHAns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b/>
          <w:spacing w:val="1"/>
          <w:sz w:val="24"/>
          <w:szCs w:val="24"/>
        </w:rPr>
        <w:t>6</w:t>
      </w:r>
      <w:r w:rsidRPr="008410FA">
        <w:rPr>
          <w:rFonts w:asciiTheme="minorHAnsi" w:eastAsia="Calibri" w:hAnsiTheme="minorHAnsi" w:cstheme="minorHAnsi"/>
          <w:b/>
          <w:sz w:val="24"/>
          <w:szCs w:val="24"/>
        </w:rPr>
        <w:t xml:space="preserve">.  </w:t>
      </w:r>
      <w:r w:rsidRPr="008410FA">
        <w:rPr>
          <w:rFonts w:asciiTheme="minorHAnsi" w:eastAsia="Calibri" w:hAnsiTheme="minorHAnsi" w:cstheme="minorHAnsi"/>
          <w:b/>
          <w:spacing w:val="1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b/>
          <w:spacing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b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b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b/>
          <w:spacing w:val="-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b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b/>
          <w:spacing w:val="-1"/>
          <w:sz w:val="24"/>
          <w:szCs w:val="24"/>
        </w:rPr>
        <w:t xml:space="preserve"> Re</w:t>
      </w:r>
      <w:r w:rsidRPr="008410FA">
        <w:rPr>
          <w:rFonts w:asciiTheme="minorHAnsi" w:eastAsia="Calibri" w:hAnsiTheme="minorHAnsi" w:cstheme="minorHAnsi"/>
          <w:b/>
          <w:spacing w:val="1"/>
          <w:sz w:val="24"/>
          <w:szCs w:val="24"/>
        </w:rPr>
        <w:t>quir</w:t>
      </w:r>
      <w:r w:rsidRPr="008410FA">
        <w:rPr>
          <w:rFonts w:asciiTheme="minorHAnsi" w:eastAsia="Calibri" w:hAnsiTheme="minorHAnsi" w:cstheme="minorHAnsi"/>
          <w:b/>
          <w:spacing w:val="-1"/>
          <w:sz w:val="24"/>
          <w:szCs w:val="24"/>
        </w:rPr>
        <w:t>eme</w:t>
      </w:r>
      <w:r w:rsidRPr="008410FA">
        <w:rPr>
          <w:rFonts w:asciiTheme="minorHAnsi" w:eastAsia="Calibri" w:hAnsiTheme="minorHAnsi" w:cstheme="minorHAnsi"/>
          <w:b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b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b/>
          <w:spacing w:val="3"/>
          <w:sz w:val="24"/>
          <w:szCs w:val="24"/>
        </w:rPr>
        <w:t>s</w:t>
      </w:r>
      <w:r w:rsidRPr="008410FA">
        <w:rPr>
          <w:rFonts w:asciiTheme="minorHAnsi" w:hAnsiTheme="minorHAnsi" w:cstheme="minorHAnsi"/>
          <w:b/>
          <w:sz w:val="24"/>
          <w:szCs w:val="24"/>
        </w:rPr>
        <w:t>...............................</w:t>
      </w:r>
      <w:r w:rsidRPr="008410FA">
        <w:rPr>
          <w:rFonts w:asciiTheme="minorHAnsi" w:hAnsiTheme="minorHAnsi" w:cstheme="minorHAnsi"/>
          <w:b/>
          <w:spacing w:val="1"/>
          <w:sz w:val="24"/>
          <w:szCs w:val="24"/>
        </w:rPr>
        <w:t>.</w:t>
      </w:r>
      <w:r w:rsidRPr="008410FA">
        <w:rPr>
          <w:rFonts w:asciiTheme="minorHAnsi" w:hAnsiTheme="minorHAnsi" w:cstheme="minorHAnsi"/>
          <w:b/>
          <w:sz w:val="24"/>
          <w:szCs w:val="24"/>
        </w:rPr>
        <w:t>...............................................................</w:t>
      </w:r>
      <w:r w:rsidRPr="008410FA">
        <w:rPr>
          <w:rFonts w:asciiTheme="minorHAnsi" w:hAnsiTheme="minorHAnsi" w:cstheme="minorHAnsi"/>
          <w:b/>
          <w:spacing w:val="1"/>
          <w:sz w:val="24"/>
          <w:szCs w:val="24"/>
        </w:rPr>
        <w:t>.</w:t>
      </w:r>
      <w:r w:rsidRPr="008410FA">
        <w:rPr>
          <w:rFonts w:asciiTheme="minorHAnsi" w:hAnsiTheme="minorHAnsi" w:cstheme="minorHAnsi"/>
          <w:b/>
          <w:sz w:val="24"/>
          <w:szCs w:val="24"/>
        </w:rPr>
        <w:t>................10</w:t>
      </w:r>
    </w:p>
    <w:p w14:paraId="456C183B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5EEA752F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639E7F89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528FA773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6C17CA34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67B52E84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2CC66116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51874861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4DF0A4B4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23EB63B6" w14:textId="77777777" w:rsidR="00B5344E" w:rsidRPr="008410FA" w:rsidRDefault="00B5344E">
      <w:pPr>
        <w:spacing w:before="10" w:line="260" w:lineRule="exact"/>
        <w:rPr>
          <w:rFonts w:asciiTheme="minorHAnsi" w:hAnsiTheme="minorHAnsi" w:cstheme="minorHAnsi"/>
          <w:sz w:val="26"/>
          <w:szCs w:val="26"/>
        </w:rPr>
      </w:pPr>
    </w:p>
    <w:p w14:paraId="185CFA30" w14:textId="77777777" w:rsidR="00B5344E" w:rsidRPr="008410FA" w:rsidRDefault="00000000">
      <w:pPr>
        <w:ind w:left="100"/>
        <w:rPr>
          <w:rFonts w:asciiTheme="minorHAnsi" w:eastAsia="Calibri" w:hAnsiTheme="minorHAnsi" w:cstheme="minorHAnsi"/>
          <w:sz w:val="36"/>
          <w:szCs w:val="36"/>
        </w:rPr>
      </w:pPr>
      <w:r w:rsidRPr="008410FA">
        <w:rPr>
          <w:rFonts w:asciiTheme="minorHAnsi" w:eastAsia="Calibri" w:hAnsiTheme="minorHAnsi" w:cstheme="minorHAnsi"/>
          <w:b/>
          <w:spacing w:val="-1"/>
          <w:sz w:val="36"/>
          <w:szCs w:val="36"/>
        </w:rPr>
        <w:t>R</w:t>
      </w:r>
      <w:r w:rsidRPr="008410FA">
        <w:rPr>
          <w:rFonts w:asciiTheme="minorHAnsi" w:eastAsia="Calibri" w:hAnsiTheme="minorHAnsi" w:cstheme="minorHAnsi"/>
          <w:b/>
          <w:spacing w:val="1"/>
          <w:sz w:val="36"/>
          <w:szCs w:val="36"/>
        </w:rPr>
        <w:t>e</w:t>
      </w:r>
      <w:r w:rsidRPr="008410FA">
        <w:rPr>
          <w:rFonts w:asciiTheme="minorHAnsi" w:eastAsia="Calibri" w:hAnsiTheme="minorHAnsi" w:cstheme="minorHAnsi"/>
          <w:b/>
          <w:sz w:val="36"/>
          <w:szCs w:val="36"/>
        </w:rPr>
        <w:t>visi</w:t>
      </w:r>
      <w:r w:rsidRPr="008410FA">
        <w:rPr>
          <w:rFonts w:asciiTheme="minorHAnsi" w:eastAsia="Calibri" w:hAnsiTheme="minorHAnsi" w:cstheme="minorHAnsi"/>
          <w:b/>
          <w:spacing w:val="2"/>
          <w:sz w:val="36"/>
          <w:szCs w:val="36"/>
        </w:rPr>
        <w:t>o</w:t>
      </w:r>
      <w:r w:rsidRPr="008410FA">
        <w:rPr>
          <w:rFonts w:asciiTheme="minorHAnsi" w:eastAsia="Calibri" w:hAnsiTheme="minorHAnsi" w:cstheme="minorHAnsi"/>
          <w:b/>
          <w:sz w:val="36"/>
          <w:szCs w:val="36"/>
        </w:rPr>
        <w:t>n</w:t>
      </w:r>
      <w:r w:rsidRPr="008410FA">
        <w:rPr>
          <w:rFonts w:asciiTheme="minorHAnsi" w:eastAsia="Calibri" w:hAnsiTheme="minorHAnsi" w:cstheme="minorHAnsi"/>
          <w:b/>
          <w:spacing w:val="-1"/>
          <w:sz w:val="36"/>
          <w:szCs w:val="36"/>
        </w:rPr>
        <w:t xml:space="preserve"> </w:t>
      </w:r>
      <w:r w:rsidRPr="008410FA">
        <w:rPr>
          <w:rFonts w:asciiTheme="minorHAnsi" w:eastAsia="Calibri" w:hAnsiTheme="minorHAnsi" w:cstheme="minorHAnsi"/>
          <w:b/>
          <w:sz w:val="36"/>
          <w:szCs w:val="36"/>
        </w:rPr>
        <w:t>H</w:t>
      </w:r>
      <w:r w:rsidRPr="008410FA">
        <w:rPr>
          <w:rFonts w:asciiTheme="minorHAnsi" w:eastAsia="Calibri" w:hAnsiTheme="minorHAnsi" w:cstheme="minorHAnsi"/>
          <w:b/>
          <w:spacing w:val="1"/>
          <w:sz w:val="36"/>
          <w:szCs w:val="36"/>
        </w:rPr>
        <w:t>i</w:t>
      </w:r>
      <w:r w:rsidRPr="008410FA">
        <w:rPr>
          <w:rFonts w:asciiTheme="minorHAnsi" w:eastAsia="Calibri" w:hAnsiTheme="minorHAnsi" w:cstheme="minorHAnsi"/>
          <w:b/>
          <w:sz w:val="36"/>
          <w:szCs w:val="36"/>
        </w:rPr>
        <w:t>story</w:t>
      </w:r>
    </w:p>
    <w:p w14:paraId="41F6B856" w14:textId="77777777" w:rsidR="00B5344E" w:rsidRPr="008410FA" w:rsidRDefault="00B5344E">
      <w:pPr>
        <w:spacing w:before="11" w:line="220" w:lineRule="exact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1460"/>
        <w:gridCol w:w="4667"/>
        <w:gridCol w:w="1584"/>
      </w:tblGrid>
      <w:tr w:rsidR="00B5344E" w:rsidRPr="008410FA" w14:paraId="39BCFABB" w14:textId="77777777">
        <w:trPr>
          <w:trHeight w:hRule="exact" w:val="379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7" w:space="0" w:color="000000"/>
            </w:tcBorders>
          </w:tcPr>
          <w:p w14:paraId="310A9E39" w14:textId="77777777" w:rsidR="00B5344E" w:rsidRPr="008410FA" w:rsidRDefault="00000000">
            <w:pPr>
              <w:spacing w:before="1"/>
              <w:ind w:left="93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8410FA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</w:t>
            </w:r>
            <w:r w:rsidRPr="008410FA">
              <w:rPr>
                <w:rFonts w:asciiTheme="minorHAnsi" w:eastAsia="Calibri" w:hAnsiTheme="minorHAnsi" w:cstheme="minorHAnsi"/>
                <w:b/>
                <w:spacing w:val="-1"/>
                <w:sz w:val="24"/>
                <w:szCs w:val="24"/>
              </w:rPr>
              <w:t>am</w:t>
            </w:r>
            <w:r w:rsidRPr="008410FA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e</w:t>
            </w:r>
          </w:p>
        </w:tc>
        <w:tc>
          <w:tcPr>
            <w:tcW w:w="1460" w:type="dxa"/>
            <w:tcBorders>
              <w:top w:val="single" w:sz="12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14:paraId="7F64C885" w14:textId="77777777" w:rsidR="00B5344E" w:rsidRPr="008410FA" w:rsidRDefault="00000000">
            <w:pPr>
              <w:spacing w:before="1"/>
              <w:ind w:left="10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8410FA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</w:t>
            </w:r>
            <w:r w:rsidRPr="008410FA">
              <w:rPr>
                <w:rFonts w:asciiTheme="minorHAnsi" w:eastAsia="Calibri" w:hAnsiTheme="minorHAnsi" w:cstheme="minorHAnsi"/>
                <w:b/>
                <w:spacing w:val="-1"/>
                <w:sz w:val="24"/>
                <w:szCs w:val="24"/>
              </w:rPr>
              <w:t>a</w:t>
            </w:r>
            <w:r w:rsidRPr="008410FA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te</w:t>
            </w:r>
          </w:p>
        </w:tc>
        <w:tc>
          <w:tcPr>
            <w:tcW w:w="4667" w:type="dxa"/>
            <w:tcBorders>
              <w:top w:val="single" w:sz="12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14:paraId="586D9206" w14:textId="77777777" w:rsidR="00B5344E" w:rsidRPr="008410FA" w:rsidRDefault="00000000">
            <w:pPr>
              <w:spacing w:before="1"/>
              <w:ind w:left="10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8410FA">
              <w:rPr>
                <w:rFonts w:asciiTheme="minorHAnsi" w:eastAsia="Calibri" w:hAnsiTheme="minorHAnsi" w:cstheme="minorHAnsi"/>
                <w:b/>
                <w:spacing w:val="-1"/>
                <w:sz w:val="24"/>
                <w:szCs w:val="24"/>
              </w:rPr>
              <w:t>Rea</w:t>
            </w:r>
            <w:r w:rsidRPr="008410FA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s</w:t>
            </w:r>
            <w:r w:rsidRPr="008410FA">
              <w:rPr>
                <w:rFonts w:asciiTheme="minorHAnsi" w:eastAsia="Calibri" w:hAnsiTheme="minorHAnsi" w:cstheme="minorHAnsi"/>
                <w:b/>
                <w:spacing w:val="1"/>
                <w:sz w:val="24"/>
                <w:szCs w:val="24"/>
              </w:rPr>
              <w:t>o</w:t>
            </w:r>
            <w:r w:rsidRPr="008410FA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</w:t>
            </w:r>
            <w:r w:rsidRPr="008410FA">
              <w:rPr>
                <w:rFonts w:asciiTheme="minorHAnsi" w:eastAsia="Calibri" w:hAnsiTheme="minorHAnsi" w:cstheme="minorHAnsi"/>
                <w:b/>
                <w:spacing w:val="1"/>
                <w:sz w:val="24"/>
                <w:szCs w:val="24"/>
              </w:rPr>
              <w:t xml:space="preserve"> </w:t>
            </w:r>
            <w:r w:rsidRPr="008410FA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</w:t>
            </w:r>
            <w:r w:rsidRPr="008410FA">
              <w:rPr>
                <w:rFonts w:asciiTheme="minorHAnsi" w:eastAsia="Calibri" w:hAnsiTheme="minorHAnsi" w:cstheme="minorHAnsi"/>
                <w:b/>
                <w:spacing w:val="1"/>
                <w:sz w:val="24"/>
                <w:szCs w:val="24"/>
              </w:rPr>
              <w:t>o</w:t>
            </w:r>
            <w:r w:rsidRPr="008410FA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</w:t>
            </w:r>
            <w:r w:rsidRPr="008410FA">
              <w:rPr>
                <w:rFonts w:asciiTheme="minorHAnsi" w:eastAsia="Calibri" w:hAnsiTheme="minorHAnsi" w:cstheme="minorHAnsi"/>
                <w:b/>
                <w:spacing w:val="2"/>
                <w:sz w:val="24"/>
                <w:szCs w:val="24"/>
              </w:rPr>
              <w:t xml:space="preserve"> </w:t>
            </w:r>
            <w:r w:rsidRPr="008410FA">
              <w:rPr>
                <w:rFonts w:asciiTheme="minorHAnsi" w:eastAsia="Calibri" w:hAnsiTheme="minorHAnsi" w:cstheme="minorHAnsi"/>
                <w:b/>
                <w:spacing w:val="-2"/>
                <w:sz w:val="24"/>
                <w:szCs w:val="24"/>
              </w:rPr>
              <w:t>C</w:t>
            </w:r>
            <w:r w:rsidRPr="008410FA">
              <w:rPr>
                <w:rFonts w:asciiTheme="minorHAnsi" w:eastAsia="Calibri" w:hAnsiTheme="minorHAnsi" w:cstheme="minorHAnsi"/>
                <w:b/>
                <w:spacing w:val="1"/>
                <w:sz w:val="24"/>
                <w:szCs w:val="24"/>
              </w:rPr>
              <w:t>h</w:t>
            </w:r>
            <w:r w:rsidRPr="008410FA">
              <w:rPr>
                <w:rFonts w:asciiTheme="minorHAnsi" w:eastAsia="Calibri" w:hAnsiTheme="minorHAnsi" w:cstheme="minorHAnsi"/>
                <w:b/>
                <w:spacing w:val="-1"/>
                <w:sz w:val="24"/>
                <w:szCs w:val="24"/>
              </w:rPr>
              <w:t>a</w:t>
            </w:r>
            <w:r w:rsidRPr="008410FA">
              <w:rPr>
                <w:rFonts w:asciiTheme="minorHAnsi" w:eastAsia="Calibri" w:hAnsiTheme="minorHAnsi" w:cstheme="minorHAnsi"/>
                <w:b/>
                <w:spacing w:val="1"/>
                <w:sz w:val="24"/>
                <w:szCs w:val="24"/>
              </w:rPr>
              <w:t>n</w:t>
            </w:r>
            <w:r w:rsidRPr="008410FA">
              <w:rPr>
                <w:rFonts w:asciiTheme="minorHAnsi" w:eastAsia="Calibri" w:hAnsiTheme="minorHAnsi" w:cstheme="minorHAnsi"/>
                <w:b/>
                <w:spacing w:val="-1"/>
                <w:sz w:val="24"/>
                <w:szCs w:val="24"/>
              </w:rPr>
              <w:t>ge</w:t>
            </w:r>
            <w:r w:rsidRPr="008410FA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s</w:t>
            </w:r>
          </w:p>
        </w:tc>
        <w:tc>
          <w:tcPr>
            <w:tcW w:w="1584" w:type="dxa"/>
            <w:tcBorders>
              <w:top w:val="single" w:sz="12" w:space="0" w:color="000000"/>
              <w:left w:val="single" w:sz="7" w:space="0" w:color="000000"/>
              <w:bottom w:val="single" w:sz="12" w:space="0" w:color="000000"/>
              <w:right w:val="single" w:sz="12" w:space="0" w:color="000000"/>
            </w:tcBorders>
          </w:tcPr>
          <w:p w14:paraId="7E87C5D2" w14:textId="77777777" w:rsidR="00B5344E" w:rsidRPr="008410FA" w:rsidRDefault="00000000">
            <w:pPr>
              <w:spacing w:before="1"/>
              <w:ind w:left="10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8410FA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</w:t>
            </w:r>
            <w:r w:rsidRPr="008410FA">
              <w:rPr>
                <w:rFonts w:asciiTheme="minorHAnsi" w:eastAsia="Calibri" w:hAnsiTheme="minorHAnsi" w:cstheme="minorHAnsi"/>
                <w:b/>
                <w:spacing w:val="-1"/>
                <w:sz w:val="24"/>
                <w:szCs w:val="24"/>
              </w:rPr>
              <w:t>e</w:t>
            </w:r>
            <w:r w:rsidRPr="008410FA">
              <w:rPr>
                <w:rFonts w:asciiTheme="minorHAnsi" w:eastAsia="Calibri" w:hAnsiTheme="minorHAnsi" w:cstheme="minorHAnsi"/>
                <w:b/>
                <w:spacing w:val="1"/>
                <w:sz w:val="24"/>
                <w:szCs w:val="24"/>
              </w:rPr>
              <w:t>r</w:t>
            </w:r>
            <w:r w:rsidRPr="008410FA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s</w:t>
            </w:r>
            <w:r w:rsidRPr="008410FA">
              <w:rPr>
                <w:rFonts w:asciiTheme="minorHAnsi" w:eastAsia="Calibri" w:hAnsiTheme="minorHAnsi" w:cstheme="minorHAnsi"/>
                <w:b/>
                <w:spacing w:val="1"/>
                <w:sz w:val="24"/>
                <w:szCs w:val="24"/>
              </w:rPr>
              <w:t>i</w:t>
            </w:r>
            <w:r w:rsidRPr="008410FA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on</w:t>
            </w:r>
          </w:p>
        </w:tc>
      </w:tr>
      <w:tr w:rsidR="00B5344E" w:rsidRPr="008410FA" w14:paraId="6C8A78D2" w14:textId="77777777">
        <w:trPr>
          <w:trHeight w:hRule="exact" w:val="374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14:paraId="21EBB213" w14:textId="77777777" w:rsidR="00B5344E" w:rsidRPr="008410FA" w:rsidRDefault="00000000">
            <w:pPr>
              <w:spacing w:before="32"/>
              <w:ind w:left="93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8410FA">
              <w:rPr>
                <w:rFonts w:asciiTheme="minorHAnsi" w:eastAsia="Calibri" w:hAnsiTheme="minorHAnsi" w:cstheme="minorHAnsi"/>
                <w:sz w:val="24"/>
                <w:szCs w:val="24"/>
              </w:rPr>
              <w:t>Wea</w:t>
            </w:r>
            <w:r w:rsidRPr="008410FA">
              <w:rPr>
                <w:rFonts w:asciiTheme="minorHAnsi" w:eastAsia="Calibri" w:hAnsiTheme="minorHAnsi" w:cstheme="minorHAnsi"/>
                <w:spacing w:val="2"/>
                <w:sz w:val="24"/>
                <w:szCs w:val="24"/>
              </w:rPr>
              <w:t>t</w:t>
            </w:r>
            <w:r w:rsidRPr="008410FA">
              <w:rPr>
                <w:rFonts w:asciiTheme="minorHAnsi" w:eastAsia="Calibri" w:hAnsiTheme="minorHAnsi" w:cstheme="minorHAnsi"/>
                <w:spacing w:val="-1"/>
                <w:sz w:val="24"/>
                <w:szCs w:val="24"/>
              </w:rPr>
              <w:t>h</w:t>
            </w:r>
            <w:r w:rsidRPr="008410FA">
              <w:rPr>
                <w:rFonts w:asciiTheme="minorHAnsi" w:eastAsia="Calibri" w:hAnsiTheme="minorHAnsi" w:cstheme="minorHAnsi"/>
                <w:sz w:val="24"/>
                <w:szCs w:val="24"/>
              </w:rPr>
              <w:t>er</w:t>
            </w:r>
            <w:r w:rsidRPr="008410FA">
              <w:rPr>
                <w:rFonts w:asciiTheme="minorHAnsi" w:eastAsia="Calibr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410FA">
              <w:rPr>
                <w:rFonts w:asciiTheme="minorHAnsi" w:eastAsia="Calibri" w:hAnsiTheme="minorHAnsi" w:cstheme="minorHAnsi"/>
                <w:spacing w:val="-2"/>
                <w:sz w:val="24"/>
                <w:szCs w:val="24"/>
              </w:rPr>
              <w:t>A</w:t>
            </w:r>
            <w:r w:rsidRPr="008410FA">
              <w:rPr>
                <w:rFonts w:asciiTheme="minorHAnsi" w:eastAsia="Calibri" w:hAnsiTheme="minorHAnsi" w:cstheme="minorHAnsi"/>
                <w:spacing w:val="1"/>
                <w:sz w:val="24"/>
                <w:szCs w:val="24"/>
              </w:rPr>
              <w:t>p</w:t>
            </w:r>
            <w:r w:rsidRPr="008410FA">
              <w:rPr>
                <w:rFonts w:asciiTheme="minorHAnsi" w:eastAsia="Calibri" w:hAnsiTheme="minorHAnsi" w:cstheme="minorHAnsi"/>
                <w:sz w:val="24"/>
                <w:szCs w:val="24"/>
              </w:rPr>
              <w:t>p</w:t>
            </w:r>
          </w:p>
        </w:tc>
        <w:tc>
          <w:tcPr>
            <w:tcW w:w="1460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1B4A15" w14:textId="77777777" w:rsidR="00B5344E" w:rsidRPr="008410FA" w:rsidRDefault="00000000">
            <w:pPr>
              <w:spacing w:before="30"/>
              <w:ind w:left="10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8410FA">
              <w:rPr>
                <w:rFonts w:asciiTheme="minorHAnsi" w:eastAsia="Calibri" w:hAnsiTheme="minorHAnsi" w:cstheme="minorHAnsi"/>
                <w:spacing w:val="1"/>
                <w:sz w:val="24"/>
                <w:szCs w:val="24"/>
              </w:rPr>
              <w:t>7</w:t>
            </w:r>
            <w:proofErr w:type="spellStart"/>
            <w:r w:rsidRPr="008410FA">
              <w:rPr>
                <w:rFonts w:asciiTheme="minorHAnsi" w:eastAsia="Calibri" w:hAnsiTheme="minorHAnsi" w:cstheme="minorHAnsi"/>
                <w:spacing w:val="-1"/>
                <w:position w:val="8"/>
                <w:sz w:val="16"/>
                <w:szCs w:val="16"/>
              </w:rPr>
              <w:t>t</w:t>
            </w:r>
            <w:r w:rsidRPr="008410FA">
              <w:rPr>
                <w:rFonts w:asciiTheme="minorHAnsi" w:eastAsia="Calibri" w:hAnsiTheme="minorHAnsi" w:cstheme="minorHAnsi"/>
                <w:position w:val="8"/>
                <w:sz w:val="16"/>
                <w:szCs w:val="16"/>
              </w:rPr>
              <w:t>h</w:t>
            </w:r>
            <w:proofErr w:type="spellEnd"/>
            <w:r w:rsidRPr="008410FA">
              <w:rPr>
                <w:rFonts w:asciiTheme="minorHAnsi" w:eastAsia="Calibri" w:hAnsiTheme="minorHAnsi" w:cstheme="minorHAnsi"/>
                <w:spacing w:val="19"/>
                <w:position w:val="8"/>
                <w:sz w:val="16"/>
                <w:szCs w:val="16"/>
              </w:rPr>
              <w:t xml:space="preserve"> </w:t>
            </w:r>
            <w:r w:rsidRPr="008410FA">
              <w:rPr>
                <w:rFonts w:asciiTheme="minorHAnsi" w:eastAsia="Calibri" w:hAnsiTheme="minorHAnsi" w:cstheme="minorHAnsi"/>
                <w:spacing w:val="1"/>
                <w:sz w:val="24"/>
                <w:szCs w:val="24"/>
              </w:rPr>
              <w:t>M</w:t>
            </w:r>
            <w:r w:rsidRPr="008410FA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ay </w:t>
            </w:r>
            <w:r w:rsidRPr="008410FA">
              <w:rPr>
                <w:rFonts w:asciiTheme="minorHAnsi" w:eastAsia="Calibri" w:hAnsiTheme="minorHAnsi" w:cstheme="minorHAnsi"/>
                <w:spacing w:val="-1"/>
                <w:sz w:val="24"/>
                <w:szCs w:val="24"/>
              </w:rPr>
              <w:t>2</w:t>
            </w:r>
            <w:r w:rsidRPr="008410FA">
              <w:rPr>
                <w:rFonts w:asciiTheme="minorHAnsi" w:eastAsia="Calibr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4667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F5F6E6" w14:textId="77777777" w:rsidR="00B5344E" w:rsidRPr="008410FA" w:rsidRDefault="00000000">
            <w:pPr>
              <w:spacing w:before="32"/>
              <w:ind w:left="10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8410FA">
              <w:rPr>
                <w:rFonts w:asciiTheme="minorHAnsi" w:eastAsia="Calibri" w:hAnsiTheme="minorHAnsi" w:cstheme="minorHAnsi"/>
                <w:spacing w:val="1"/>
                <w:sz w:val="24"/>
                <w:szCs w:val="24"/>
              </w:rPr>
              <w:t>N</w:t>
            </w:r>
            <w:r w:rsidRPr="008410FA">
              <w:rPr>
                <w:rFonts w:asciiTheme="minorHAnsi" w:eastAsia="Calibri" w:hAnsiTheme="minorHAnsi" w:cstheme="minorHAnsi"/>
                <w:sz w:val="24"/>
                <w:szCs w:val="24"/>
              </w:rPr>
              <w:t>o</w:t>
            </w:r>
            <w:r w:rsidRPr="008410FA">
              <w:rPr>
                <w:rFonts w:asciiTheme="minorHAnsi" w:eastAsia="Calibri" w:hAnsiTheme="minorHAnsi" w:cstheme="minorHAnsi"/>
                <w:spacing w:val="2"/>
                <w:sz w:val="24"/>
                <w:szCs w:val="24"/>
              </w:rPr>
              <w:t>n</w:t>
            </w:r>
            <w:r w:rsidRPr="008410FA">
              <w:rPr>
                <w:rFonts w:asciiTheme="minorHAnsi" w:eastAsia="Calibri" w:hAnsiTheme="minorHAnsi" w:cstheme="minorHAnsi"/>
                <w:sz w:val="24"/>
                <w:szCs w:val="24"/>
              </w:rPr>
              <w:t>e</w:t>
            </w:r>
          </w:p>
        </w:tc>
        <w:tc>
          <w:tcPr>
            <w:tcW w:w="1584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7E0DA546" w14:textId="77777777" w:rsidR="00B5344E" w:rsidRPr="008410FA" w:rsidRDefault="00000000">
            <w:pPr>
              <w:spacing w:before="32"/>
              <w:ind w:left="100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8410FA">
              <w:rPr>
                <w:rFonts w:asciiTheme="minorHAnsi" w:eastAsia="Calibri" w:hAnsiTheme="minorHAnsi" w:cstheme="minorHAnsi"/>
                <w:sz w:val="24"/>
                <w:szCs w:val="24"/>
              </w:rPr>
              <w:t>1.</w:t>
            </w:r>
            <w:r w:rsidRPr="008410FA">
              <w:rPr>
                <w:rFonts w:asciiTheme="minorHAnsi" w:eastAsia="Calibri" w:hAnsiTheme="minorHAnsi" w:cstheme="minorHAnsi"/>
                <w:spacing w:val="1"/>
                <w:sz w:val="24"/>
                <w:szCs w:val="24"/>
              </w:rPr>
              <w:t>0</w:t>
            </w:r>
            <w:r w:rsidRPr="008410FA">
              <w:rPr>
                <w:rFonts w:asciiTheme="minorHAnsi" w:eastAsia="Calibri" w:hAnsiTheme="minorHAnsi" w:cstheme="minorHAnsi"/>
                <w:sz w:val="24"/>
                <w:szCs w:val="24"/>
              </w:rPr>
              <w:t>.0</w:t>
            </w:r>
          </w:p>
        </w:tc>
      </w:tr>
      <w:tr w:rsidR="00B5344E" w:rsidRPr="008410FA" w14:paraId="57200BD4" w14:textId="77777777">
        <w:trPr>
          <w:trHeight w:hRule="exact" w:val="341"/>
        </w:trPr>
        <w:tc>
          <w:tcPr>
            <w:tcW w:w="2160" w:type="dxa"/>
            <w:tcBorders>
              <w:top w:val="single" w:sz="7" w:space="0" w:color="000000"/>
              <w:left w:val="single" w:sz="12" w:space="0" w:color="000000"/>
              <w:bottom w:val="single" w:sz="12" w:space="0" w:color="000000"/>
              <w:right w:val="single" w:sz="7" w:space="0" w:color="000000"/>
            </w:tcBorders>
          </w:tcPr>
          <w:p w14:paraId="1749FD03" w14:textId="77777777" w:rsidR="00B5344E" w:rsidRPr="008410FA" w:rsidRDefault="00B5344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0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14:paraId="0C7C2526" w14:textId="77777777" w:rsidR="00B5344E" w:rsidRPr="008410FA" w:rsidRDefault="00B5344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67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14:paraId="11A9DA1B" w14:textId="77777777" w:rsidR="00B5344E" w:rsidRPr="008410FA" w:rsidRDefault="00B5344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84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12" w:space="0" w:color="000000"/>
            </w:tcBorders>
          </w:tcPr>
          <w:p w14:paraId="3C20F33C" w14:textId="77777777" w:rsidR="00B5344E" w:rsidRPr="008410FA" w:rsidRDefault="00B5344E">
            <w:pPr>
              <w:rPr>
                <w:rFonts w:asciiTheme="minorHAnsi" w:hAnsiTheme="minorHAnsi" w:cstheme="minorHAnsi"/>
              </w:rPr>
            </w:pPr>
          </w:p>
        </w:tc>
      </w:tr>
    </w:tbl>
    <w:p w14:paraId="0372A55A" w14:textId="77777777" w:rsidR="00B5344E" w:rsidRPr="008410FA" w:rsidRDefault="00B5344E">
      <w:pPr>
        <w:rPr>
          <w:rFonts w:asciiTheme="minorHAnsi" w:hAnsiTheme="minorHAnsi" w:cstheme="minorHAnsi"/>
        </w:rPr>
        <w:sectPr w:rsidR="00B5344E" w:rsidRPr="008410FA">
          <w:pgSz w:w="12240" w:h="15840"/>
          <w:pgMar w:top="660" w:right="800" w:bottom="280" w:left="1340" w:header="720" w:footer="720" w:gutter="0"/>
          <w:cols w:space="720"/>
        </w:sectPr>
      </w:pPr>
    </w:p>
    <w:p w14:paraId="603E1F4C" w14:textId="77777777" w:rsidR="00B5344E" w:rsidRPr="008410FA" w:rsidRDefault="00B5344E">
      <w:pPr>
        <w:spacing w:before="3" w:line="180" w:lineRule="exact"/>
        <w:rPr>
          <w:rFonts w:asciiTheme="minorHAnsi" w:hAnsiTheme="minorHAnsi" w:cstheme="minorHAnsi"/>
          <w:sz w:val="18"/>
          <w:szCs w:val="18"/>
        </w:rPr>
      </w:pPr>
    </w:p>
    <w:p w14:paraId="4A4389E4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1C0DBD28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561E6C64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68310F65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3D287214" w14:textId="77777777" w:rsidR="00B5344E" w:rsidRPr="008410FA" w:rsidRDefault="00000000">
      <w:pPr>
        <w:spacing w:line="420" w:lineRule="exact"/>
        <w:ind w:left="116"/>
        <w:rPr>
          <w:rFonts w:asciiTheme="minorHAnsi" w:eastAsia="Calibri" w:hAnsiTheme="minorHAnsi" w:cstheme="minorHAnsi"/>
          <w:sz w:val="36"/>
          <w:szCs w:val="36"/>
        </w:rPr>
      </w:pPr>
      <w:r w:rsidRPr="008410FA">
        <w:rPr>
          <w:rFonts w:asciiTheme="minorHAnsi" w:eastAsia="Calibri" w:hAnsiTheme="minorHAnsi" w:cstheme="minorHAnsi"/>
          <w:b/>
          <w:position w:val="1"/>
          <w:sz w:val="36"/>
          <w:szCs w:val="36"/>
        </w:rPr>
        <w:t>1.</w:t>
      </w:r>
      <w:r w:rsidRPr="008410FA">
        <w:rPr>
          <w:rFonts w:asciiTheme="minorHAnsi" w:eastAsia="Calibri" w:hAnsiTheme="minorHAnsi" w:cstheme="minorHAnsi"/>
          <w:b/>
          <w:spacing w:val="62"/>
          <w:position w:val="1"/>
          <w:sz w:val="36"/>
          <w:szCs w:val="36"/>
        </w:rPr>
        <w:t xml:space="preserve"> </w:t>
      </w:r>
      <w:r w:rsidRPr="008410FA">
        <w:rPr>
          <w:rFonts w:asciiTheme="minorHAnsi" w:eastAsia="Calibri" w:hAnsiTheme="minorHAnsi" w:cstheme="minorHAnsi"/>
          <w:b/>
          <w:position w:val="1"/>
          <w:sz w:val="36"/>
          <w:szCs w:val="36"/>
        </w:rPr>
        <w:t>I</w:t>
      </w:r>
      <w:r w:rsidRPr="008410FA">
        <w:rPr>
          <w:rFonts w:asciiTheme="minorHAnsi" w:eastAsia="Calibri" w:hAnsiTheme="minorHAnsi" w:cstheme="minorHAnsi"/>
          <w:b/>
          <w:spacing w:val="-4"/>
          <w:position w:val="1"/>
          <w:sz w:val="36"/>
          <w:szCs w:val="36"/>
        </w:rPr>
        <w:t>n</w:t>
      </w:r>
      <w:r w:rsidRPr="008410FA">
        <w:rPr>
          <w:rFonts w:asciiTheme="minorHAnsi" w:eastAsia="Calibri" w:hAnsiTheme="minorHAnsi" w:cstheme="minorHAnsi"/>
          <w:b/>
          <w:position w:val="1"/>
          <w:sz w:val="36"/>
          <w:szCs w:val="36"/>
        </w:rPr>
        <w:t>t</w:t>
      </w:r>
      <w:r w:rsidRPr="008410FA">
        <w:rPr>
          <w:rFonts w:asciiTheme="minorHAnsi" w:eastAsia="Calibri" w:hAnsiTheme="minorHAnsi" w:cstheme="minorHAnsi"/>
          <w:b/>
          <w:spacing w:val="-5"/>
          <w:position w:val="1"/>
          <w:sz w:val="36"/>
          <w:szCs w:val="36"/>
        </w:rPr>
        <w:t>r</w:t>
      </w:r>
      <w:r w:rsidRPr="008410FA">
        <w:rPr>
          <w:rFonts w:asciiTheme="minorHAnsi" w:eastAsia="Calibri" w:hAnsiTheme="minorHAnsi" w:cstheme="minorHAnsi"/>
          <w:b/>
          <w:position w:val="1"/>
          <w:sz w:val="36"/>
          <w:szCs w:val="36"/>
        </w:rPr>
        <w:t>od</w:t>
      </w:r>
      <w:r w:rsidRPr="008410FA">
        <w:rPr>
          <w:rFonts w:asciiTheme="minorHAnsi" w:eastAsia="Calibri" w:hAnsiTheme="minorHAnsi" w:cstheme="minorHAnsi"/>
          <w:b/>
          <w:spacing w:val="-2"/>
          <w:position w:val="1"/>
          <w:sz w:val="36"/>
          <w:szCs w:val="36"/>
        </w:rPr>
        <w:t>u</w:t>
      </w:r>
      <w:r w:rsidRPr="008410FA">
        <w:rPr>
          <w:rFonts w:asciiTheme="minorHAnsi" w:eastAsia="Calibri" w:hAnsiTheme="minorHAnsi" w:cstheme="minorHAnsi"/>
          <w:b/>
          <w:position w:val="1"/>
          <w:sz w:val="36"/>
          <w:szCs w:val="36"/>
        </w:rPr>
        <w:t>cti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36"/>
          <w:szCs w:val="36"/>
        </w:rPr>
        <w:t>o</w:t>
      </w:r>
      <w:r w:rsidRPr="008410FA">
        <w:rPr>
          <w:rFonts w:asciiTheme="minorHAnsi" w:eastAsia="Calibri" w:hAnsiTheme="minorHAnsi" w:cstheme="minorHAnsi"/>
          <w:b/>
          <w:position w:val="1"/>
          <w:sz w:val="36"/>
          <w:szCs w:val="36"/>
        </w:rPr>
        <w:t>n</w:t>
      </w:r>
    </w:p>
    <w:p w14:paraId="53AD41AE" w14:textId="77777777" w:rsidR="00B5344E" w:rsidRPr="008410FA" w:rsidRDefault="00B5344E">
      <w:pPr>
        <w:spacing w:before="1" w:line="280" w:lineRule="exact"/>
        <w:rPr>
          <w:rFonts w:asciiTheme="minorHAnsi" w:hAnsiTheme="minorHAnsi" w:cstheme="minorHAnsi"/>
          <w:sz w:val="28"/>
          <w:szCs w:val="28"/>
        </w:rPr>
      </w:pPr>
    </w:p>
    <w:p w14:paraId="38BD96F0" w14:textId="77777777" w:rsidR="00B5344E" w:rsidRPr="008410FA" w:rsidRDefault="00000000">
      <w:pPr>
        <w:ind w:left="116"/>
        <w:rPr>
          <w:rFonts w:asciiTheme="minorHAnsi" w:eastAsia="Calibri" w:hAnsiTheme="minorHAnsi" w:cstheme="minorHAnsi"/>
          <w:sz w:val="28"/>
          <w:szCs w:val="28"/>
        </w:rPr>
      </w:pPr>
      <w:proofErr w:type="gramStart"/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1.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 xml:space="preserve">1 </w:t>
      </w:r>
      <w:r w:rsidRPr="008410FA">
        <w:rPr>
          <w:rFonts w:asciiTheme="minorHAnsi" w:eastAsia="Calibri" w:hAnsiTheme="minorHAnsi" w:cstheme="minorHAnsi"/>
          <w:b/>
          <w:spacing w:val="17"/>
          <w:sz w:val="28"/>
          <w:szCs w:val="28"/>
        </w:rPr>
        <w:t xml:space="preserve"> 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Purp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o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se</w:t>
      </w:r>
      <w:proofErr w:type="gramEnd"/>
    </w:p>
    <w:p w14:paraId="5C545026" w14:textId="77777777" w:rsidR="00B5344E" w:rsidRPr="008410FA" w:rsidRDefault="00B5344E">
      <w:pPr>
        <w:spacing w:before="5" w:line="280" w:lineRule="exact"/>
        <w:rPr>
          <w:rFonts w:asciiTheme="minorHAnsi" w:hAnsiTheme="minorHAnsi" w:cstheme="minorHAnsi"/>
          <w:sz w:val="28"/>
          <w:szCs w:val="28"/>
        </w:rPr>
      </w:pPr>
    </w:p>
    <w:p w14:paraId="2993AF47" w14:textId="77777777" w:rsidR="00B5344E" w:rsidRPr="008410FA" w:rsidRDefault="00000000">
      <w:pPr>
        <w:spacing w:line="240" w:lineRule="exact"/>
        <w:ind w:left="116" w:right="211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pu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ose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of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me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t of</w:t>
      </w:r>
      <w:r w:rsidRPr="008410FA">
        <w:rPr>
          <w:rFonts w:asciiTheme="minorHAnsi" w:eastAsia="Calibri" w:hAnsiTheme="minorHAnsi" w:cstheme="minorHAnsi"/>
          <w:spacing w:val="3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at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s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ser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ac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rd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o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eir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loca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on 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also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al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em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see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u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laces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8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y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ri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 loca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ion is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vi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rs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w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ac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5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-t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o-d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ion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is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leva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t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o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the</w:t>
      </w:r>
      <w:r w:rsidRPr="008410FA">
        <w:rPr>
          <w:rFonts w:asciiTheme="minorHAnsi" w:eastAsia="Calibri" w:hAnsiTheme="minorHAnsi" w:cstheme="minorHAnsi"/>
          <w:sz w:val="24"/>
          <w:szCs w:val="24"/>
        </w:rPr>
        <w:t>ir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loca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on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y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loca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on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ey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are 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es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ed 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.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aims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ma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k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it 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>sy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sers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ac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ess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t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s,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emp</w:t>
      </w:r>
      <w:r w:rsidRPr="008410FA">
        <w:rPr>
          <w:rFonts w:asciiTheme="minorHAnsi" w:eastAsia="Calibri" w:hAnsiTheme="minorHAnsi" w:cstheme="minorHAnsi"/>
          <w:spacing w:val="4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ra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e,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mi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y,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,</w:t>
      </w:r>
      <w:r w:rsidRPr="008410FA">
        <w:rPr>
          <w:rFonts w:asciiTheme="minorHAnsi" w:eastAsia="Calibri" w:hAnsiTheme="minorHAnsi" w:cstheme="minorHAnsi"/>
          <w:spacing w:val="-4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other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5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- 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la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y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z w:val="24"/>
          <w:szCs w:val="24"/>
        </w:rPr>
        <w:t>eve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agi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loca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4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-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>ased services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al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-t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d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a.</w:t>
      </w:r>
    </w:p>
    <w:p w14:paraId="21B7F8BB" w14:textId="77777777" w:rsidR="00B5344E" w:rsidRPr="008410FA" w:rsidRDefault="00B5344E">
      <w:pPr>
        <w:spacing w:before="1" w:line="240" w:lineRule="exact"/>
        <w:rPr>
          <w:rFonts w:asciiTheme="minorHAnsi" w:hAnsiTheme="minorHAnsi" w:cstheme="minorHAnsi"/>
          <w:sz w:val="24"/>
          <w:szCs w:val="24"/>
        </w:rPr>
      </w:pPr>
    </w:p>
    <w:p w14:paraId="29CDF1C8" w14:textId="77777777" w:rsidR="00B5344E" w:rsidRPr="008410FA" w:rsidRDefault="00000000">
      <w:pPr>
        <w:spacing w:line="240" w:lineRule="exact"/>
        <w:ind w:left="116" w:right="155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y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si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,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u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s 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an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qu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k 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ot of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c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rr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t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in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eir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a,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wh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c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an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elp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em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eir</w:t>
      </w:r>
      <w:r w:rsidRPr="008410FA">
        <w:rPr>
          <w:rFonts w:asciiTheme="minorHAnsi" w:eastAsia="Calibri" w:hAnsiTheme="minorHAnsi" w:cstheme="minorHAnsi"/>
          <w:spacing w:val="3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ay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k ac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gl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y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.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ey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an also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eck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r loca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ey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are 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ed 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,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eir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6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ra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v</w:t>
      </w:r>
      <w:r w:rsidRPr="008410FA">
        <w:rPr>
          <w:rFonts w:asciiTheme="minorHAnsi" w:eastAsia="Calibri" w:hAnsiTheme="minorHAnsi" w:cstheme="minorHAnsi"/>
          <w:sz w:val="24"/>
          <w:szCs w:val="24"/>
        </w:rPr>
        <w:t>el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d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z w:val="24"/>
          <w:szCs w:val="24"/>
        </w:rPr>
        <w:t>oc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ion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f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eir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amily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or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rien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s,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>y sim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ly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z w:val="24"/>
          <w:szCs w:val="24"/>
        </w:rPr>
        <w:t>oca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.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>ims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se</w:t>
      </w:r>
      <w:r w:rsidRPr="008410FA">
        <w:rPr>
          <w:rFonts w:asciiTheme="minorHAnsi" w:eastAsia="Calibri" w:hAnsiTheme="minorHAnsi" w:cstheme="minorHAnsi"/>
          <w:spacing w:val="8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-f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y</w:t>
      </w:r>
      <w:r w:rsidRPr="008410FA">
        <w:rPr>
          <w:rFonts w:asciiTheme="minorHAnsi" w:eastAsia="Calibri" w:hAnsiTheme="minorHAnsi" w:cstheme="minorHAnsi"/>
          <w:sz w:val="24"/>
          <w:szCs w:val="24"/>
        </w:rPr>
        <w:t>,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tu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ive,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 ac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essi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>le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of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sers,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ga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less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f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eir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ec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al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ex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5CC142F2" w14:textId="77777777" w:rsidR="00B5344E" w:rsidRPr="008410FA" w:rsidRDefault="00B5344E">
      <w:pPr>
        <w:spacing w:before="15" w:line="260" w:lineRule="exact"/>
        <w:rPr>
          <w:rFonts w:asciiTheme="minorHAnsi" w:hAnsiTheme="minorHAnsi" w:cstheme="minorHAnsi"/>
          <w:sz w:val="26"/>
          <w:szCs w:val="26"/>
        </w:rPr>
      </w:pPr>
    </w:p>
    <w:p w14:paraId="7D322E14" w14:textId="77777777" w:rsidR="00B5344E" w:rsidRPr="008410FA" w:rsidRDefault="00000000">
      <w:pPr>
        <w:ind w:left="116"/>
        <w:rPr>
          <w:rFonts w:asciiTheme="minorHAnsi" w:eastAsia="Calibri" w:hAnsiTheme="minorHAnsi" w:cstheme="minorHAnsi"/>
          <w:sz w:val="28"/>
          <w:szCs w:val="28"/>
        </w:rPr>
      </w:pPr>
      <w:proofErr w:type="gramStart"/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1.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 xml:space="preserve">2 </w:t>
      </w:r>
      <w:r w:rsidRPr="008410FA">
        <w:rPr>
          <w:rFonts w:asciiTheme="minorHAnsi" w:eastAsia="Calibri" w:hAnsiTheme="minorHAnsi" w:cstheme="minorHAnsi"/>
          <w:b/>
          <w:spacing w:val="17"/>
          <w:sz w:val="28"/>
          <w:szCs w:val="28"/>
        </w:rPr>
        <w:t xml:space="preserve"> 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Do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c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u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m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e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n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t</w:t>
      </w:r>
      <w:proofErr w:type="gramEnd"/>
      <w:r w:rsidRPr="008410FA">
        <w:rPr>
          <w:rFonts w:asciiTheme="minorHAnsi" w:eastAsia="Calibri" w:hAnsiTheme="minorHAnsi" w:cstheme="minorHAnsi"/>
          <w:b/>
          <w:sz w:val="28"/>
          <w:szCs w:val="28"/>
        </w:rPr>
        <w:t xml:space="preserve"> Conv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e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n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t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i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ons</w:t>
      </w:r>
    </w:p>
    <w:p w14:paraId="091EB240" w14:textId="77777777" w:rsidR="00B5344E" w:rsidRPr="008410FA" w:rsidRDefault="00B5344E">
      <w:pPr>
        <w:spacing w:before="4" w:line="260" w:lineRule="exact"/>
        <w:rPr>
          <w:rFonts w:asciiTheme="minorHAnsi" w:hAnsiTheme="minorHAnsi" w:cstheme="minorHAnsi"/>
          <w:sz w:val="26"/>
          <w:szCs w:val="26"/>
        </w:rPr>
      </w:pPr>
    </w:p>
    <w:p w14:paraId="79A8F3D3" w14:textId="77777777" w:rsidR="00B5344E" w:rsidRPr="008410FA" w:rsidRDefault="00000000">
      <w:pPr>
        <w:ind w:left="116"/>
        <w:rPr>
          <w:rFonts w:asciiTheme="minorHAnsi" w:eastAsia="Calibri" w:hAnsiTheme="minorHAnsi" w:cstheme="minorHAnsi"/>
          <w:sz w:val="22"/>
          <w:szCs w:val="22"/>
        </w:rPr>
      </w:pP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>N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>n</w:t>
      </w:r>
      <w:r w:rsidRPr="008410FA">
        <w:rPr>
          <w:rFonts w:asciiTheme="minorHAnsi" w:eastAsia="Calibri" w:hAnsiTheme="minorHAnsi" w:cstheme="minorHAnsi"/>
          <w:sz w:val="22"/>
          <w:szCs w:val="22"/>
        </w:rPr>
        <w:t>e</w:t>
      </w:r>
    </w:p>
    <w:p w14:paraId="619ED6CB" w14:textId="77777777" w:rsidR="00B5344E" w:rsidRPr="008410FA" w:rsidRDefault="00B5344E">
      <w:pPr>
        <w:spacing w:before="8" w:line="260" w:lineRule="exact"/>
        <w:rPr>
          <w:rFonts w:asciiTheme="minorHAnsi" w:hAnsiTheme="minorHAnsi" w:cstheme="minorHAnsi"/>
          <w:sz w:val="26"/>
          <w:szCs w:val="26"/>
        </w:rPr>
      </w:pPr>
    </w:p>
    <w:p w14:paraId="25A30E60" w14:textId="77777777" w:rsidR="00B5344E" w:rsidRPr="008410FA" w:rsidRDefault="00000000">
      <w:pPr>
        <w:ind w:left="116"/>
        <w:rPr>
          <w:rFonts w:asciiTheme="minorHAnsi" w:eastAsia="Calibri" w:hAnsiTheme="minorHAnsi" w:cstheme="minorHAnsi"/>
          <w:sz w:val="28"/>
          <w:szCs w:val="28"/>
        </w:rPr>
      </w:pPr>
      <w:proofErr w:type="gramStart"/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1.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 xml:space="preserve">3 </w:t>
      </w:r>
      <w:r w:rsidRPr="008410FA">
        <w:rPr>
          <w:rFonts w:asciiTheme="minorHAnsi" w:eastAsia="Calibri" w:hAnsiTheme="minorHAnsi" w:cstheme="minorHAnsi"/>
          <w:b/>
          <w:spacing w:val="17"/>
          <w:sz w:val="28"/>
          <w:szCs w:val="28"/>
        </w:rPr>
        <w:t xml:space="preserve"> 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Int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e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n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d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e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d</w:t>
      </w:r>
      <w:proofErr w:type="gramEnd"/>
      <w:r w:rsidRPr="008410FA">
        <w:rPr>
          <w:rFonts w:asciiTheme="minorHAnsi" w:eastAsia="Calibri" w:hAnsiTheme="minorHAnsi" w:cstheme="minorHAnsi"/>
          <w:b/>
          <w:sz w:val="28"/>
          <w:szCs w:val="28"/>
        </w:rPr>
        <w:t xml:space="preserve"> Au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d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i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e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n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c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 xml:space="preserve">e 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a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nd Re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a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d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i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ng S</w:t>
      </w:r>
      <w:r w:rsidRPr="008410FA">
        <w:rPr>
          <w:rFonts w:asciiTheme="minorHAnsi" w:eastAsia="Calibri" w:hAnsiTheme="minorHAnsi" w:cstheme="minorHAnsi"/>
          <w:b/>
          <w:spacing w:val="-3"/>
          <w:sz w:val="28"/>
          <w:szCs w:val="28"/>
        </w:rPr>
        <w:t>u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g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g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e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s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t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i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ons</w:t>
      </w:r>
    </w:p>
    <w:p w14:paraId="7B6B508A" w14:textId="77777777" w:rsidR="00B5344E" w:rsidRPr="008410FA" w:rsidRDefault="00B5344E">
      <w:pPr>
        <w:spacing w:before="3" w:line="280" w:lineRule="exact"/>
        <w:rPr>
          <w:rFonts w:asciiTheme="minorHAnsi" w:hAnsiTheme="minorHAnsi" w:cstheme="minorHAnsi"/>
          <w:sz w:val="28"/>
          <w:szCs w:val="28"/>
        </w:rPr>
      </w:pPr>
    </w:p>
    <w:p w14:paraId="5EFDABE7" w14:textId="77777777" w:rsidR="00B5344E" w:rsidRPr="008410FA" w:rsidRDefault="00000000">
      <w:pPr>
        <w:spacing w:line="240" w:lineRule="exact"/>
        <w:ind w:left="116" w:right="28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ed 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ie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f</w:t>
      </w:r>
      <w:r w:rsidRPr="008410FA">
        <w:rPr>
          <w:rFonts w:asciiTheme="minorHAnsi" w:eastAsia="Calibri" w:hAnsiTheme="minorHAnsi" w:cstheme="minorHAnsi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ser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ac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eir loca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ion 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also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all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em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see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of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laces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>y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ri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loc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ion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yo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w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ed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ac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ess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ac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ion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q</w:t>
      </w:r>
      <w:r w:rsidRPr="008410FA">
        <w:rPr>
          <w:rFonts w:asciiTheme="minorHAnsi" w:eastAsia="Calibri" w:hAnsiTheme="minorHAnsi" w:cstheme="minorHAnsi"/>
          <w:spacing w:val="5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ck</w:t>
      </w:r>
      <w:r w:rsidRPr="008410FA">
        <w:rPr>
          <w:rFonts w:asciiTheme="minorHAnsi" w:eastAsia="Calibri" w:hAnsiTheme="minorHAnsi" w:cstheme="minorHAnsi"/>
          <w:sz w:val="24"/>
          <w:szCs w:val="24"/>
        </w:rPr>
        <w:t>ly 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>sil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y</w:t>
      </w:r>
      <w:r w:rsidRPr="008410FA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44B89ACE" w14:textId="77777777" w:rsidR="00B5344E" w:rsidRPr="008410FA" w:rsidRDefault="00B5344E">
      <w:pPr>
        <w:spacing w:line="240" w:lineRule="exact"/>
        <w:rPr>
          <w:rFonts w:asciiTheme="minorHAnsi" w:hAnsiTheme="minorHAnsi" w:cstheme="minorHAnsi"/>
          <w:sz w:val="24"/>
          <w:szCs w:val="24"/>
        </w:rPr>
      </w:pPr>
    </w:p>
    <w:p w14:paraId="79179B29" w14:textId="77777777" w:rsidR="00B5344E" w:rsidRPr="008410FA" w:rsidRDefault="00000000">
      <w:pPr>
        <w:spacing w:line="240" w:lineRule="exact"/>
        <w:ind w:left="116" w:right="360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is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ould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nd</w:t>
      </w:r>
      <w:r w:rsidRPr="008410FA">
        <w:rPr>
          <w:rFonts w:asciiTheme="minorHAnsi" w:eastAsia="Calibri" w:hAnsiTheme="minorHAnsi" w:cstheme="minorHAnsi"/>
          <w:sz w:val="24"/>
          <w:szCs w:val="24"/>
        </w:rPr>
        <w:t>iv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als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are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la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eir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ay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k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ee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k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w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t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c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ill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li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k</w:t>
      </w:r>
      <w:r w:rsidRPr="008410FA">
        <w:rPr>
          <w:rFonts w:asciiTheme="minorHAnsi" w:eastAsia="Calibri" w:hAnsiTheme="minorHAnsi" w:cstheme="minorHAnsi"/>
          <w:sz w:val="24"/>
          <w:szCs w:val="24"/>
        </w:rPr>
        <w:t>e,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ravel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rs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t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c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eck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in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eir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es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e,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out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hu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as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5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t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kn</w:t>
      </w:r>
      <w:r w:rsidRPr="008410FA">
        <w:rPr>
          <w:rFonts w:asciiTheme="minorHAnsi" w:eastAsia="Calibri" w:hAnsiTheme="minorHAnsi" w:cstheme="minorHAnsi"/>
          <w:sz w:val="24"/>
          <w:szCs w:val="24"/>
        </w:rPr>
        <w:t>ow the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c</w:t>
      </w:r>
      <w:r w:rsidRPr="008410FA">
        <w:rPr>
          <w:rFonts w:asciiTheme="minorHAnsi" w:eastAsia="Calibri" w:hAnsiTheme="minorHAnsi" w:cstheme="minorHAnsi"/>
          <w:sz w:val="24"/>
          <w:szCs w:val="24"/>
        </w:rPr>
        <w:t>ondi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s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ir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avo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ac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iv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s,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y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as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6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-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ed 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19A87B4B" w14:textId="77777777" w:rsidR="00B5344E" w:rsidRPr="008410FA" w:rsidRDefault="00B5344E">
      <w:pPr>
        <w:spacing w:line="240" w:lineRule="exact"/>
        <w:rPr>
          <w:rFonts w:asciiTheme="minorHAnsi" w:hAnsiTheme="minorHAnsi" w:cstheme="minorHAnsi"/>
          <w:sz w:val="24"/>
          <w:szCs w:val="24"/>
        </w:rPr>
      </w:pPr>
    </w:p>
    <w:p w14:paraId="6F8EA869" w14:textId="77777777" w:rsidR="00B5344E" w:rsidRPr="008410FA" w:rsidRDefault="00000000">
      <w:pPr>
        <w:spacing w:line="240" w:lineRule="exact"/>
        <w:ind w:left="116" w:right="128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w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ld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ar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larly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u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fu</w:t>
      </w:r>
      <w:r w:rsidRPr="008410FA">
        <w:rPr>
          <w:rFonts w:asciiTheme="minorHAnsi" w:eastAsia="Calibri" w:hAnsiTheme="minorHAnsi" w:cstheme="minorHAnsi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le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wh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live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s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9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c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s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an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qu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ck</w:t>
      </w:r>
      <w:r w:rsidRPr="008410FA">
        <w:rPr>
          <w:rFonts w:asciiTheme="minorHAnsi" w:eastAsia="Calibri" w:hAnsiTheme="minorHAnsi" w:cstheme="minorHAnsi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y</w:t>
      </w:r>
      <w:r w:rsidRPr="008410FA">
        <w:rPr>
          <w:rFonts w:asciiTheme="minorHAnsi" w:eastAsia="Calibri" w:hAnsiTheme="minorHAnsi" w:cstheme="minorHAnsi"/>
          <w:sz w:val="24"/>
          <w:szCs w:val="24"/>
        </w:rPr>
        <w:t>,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s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severe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ev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nt</w:t>
      </w:r>
      <w:r w:rsidRPr="008410FA">
        <w:rPr>
          <w:rFonts w:asciiTheme="minorHAnsi" w:eastAsia="Calibri" w:hAnsiTheme="minorHAnsi" w:cstheme="minorHAnsi"/>
          <w:sz w:val="24"/>
          <w:szCs w:val="24"/>
        </w:rPr>
        <w:t>s li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k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h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rric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es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rn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s,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or ar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as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w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ex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eme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s. 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al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b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ial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nd</w:t>
      </w:r>
      <w:r w:rsidRPr="008410FA">
        <w:rPr>
          <w:rFonts w:asciiTheme="minorHAnsi" w:eastAsia="Calibri" w:hAnsiTheme="minorHAnsi" w:cstheme="minorHAnsi"/>
          <w:sz w:val="24"/>
          <w:szCs w:val="24"/>
        </w:rPr>
        <w:t>ivi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>ls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w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k in 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du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ries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c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s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an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act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5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j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ob</w:t>
      </w:r>
      <w:r w:rsidRPr="008410FA">
        <w:rPr>
          <w:rFonts w:asciiTheme="minorHAnsi" w:eastAsia="Calibri" w:hAnsiTheme="minorHAnsi" w:cstheme="minorHAnsi"/>
          <w:sz w:val="24"/>
          <w:szCs w:val="24"/>
        </w:rPr>
        <w:t>,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,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agr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tu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e,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or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an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4EDFBEE0" w14:textId="77777777" w:rsidR="00B5344E" w:rsidRPr="008410FA" w:rsidRDefault="00B5344E">
      <w:pPr>
        <w:spacing w:before="6" w:line="100" w:lineRule="exact"/>
        <w:rPr>
          <w:rFonts w:asciiTheme="minorHAnsi" w:hAnsiTheme="minorHAnsi" w:cstheme="minorHAnsi"/>
          <w:sz w:val="11"/>
          <w:szCs w:val="11"/>
        </w:rPr>
      </w:pPr>
    </w:p>
    <w:p w14:paraId="78AA8597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40D3F97A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1F168E78" w14:textId="77777777" w:rsidR="00B5344E" w:rsidRPr="008410FA" w:rsidRDefault="00000000">
      <w:pPr>
        <w:ind w:left="116"/>
        <w:rPr>
          <w:rFonts w:asciiTheme="minorHAnsi" w:eastAsia="Calibri" w:hAnsiTheme="minorHAnsi" w:cstheme="minorHAnsi"/>
          <w:sz w:val="28"/>
          <w:szCs w:val="28"/>
        </w:rPr>
      </w:pPr>
      <w:proofErr w:type="gramStart"/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1.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 xml:space="preserve">4 </w:t>
      </w:r>
      <w:r w:rsidRPr="008410FA">
        <w:rPr>
          <w:rFonts w:asciiTheme="minorHAnsi" w:eastAsia="Calibri" w:hAnsiTheme="minorHAnsi" w:cstheme="minorHAnsi"/>
          <w:b/>
          <w:spacing w:val="17"/>
          <w:sz w:val="28"/>
          <w:szCs w:val="28"/>
        </w:rPr>
        <w:t xml:space="preserve"> 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Pro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d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u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ct</w:t>
      </w:r>
      <w:proofErr w:type="gramEnd"/>
      <w:r w:rsidRPr="008410FA">
        <w:rPr>
          <w:rFonts w:asciiTheme="minorHAnsi" w:eastAsia="Calibri" w:hAnsiTheme="minorHAnsi" w:cstheme="minorHAnsi"/>
          <w:b/>
          <w:sz w:val="28"/>
          <w:szCs w:val="28"/>
        </w:rPr>
        <w:t xml:space="preserve"> Sc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o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pe</w:t>
      </w:r>
    </w:p>
    <w:p w14:paraId="3F646092" w14:textId="77777777" w:rsidR="00B5344E" w:rsidRPr="008410FA" w:rsidRDefault="00B5344E">
      <w:pPr>
        <w:spacing w:before="5" w:line="280" w:lineRule="exact"/>
        <w:rPr>
          <w:rFonts w:asciiTheme="minorHAnsi" w:hAnsiTheme="minorHAnsi" w:cstheme="minorHAnsi"/>
          <w:sz w:val="28"/>
          <w:szCs w:val="28"/>
        </w:rPr>
      </w:pPr>
    </w:p>
    <w:p w14:paraId="08D985C1" w14:textId="77777777" w:rsidR="00B5344E" w:rsidRPr="008410FA" w:rsidRDefault="00000000">
      <w:pPr>
        <w:spacing w:line="240" w:lineRule="exact"/>
        <w:ind w:left="116" w:right="124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of 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d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ac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rd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eir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z w:val="24"/>
          <w:szCs w:val="24"/>
        </w:rPr>
        <w:t>oca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 also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all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s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em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see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p</w:t>
      </w:r>
      <w:r w:rsidRPr="008410FA">
        <w:rPr>
          <w:rFonts w:asciiTheme="minorHAnsi" w:eastAsia="Calibri" w:hAnsiTheme="minorHAnsi" w:cstheme="minorHAnsi"/>
          <w:sz w:val="24"/>
          <w:szCs w:val="24"/>
        </w:rPr>
        <w:t>laces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y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ri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z w:val="24"/>
          <w:szCs w:val="24"/>
        </w:rPr>
        <w:t>oca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ion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9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b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o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vi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ac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up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-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-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ion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rs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in 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4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-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nd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ly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tu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ive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ay.</w:t>
      </w:r>
    </w:p>
    <w:p w14:paraId="1BECDFE2" w14:textId="77777777" w:rsidR="00B5344E" w:rsidRPr="008410FA" w:rsidRDefault="00B5344E">
      <w:pPr>
        <w:spacing w:before="20" w:line="220" w:lineRule="exact"/>
        <w:rPr>
          <w:rFonts w:asciiTheme="minorHAnsi" w:hAnsiTheme="minorHAnsi" w:cstheme="minorHAnsi"/>
          <w:sz w:val="22"/>
          <w:szCs w:val="22"/>
        </w:rPr>
      </w:pPr>
    </w:p>
    <w:p w14:paraId="69559F5D" w14:textId="77777777" w:rsidR="00B5344E" w:rsidRPr="008410FA" w:rsidRDefault="00000000">
      <w:pPr>
        <w:spacing w:line="240" w:lineRule="exact"/>
        <w:ind w:left="116" w:right="246"/>
        <w:rPr>
          <w:rFonts w:asciiTheme="minorHAnsi" w:eastAsia="Calibri" w:hAnsiTheme="minorHAnsi" w:cstheme="minorHAnsi"/>
          <w:sz w:val="24"/>
          <w:szCs w:val="24"/>
        </w:rPr>
        <w:sectPr w:rsidR="00B5344E" w:rsidRPr="008410FA">
          <w:headerReference w:type="default" r:id="rId7"/>
          <w:pgSz w:w="12240" w:h="15840"/>
          <w:pgMar w:top="940" w:right="1200" w:bottom="280" w:left="1180" w:header="751" w:footer="0" w:gutter="0"/>
          <w:pgNumType w:start="1"/>
          <w:cols w:space="720"/>
        </w:sectPr>
      </w:pP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w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ld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h</w:t>
      </w:r>
      <w:r w:rsidRPr="008410FA">
        <w:rPr>
          <w:rFonts w:asciiTheme="minorHAnsi" w:eastAsia="Calibri" w:hAnsiTheme="minorHAnsi" w:cstheme="minorHAnsi"/>
          <w:sz w:val="24"/>
          <w:szCs w:val="24"/>
        </w:rPr>
        <w:t>ave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ac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ess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-t</w:t>
      </w:r>
      <w:r w:rsidRPr="008410FA">
        <w:rPr>
          <w:rFonts w:asciiTheme="minorHAnsi" w:eastAsia="Calibri" w:hAnsiTheme="minorHAnsi" w:cstheme="minorHAnsi"/>
          <w:sz w:val="24"/>
          <w:szCs w:val="24"/>
        </w:rPr>
        <w:t>ime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loca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4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-b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z w:val="24"/>
          <w:szCs w:val="24"/>
        </w:rPr>
        <w:t>ed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rvi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es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o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vi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ac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nf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ion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u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rs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b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ed on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eir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cu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6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z w:val="24"/>
          <w:szCs w:val="24"/>
        </w:rPr>
        <w:t>oca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. It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also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n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ave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>il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y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rieve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other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loc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>as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ser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pu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14CFB0D1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7EBF0954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01D5DFB1" w14:textId="77777777" w:rsidR="00B5344E" w:rsidRPr="008410FA" w:rsidRDefault="00B5344E">
      <w:pPr>
        <w:spacing w:before="1" w:line="280" w:lineRule="exact"/>
        <w:rPr>
          <w:rFonts w:asciiTheme="minorHAnsi" w:hAnsiTheme="minorHAnsi" w:cstheme="minorHAnsi"/>
          <w:sz w:val="28"/>
          <w:szCs w:val="28"/>
        </w:rPr>
      </w:pPr>
    </w:p>
    <w:p w14:paraId="04F34CAA" w14:textId="77777777" w:rsidR="00B5344E" w:rsidRPr="008410FA" w:rsidRDefault="00000000">
      <w:pPr>
        <w:spacing w:before="48" w:line="240" w:lineRule="exact"/>
        <w:ind w:left="116" w:right="57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z w:val="24"/>
          <w:szCs w:val="24"/>
        </w:rPr>
        <w:t>In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on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v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rr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t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c</w:t>
      </w:r>
      <w:r w:rsidRPr="008410FA">
        <w:rPr>
          <w:rFonts w:asciiTheme="minorHAnsi" w:eastAsia="Calibri" w:hAnsiTheme="minorHAnsi" w:cstheme="minorHAnsi"/>
          <w:sz w:val="24"/>
          <w:szCs w:val="24"/>
        </w:rPr>
        <w:t>ondi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s, the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c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tu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es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rly 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aily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s, 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vere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5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s,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al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a.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ould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>lso 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z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s, 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>ili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y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set </w:t>
      </w:r>
      <w:r w:rsidRPr="008410FA">
        <w:rPr>
          <w:rFonts w:asciiTheme="minorHAnsi" w:eastAsia="Calibri" w:hAnsiTheme="minorHAnsi" w:cstheme="minorHAnsi"/>
          <w:spacing w:val="7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ed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of me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t or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ve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eci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ic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c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s.</w:t>
      </w:r>
    </w:p>
    <w:p w14:paraId="04D0D48E" w14:textId="77777777" w:rsidR="00B5344E" w:rsidRPr="008410FA" w:rsidRDefault="00B5344E">
      <w:pPr>
        <w:spacing w:line="240" w:lineRule="exact"/>
        <w:rPr>
          <w:rFonts w:asciiTheme="minorHAnsi" w:hAnsiTheme="minorHAnsi" w:cstheme="minorHAnsi"/>
          <w:sz w:val="24"/>
          <w:szCs w:val="24"/>
        </w:rPr>
      </w:pPr>
    </w:p>
    <w:p w14:paraId="5A76F7EF" w14:textId="77777777" w:rsidR="00B5344E" w:rsidRPr="008410FA" w:rsidRDefault="00000000">
      <w:pPr>
        <w:spacing w:line="240" w:lineRule="exact"/>
        <w:ind w:left="116" w:right="519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pp</w:t>
      </w:r>
      <w:r w:rsidRPr="008410FA">
        <w:rPr>
          <w:rFonts w:asciiTheme="minorHAnsi" w:eastAsia="Calibri" w:hAnsiTheme="minorHAnsi" w:cstheme="minorHAnsi"/>
          <w:sz w:val="24"/>
          <w:szCs w:val="24"/>
        </w:rPr>
        <w:t>'s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c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ld a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z w:val="24"/>
          <w:szCs w:val="24"/>
        </w:rPr>
        <w:t>so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egr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on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other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pp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evices,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smart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z w:val="24"/>
          <w:szCs w:val="24"/>
        </w:rPr>
        <w:t>e 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y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ems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aviga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on 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s, to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vi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sers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sea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z w:val="24"/>
          <w:szCs w:val="24"/>
        </w:rPr>
        <w:t>less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6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-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el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d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fun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>li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y.</w:t>
      </w:r>
    </w:p>
    <w:p w14:paraId="21126ACA" w14:textId="77777777" w:rsidR="00B5344E" w:rsidRPr="008410FA" w:rsidRDefault="00B5344E">
      <w:pPr>
        <w:spacing w:line="240" w:lineRule="exact"/>
        <w:rPr>
          <w:rFonts w:asciiTheme="minorHAnsi" w:hAnsiTheme="minorHAnsi" w:cstheme="minorHAnsi"/>
          <w:sz w:val="24"/>
          <w:szCs w:val="24"/>
        </w:rPr>
      </w:pPr>
    </w:p>
    <w:p w14:paraId="5A978798" w14:textId="77777777" w:rsidR="00B5344E" w:rsidRPr="008410FA" w:rsidRDefault="00000000">
      <w:pPr>
        <w:spacing w:line="240" w:lineRule="exact"/>
        <w:ind w:left="116" w:right="183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v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all,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f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ld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ovi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sers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z w:val="24"/>
          <w:szCs w:val="24"/>
        </w:rPr>
        <w:t>ive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li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>le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rce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f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-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ed 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ma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ion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at is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ali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z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ed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loc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ion 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es,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is 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>sily ac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essi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>le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z w:val="24"/>
          <w:szCs w:val="24"/>
        </w:rPr>
        <w:t>e.</w:t>
      </w:r>
    </w:p>
    <w:p w14:paraId="0239C59D" w14:textId="77777777" w:rsidR="00B5344E" w:rsidRPr="008410FA" w:rsidRDefault="00B5344E">
      <w:pPr>
        <w:spacing w:before="16" w:line="260" w:lineRule="exact"/>
        <w:rPr>
          <w:rFonts w:asciiTheme="minorHAnsi" w:hAnsiTheme="minorHAnsi" w:cstheme="minorHAnsi"/>
          <w:sz w:val="26"/>
          <w:szCs w:val="26"/>
        </w:rPr>
      </w:pPr>
    </w:p>
    <w:p w14:paraId="7D5EC104" w14:textId="77777777" w:rsidR="00B5344E" w:rsidRPr="008410FA" w:rsidRDefault="00000000">
      <w:pPr>
        <w:ind w:left="116"/>
        <w:rPr>
          <w:rFonts w:asciiTheme="minorHAnsi" w:eastAsia="Calibri" w:hAnsiTheme="minorHAnsi" w:cstheme="minorHAnsi"/>
          <w:sz w:val="28"/>
          <w:szCs w:val="28"/>
        </w:rPr>
      </w:pPr>
      <w:proofErr w:type="gramStart"/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1.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 xml:space="preserve">5 </w:t>
      </w:r>
      <w:r w:rsidRPr="008410FA">
        <w:rPr>
          <w:rFonts w:asciiTheme="minorHAnsi" w:eastAsia="Calibri" w:hAnsiTheme="minorHAnsi" w:cstheme="minorHAnsi"/>
          <w:b/>
          <w:spacing w:val="17"/>
          <w:sz w:val="28"/>
          <w:szCs w:val="28"/>
        </w:rPr>
        <w:t xml:space="preserve"> 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Refe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r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en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c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es</w:t>
      </w:r>
      <w:proofErr w:type="gramEnd"/>
    </w:p>
    <w:p w14:paraId="371FC45F" w14:textId="77777777" w:rsidR="00B5344E" w:rsidRPr="008410FA" w:rsidRDefault="00B5344E">
      <w:pPr>
        <w:spacing w:before="4" w:line="260" w:lineRule="exact"/>
        <w:rPr>
          <w:rFonts w:asciiTheme="minorHAnsi" w:hAnsiTheme="minorHAnsi" w:cstheme="minorHAnsi"/>
          <w:sz w:val="26"/>
          <w:szCs w:val="26"/>
        </w:rPr>
      </w:pPr>
    </w:p>
    <w:p w14:paraId="58BD3C1D" w14:textId="77777777" w:rsidR="00B5344E" w:rsidRPr="008410FA" w:rsidRDefault="00000000">
      <w:pPr>
        <w:ind w:left="116"/>
        <w:rPr>
          <w:rFonts w:asciiTheme="minorHAnsi" w:eastAsia="Calibri" w:hAnsiTheme="minorHAnsi" w:cstheme="minorHAnsi"/>
          <w:sz w:val="22"/>
          <w:szCs w:val="22"/>
        </w:rPr>
      </w:pP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>N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>n</w:t>
      </w:r>
      <w:r w:rsidRPr="008410FA">
        <w:rPr>
          <w:rFonts w:asciiTheme="minorHAnsi" w:eastAsia="Calibri" w:hAnsiTheme="minorHAnsi" w:cstheme="minorHAnsi"/>
          <w:sz w:val="22"/>
          <w:szCs w:val="22"/>
        </w:rPr>
        <w:t>e</w:t>
      </w:r>
    </w:p>
    <w:p w14:paraId="6EB808F0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253BC850" w14:textId="77777777" w:rsidR="00B5344E" w:rsidRPr="008410FA" w:rsidRDefault="00B5344E">
      <w:pPr>
        <w:spacing w:before="7" w:line="260" w:lineRule="exact"/>
        <w:rPr>
          <w:rFonts w:asciiTheme="minorHAnsi" w:hAnsiTheme="minorHAnsi" w:cstheme="minorHAnsi"/>
          <w:sz w:val="26"/>
          <w:szCs w:val="26"/>
        </w:rPr>
      </w:pPr>
    </w:p>
    <w:p w14:paraId="018078E9" w14:textId="77777777" w:rsidR="00B5344E" w:rsidRPr="008410FA" w:rsidRDefault="00000000">
      <w:pPr>
        <w:ind w:left="116"/>
        <w:rPr>
          <w:rFonts w:asciiTheme="minorHAnsi" w:eastAsia="Calibri" w:hAnsiTheme="minorHAnsi" w:cstheme="minorHAnsi"/>
          <w:sz w:val="36"/>
          <w:szCs w:val="36"/>
        </w:rPr>
      </w:pPr>
      <w:r w:rsidRPr="008410FA">
        <w:rPr>
          <w:rFonts w:asciiTheme="minorHAnsi" w:eastAsia="Calibri" w:hAnsiTheme="minorHAnsi" w:cstheme="minorHAnsi"/>
          <w:b/>
          <w:sz w:val="36"/>
          <w:szCs w:val="36"/>
        </w:rPr>
        <w:t>2.</w:t>
      </w:r>
      <w:r w:rsidRPr="008410FA">
        <w:rPr>
          <w:rFonts w:asciiTheme="minorHAnsi" w:eastAsia="Calibri" w:hAnsiTheme="minorHAnsi" w:cstheme="minorHAnsi"/>
          <w:b/>
          <w:spacing w:val="62"/>
          <w:sz w:val="36"/>
          <w:szCs w:val="36"/>
        </w:rPr>
        <w:t xml:space="preserve"> </w:t>
      </w:r>
      <w:r w:rsidRPr="008410FA">
        <w:rPr>
          <w:rFonts w:asciiTheme="minorHAnsi" w:eastAsia="Calibri" w:hAnsiTheme="minorHAnsi" w:cstheme="minorHAnsi"/>
          <w:b/>
          <w:sz w:val="36"/>
          <w:szCs w:val="36"/>
        </w:rPr>
        <w:t>O</w:t>
      </w:r>
      <w:r w:rsidRPr="008410FA">
        <w:rPr>
          <w:rFonts w:asciiTheme="minorHAnsi" w:eastAsia="Calibri" w:hAnsiTheme="minorHAnsi" w:cstheme="minorHAnsi"/>
          <w:b/>
          <w:spacing w:val="-3"/>
          <w:sz w:val="36"/>
          <w:szCs w:val="36"/>
        </w:rPr>
        <w:t>v</w:t>
      </w:r>
      <w:r w:rsidRPr="008410FA">
        <w:rPr>
          <w:rFonts w:asciiTheme="minorHAnsi" w:eastAsia="Calibri" w:hAnsiTheme="minorHAnsi" w:cstheme="minorHAnsi"/>
          <w:b/>
          <w:spacing w:val="1"/>
          <w:sz w:val="36"/>
          <w:szCs w:val="36"/>
        </w:rPr>
        <w:t>e</w:t>
      </w:r>
      <w:r w:rsidRPr="008410FA">
        <w:rPr>
          <w:rFonts w:asciiTheme="minorHAnsi" w:eastAsia="Calibri" w:hAnsiTheme="minorHAnsi" w:cstheme="minorHAnsi"/>
          <w:b/>
          <w:spacing w:val="-8"/>
          <w:sz w:val="36"/>
          <w:szCs w:val="36"/>
        </w:rPr>
        <w:t>r</w:t>
      </w:r>
      <w:r w:rsidRPr="008410FA">
        <w:rPr>
          <w:rFonts w:asciiTheme="minorHAnsi" w:eastAsia="Calibri" w:hAnsiTheme="minorHAnsi" w:cstheme="minorHAnsi"/>
          <w:b/>
          <w:sz w:val="36"/>
          <w:szCs w:val="36"/>
        </w:rPr>
        <w:t>all Des</w:t>
      </w:r>
      <w:r w:rsidRPr="008410FA">
        <w:rPr>
          <w:rFonts w:asciiTheme="minorHAnsi" w:eastAsia="Calibri" w:hAnsiTheme="minorHAnsi" w:cstheme="minorHAnsi"/>
          <w:b/>
          <w:spacing w:val="1"/>
          <w:sz w:val="36"/>
          <w:szCs w:val="36"/>
        </w:rPr>
        <w:t>c</w:t>
      </w:r>
      <w:r w:rsidRPr="008410FA">
        <w:rPr>
          <w:rFonts w:asciiTheme="minorHAnsi" w:eastAsia="Calibri" w:hAnsiTheme="minorHAnsi" w:cstheme="minorHAnsi"/>
          <w:b/>
          <w:sz w:val="36"/>
          <w:szCs w:val="36"/>
        </w:rPr>
        <w:t>ri</w:t>
      </w:r>
      <w:r w:rsidRPr="008410FA">
        <w:rPr>
          <w:rFonts w:asciiTheme="minorHAnsi" w:eastAsia="Calibri" w:hAnsiTheme="minorHAnsi" w:cstheme="minorHAnsi"/>
          <w:b/>
          <w:spacing w:val="-2"/>
          <w:sz w:val="36"/>
          <w:szCs w:val="36"/>
        </w:rPr>
        <w:t>p</w:t>
      </w:r>
      <w:r w:rsidRPr="008410FA">
        <w:rPr>
          <w:rFonts w:asciiTheme="minorHAnsi" w:eastAsia="Calibri" w:hAnsiTheme="minorHAnsi" w:cstheme="minorHAnsi"/>
          <w:b/>
          <w:spacing w:val="-3"/>
          <w:sz w:val="36"/>
          <w:szCs w:val="36"/>
        </w:rPr>
        <w:t>t</w:t>
      </w:r>
      <w:r w:rsidRPr="008410FA">
        <w:rPr>
          <w:rFonts w:asciiTheme="minorHAnsi" w:eastAsia="Calibri" w:hAnsiTheme="minorHAnsi" w:cstheme="minorHAnsi"/>
          <w:b/>
          <w:sz w:val="36"/>
          <w:szCs w:val="36"/>
        </w:rPr>
        <w:t>ion</w:t>
      </w:r>
    </w:p>
    <w:p w14:paraId="38AB3FF0" w14:textId="77777777" w:rsidR="00B5344E" w:rsidRPr="008410FA" w:rsidRDefault="00B5344E">
      <w:pPr>
        <w:spacing w:before="1" w:line="280" w:lineRule="exact"/>
        <w:rPr>
          <w:rFonts w:asciiTheme="minorHAnsi" w:hAnsiTheme="minorHAnsi" w:cstheme="minorHAnsi"/>
          <w:sz w:val="28"/>
          <w:szCs w:val="28"/>
        </w:rPr>
      </w:pPr>
    </w:p>
    <w:p w14:paraId="1CC0A3FF" w14:textId="77777777" w:rsidR="00B5344E" w:rsidRPr="008410FA" w:rsidRDefault="00000000">
      <w:pPr>
        <w:ind w:left="116"/>
        <w:rPr>
          <w:rFonts w:asciiTheme="minorHAnsi" w:eastAsia="Calibri" w:hAnsiTheme="minorHAnsi" w:cstheme="minorHAnsi"/>
          <w:sz w:val="28"/>
          <w:szCs w:val="28"/>
        </w:rPr>
      </w:pPr>
      <w:proofErr w:type="gramStart"/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2.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 xml:space="preserve">1 </w:t>
      </w:r>
      <w:r w:rsidRPr="008410FA">
        <w:rPr>
          <w:rFonts w:asciiTheme="minorHAnsi" w:eastAsia="Calibri" w:hAnsiTheme="minorHAnsi" w:cstheme="minorHAnsi"/>
          <w:b/>
          <w:spacing w:val="17"/>
          <w:sz w:val="28"/>
          <w:szCs w:val="28"/>
        </w:rPr>
        <w:t xml:space="preserve"> 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Pro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d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u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ct</w:t>
      </w:r>
      <w:proofErr w:type="gramEnd"/>
      <w:r w:rsidRPr="008410FA">
        <w:rPr>
          <w:rFonts w:asciiTheme="minorHAnsi" w:eastAsia="Calibri" w:hAnsiTheme="minorHAnsi" w:cstheme="minorHAnsi"/>
          <w:b/>
          <w:sz w:val="28"/>
          <w:szCs w:val="28"/>
        </w:rPr>
        <w:t xml:space="preserve"> P</w:t>
      </w:r>
      <w:r w:rsidRPr="008410FA">
        <w:rPr>
          <w:rFonts w:asciiTheme="minorHAnsi" w:eastAsia="Calibri" w:hAnsiTheme="minorHAnsi" w:cstheme="minorHAnsi"/>
          <w:b/>
          <w:spacing w:val="-3"/>
          <w:sz w:val="28"/>
          <w:szCs w:val="28"/>
        </w:rPr>
        <w:t>e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r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s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p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ec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t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ive</w:t>
      </w:r>
    </w:p>
    <w:p w14:paraId="2560295B" w14:textId="77777777" w:rsidR="00B5344E" w:rsidRPr="008410FA" w:rsidRDefault="00B5344E">
      <w:pPr>
        <w:spacing w:before="6" w:line="280" w:lineRule="exact"/>
        <w:rPr>
          <w:rFonts w:asciiTheme="minorHAnsi" w:hAnsiTheme="minorHAnsi" w:cstheme="minorHAnsi"/>
          <w:sz w:val="28"/>
          <w:szCs w:val="28"/>
        </w:rPr>
      </w:pPr>
    </w:p>
    <w:p w14:paraId="751F58FA" w14:textId="77777777" w:rsidR="00B5344E" w:rsidRPr="008410FA" w:rsidRDefault="00000000">
      <w:pPr>
        <w:spacing w:line="196" w:lineRule="auto"/>
        <w:ind w:left="116" w:right="159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proofErr w:type="spellStart"/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ral</w:t>
      </w:r>
      <w:proofErr w:type="spellEnd"/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ec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ive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u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nd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w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at 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8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ser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ac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rd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g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loc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ion 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also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all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ow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em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ee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of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es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b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y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nt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 loca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ion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as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en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evel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ed is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vi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v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ie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li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pacing w:val="6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ay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u</w:t>
      </w:r>
      <w:r w:rsidRPr="008410FA">
        <w:rPr>
          <w:rFonts w:asciiTheme="minorHAnsi" w:eastAsia="Calibri" w:hAnsiTheme="minorHAnsi" w:cstheme="minorHAnsi"/>
          <w:sz w:val="24"/>
          <w:szCs w:val="24"/>
        </w:rPr>
        <w:t>sers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ac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ess ac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ra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ion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at is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el</w:t>
      </w:r>
      <w:r w:rsidRPr="008410FA">
        <w:rPr>
          <w:rFonts w:asciiTheme="minorHAnsi" w:eastAsia="Calibri" w:hAnsiTheme="minorHAnsi" w:cstheme="minorHAnsi"/>
          <w:sz w:val="24"/>
          <w:szCs w:val="24"/>
        </w:rPr>
        <w:t>eva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eir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s.</w:t>
      </w:r>
    </w:p>
    <w:p w14:paraId="4EA5759E" w14:textId="77777777" w:rsidR="00B5344E" w:rsidRPr="008410FA" w:rsidRDefault="00B5344E">
      <w:pPr>
        <w:spacing w:before="19" w:line="220" w:lineRule="exact"/>
        <w:rPr>
          <w:rFonts w:asciiTheme="minorHAnsi" w:hAnsiTheme="minorHAnsi" w:cstheme="minorHAnsi"/>
          <w:sz w:val="22"/>
          <w:szCs w:val="22"/>
        </w:rPr>
      </w:pPr>
    </w:p>
    <w:p w14:paraId="3C9DFF8C" w14:textId="77777777" w:rsidR="00B5344E" w:rsidRPr="008410FA" w:rsidRDefault="00000000">
      <w:pPr>
        <w:spacing w:line="240" w:lineRule="exact"/>
        <w:ind w:left="116" w:right="341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as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en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evel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ed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u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5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-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ed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ec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ive,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oc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s on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v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 sea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z w:val="24"/>
          <w:szCs w:val="24"/>
        </w:rPr>
        <w:t>less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ive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ex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rie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e.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's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esign 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f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al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y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ave</w:t>
      </w:r>
      <w:r w:rsidRPr="008410FA">
        <w:rPr>
          <w:rFonts w:asciiTheme="minorHAnsi" w:eastAsia="Calibri" w:hAnsiTheme="minorHAnsi" w:cstheme="minorHAnsi"/>
          <w:spacing w:val="9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v</w:t>
      </w:r>
      <w:r w:rsidRPr="008410FA">
        <w:rPr>
          <w:rFonts w:asciiTheme="minorHAnsi" w:eastAsia="Calibri" w:hAnsiTheme="minorHAnsi" w:cstheme="minorHAnsi"/>
          <w:sz w:val="24"/>
          <w:szCs w:val="24"/>
        </w:rPr>
        <w:t>el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ed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k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>sy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sers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ac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6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ss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ey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ed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qu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ck</w:t>
      </w:r>
      <w:r w:rsidRPr="008410FA">
        <w:rPr>
          <w:rFonts w:asciiTheme="minorHAnsi" w:eastAsia="Calibri" w:hAnsiTheme="minorHAnsi" w:cstheme="minorHAnsi"/>
          <w:sz w:val="24"/>
          <w:szCs w:val="24"/>
        </w:rPr>
        <w:t>ly 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 e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nt</w:t>
      </w:r>
      <w:r w:rsidRPr="008410FA">
        <w:rPr>
          <w:rFonts w:asciiTheme="minorHAnsi" w:eastAsia="Calibri" w:hAnsiTheme="minorHAnsi" w:cstheme="minorHAnsi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y</w:t>
      </w:r>
      <w:r w:rsidRPr="008410FA">
        <w:rPr>
          <w:rFonts w:asciiTheme="minorHAnsi" w:eastAsia="Calibri" w:hAnsiTheme="minorHAnsi" w:cstheme="minorHAnsi"/>
          <w:sz w:val="24"/>
          <w:szCs w:val="24"/>
        </w:rPr>
        <w:t>,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t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n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ex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sive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ec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al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k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ge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ex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z w:val="24"/>
          <w:szCs w:val="24"/>
        </w:rPr>
        <w:t>e.</w:t>
      </w:r>
    </w:p>
    <w:p w14:paraId="14616CD6" w14:textId="77777777" w:rsidR="00B5344E" w:rsidRPr="008410FA" w:rsidRDefault="00B5344E">
      <w:pPr>
        <w:spacing w:line="240" w:lineRule="exact"/>
        <w:rPr>
          <w:rFonts w:asciiTheme="minorHAnsi" w:hAnsiTheme="minorHAnsi" w:cstheme="minorHAnsi"/>
          <w:sz w:val="24"/>
          <w:szCs w:val="24"/>
        </w:rPr>
      </w:pPr>
    </w:p>
    <w:p w14:paraId="78991273" w14:textId="77777777" w:rsidR="00B5344E" w:rsidRPr="008410FA" w:rsidRDefault="00000000">
      <w:pPr>
        <w:spacing w:line="240" w:lineRule="exact"/>
        <w:ind w:left="116" w:right="313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as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also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d</w:t>
      </w:r>
      <w:r w:rsidRPr="008410FA">
        <w:rPr>
          <w:rFonts w:asciiTheme="minorHAnsi" w:eastAsia="Calibri" w:hAnsiTheme="minorHAnsi" w:cstheme="minorHAnsi"/>
          <w:sz w:val="24"/>
          <w:szCs w:val="24"/>
        </w:rPr>
        <w:t>evel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op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5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-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ven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ive,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oc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s on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al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-t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me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loca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3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-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z w:val="24"/>
          <w:szCs w:val="24"/>
        </w:rPr>
        <w:t>ed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rvi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es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ov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sers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ac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3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-t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-d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 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nf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.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pp</w:t>
      </w:r>
      <w:r w:rsidRPr="008410FA">
        <w:rPr>
          <w:rFonts w:asciiTheme="minorHAnsi" w:eastAsia="Calibri" w:hAnsiTheme="minorHAnsi" w:cstheme="minorHAnsi"/>
          <w:sz w:val="24"/>
          <w:szCs w:val="24"/>
        </w:rPr>
        <w:t>'s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tu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fun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ionali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y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ave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v</w:t>
      </w:r>
      <w:r w:rsidRPr="008410FA">
        <w:rPr>
          <w:rFonts w:asciiTheme="minorHAnsi" w:eastAsia="Calibri" w:hAnsiTheme="minorHAnsi" w:cstheme="minorHAnsi"/>
          <w:sz w:val="24"/>
          <w:szCs w:val="24"/>
        </w:rPr>
        <w:t>el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ed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>sed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ser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db</w:t>
      </w:r>
      <w:r w:rsidRPr="008410FA">
        <w:rPr>
          <w:rFonts w:asciiTheme="minorHAnsi" w:eastAsia="Calibri" w:hAnsiTheme="minorHAnsi" w:cstheme="minorHAnsi"/>
          <w:sz w:val="24"/>
          <w:szCs w:val="24"/>
        </w:rPr>
        <w:t>ack 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ut</w:t>
      </w:r>
      <w:r w:rsidRPr="008410FA">
        <w:rPr>
          <w:rFonts w:asciiTheme="minorHAnsi" w:eastAsia="Calibri" w:hAnsiTheme="minorHAnsi" w:cstheme="minorHAnsi"/>
          <w:sz w:val="24"/>
          <w:szCs w:val="24"/>
        </w:rPr>
        <w:t>,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ell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ht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6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-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la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ed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s.</w:t>
      </w:r>
    </w:p>
    <w:p w14:paraId="2365B546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0FE7FCB3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51D61054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1C3D544A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77D75254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1A7E4A3E" w14:textId="77777777" w:rsidR="00B5344E" w:rsidRPr="008410FA" w:rsidRDefault="00B5344E">
      <w:pPr>
        <w:spacing w:before="16" w:line="220" w:lineRule="exact"/>
        <w:rPr>
          <w:rFonts w:asciiTheme="minorHAnsi" w:hAnsiTheme="minorHAnsi" w:cstheme="minorHAnsi"/>
          <w:sz w:val="22"/>
          <w:szCs w:val="22"/>
        </w:rPr>
      </w:pPr>
    </w:p>
    <w:p w14:paraId="79F2EB63" w14:textId="77777777" w:rsidR="00B5344E" w:rsidRPr="008410FA" w:rsidRDefault="00000000">
      <w:pPr>
        <w:ind w:left="116"/>
        <w:rPr>
          <w:rFonts w:asciiTheme="minorHAnsi" w:eastAsia="Calibri" w:hAnsiTheme="minorHAnsi" w:cstheme="minorHAnsi"/>
          <w:sz w:val="28"/>
          <w:szCs w:val="28"/>
        </w:rPr>
      </w:pPr>
      <w:proofErr w:type="gramStart"/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2.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 xml:space="preserve">2 </w:t>
      </w:r>
      <w:r w:rsidRPr="008410FA">
        <w:rPr>
          <w:rFonts w:asciiTheme="minorHAnsi" w:eastAsia="Calibri" w:hAnsiTheme="minorHAnsi" w:cstheme="minorHAnsi"/>
          <w:b/>
          <w:spacing w:val="17"/>
          <w:sz w:val="28"/>
          <w:szCs w:val="28"/>
        </w:rPr>
        <w:t xml:space="preserve"> 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Pro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d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u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ct</w:t>
      </w:r>
      <w:proofErr w:type="gramEnd"/>
      <w:r w:rsidRPr="008410FA">
        <w:rPr>
          <w:rFonts w:asciiTheme="minorHAnsi" w:eastAsia="Calibri" w:hAnsiTheme="minorHAnsi" w:cstheme="minorHAnsi"/>
          <w:b/>
          <w:sz w:val="28"/>
          <w:szCs w:val="28"/>
        </w:rPr>
        <w:t xml:space="preserve"> 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F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un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c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t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i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o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ns</w:t>
      </w:r>
    </w:p>
    <w:p w14:paraId="773D1E03" w14:textId="77777777" w:rsidR="00B5344E" w:rsidRPr="008410FA" w:rsidRDefault="00B5344E">
      <w:pPr>
        <w:spacing w:before="3" w:line="280" w:lineRule="exact"/>
        <w:rPr>
          <w:rFonts w:asciiTheme="minorHAnsi" w:hAnsiTheme="minorHAnsi" w:cstheme="minorHAnsi"/>
          <w:sz w:val="28"/>
          <w:szCs w:val="28"/>
        </w:rPr>
      </w:pPr>
    </w:p>
    <w:p w14:paraId="7EB54C67" w14:textId="77777777" w:rsidR="00B5344E" w:rsidRPr="008410FA" w:rsidRDefault="00000000">
      <w:pPr>
        <w:spacing w:line="240" w:lineRule="exact"/>
        <w:ind w:left="116" w:right="535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are some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of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t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s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at 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s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ser ac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rd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eir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loc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al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all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em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see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pd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laces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>y 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ri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loc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ion:</w:t>
      </w:r>
    </w:p>
    <w:p w14:paraId="0C40FA3E" w14:textId="77777777" w:rsidR="00B5344E" w:rsidRPr="008410FA" w:rsidRDefault="00000000">
      <w:pPr>
        <w:spacing w:line="240" w:lineRule="exact"/>
        <w:ind w:left="47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1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.  </w:t>
      </w:r>
      <w:r w:rsidRPr="008410FA">
        <w:rPr>
          <w:rFonts w:asciiTheme="minorHAnsi" w:eastAsia="Calibri" w:hAnsiTheme="minorHAnsi" w:cstheme="minorHAnsi"/>
          <w:spacing w:val="14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urr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b/>
          <w:spacing w:val="-2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b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ea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b/>
          <w:spacing w:val="-3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b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nd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s:</w:t>
      </w:r>
    </w:p>
    <w:p w14:paraId="33CCC283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w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ld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3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lay</w:t>
      </w:r>
      <w:r w:rsidRPr="008410FA">
        <w:rPr>
          <w:rFonts w:asciiTheme="minorHAnsi" w:eastAsia="Calibri" w:hAnsiTheme="minorHAnsi" w:cstheme="minorHAnsi"/>
          <w:spacing w:val="3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t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4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io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ased on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ser's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loca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io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,</w:t>
      </w:r>
    </w:p>
    <w:p w14:paraId="514EF8F3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  <w:sectPr w:rsidR="00B5344E" w:rsidRPr="008410FA">
          <w:pgSz w:w="12240" w:h="15840"/>
          <w:pgMar w:top="940" w:right="1200" w:bottom="280" w:left="1180" w:header="751" w:footer="0" w:gutter="0"/>
          <w:cols w:space="720"/>
        </w:sectPr>
      </w:pP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ud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emperat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,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mi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y,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,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eci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.</w:t>
      </w:r>
    </w:p>
    <w:p w14:paraId="5DB1688E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7A04E719" w14:textId="77777777" w:rsidR="00B5344E" w:rsidRPr="008410FA" w:rsidRDefault="00B5344E">
      <w:pPr>
        <w:spacing w:before="1" w:line="240" w:lineRule="exact"/>
        <w:rPr>
          <w:rFonts w:asciiTheme="minorHAnsi" w:hAnsiTheme="minorHAnsi" w:cstheme="minorHAnsi"/>
          <w:sz w:val="24"/>
          <w:szCs w:val="24"/>
        </w:rPr>
      </w:pPr>
    </w:p>
    <w:p w14:paraId="2922B048" w14:textId="77777777" w:rsidR="00B5344E" w:rsidRPr="008410FA" w:rsidRDefault="00000000">
      <w:pPr>
        <w:spacing w:before="7"/>
        <w:ind w:left="47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2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.  </w:t>
      </w:r>
      <w:r w:rsidRPr="008410FA">
        <w:rPr>
          <w:rFonts w:asciiTheme="minorHAnsi" w:eastAsia="Calibri" w:hAnsiTheme="minorHAnsi" w:cstheme="minorHAnsi"/>
          <w:spacing w:val="14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b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b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b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b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b/>
          <w:sz w:val="24"/>
          <w:szCs w:val="24"/>
        </w:rPr>
        <w:t>omi</w:t>
      </w:r>
      <w:r w:rsidRPr="008410FA">
        <w:rPr>
          <w:rFonts w:asciiTheme="minorHAnsi" w:eastAsia="Calibri" w:hAnsiTheme="minorHAnsi" w:cstheme="minorHAnsi"/>
          <w:b/>
          <w:spacing w:val="1"/>
          <w:sz w:val="24"/>
          <w:szCs w:val="24"/>
        </w:rPr>
        <w:t>z</w:t>
      </w:r>
      <w:r w:rsidRPr="008410FA">
        <w:rPr>
          <w:rFonts w:asciiTheme="minorHAnsi" w:eastAsia="Calibri" w:hAnsiTheme="minorHAnsi" w:cstheme="minorHAnsi"/>
          <w:b/>
          <w:spacing w:val="-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b/>
          <w:spacing w:val="-2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b/>
          <w:spacing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b/>
          <w:sz w:val="24"/>
          <w:szCs w:val="24"/>
        </w:rPr>
        <w:t>on o</w:t>
      </w:r>
      <w:r w:rsidRPr="008410FA">
        <w:rPr>
          <w:rFonts w:asciiTheme="minorHAnsi" w:eastAsia="Calibri" w:hAnsiTheme="minorHAnsi" w:cstheme="minorHAnsi"/>
          <w:b/>
          <w:spacing w:val="-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b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b/>
          <w:spacing w:val="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b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b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b/>
          <w:sz w:val="24"/>
          <w:szCs w:val="24"/>
        </w:rPr>
        <w:t>s:</w:t>
      </w:r>
    </w:p>
    <w:p w14:paraId="32D179EC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w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ld all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w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c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z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t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eir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ex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ie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y s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tt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7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oca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n</w:t>
      </w:r>
    </w:p>
    <w:p w14:paraId="293F1C51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3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ee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of 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5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lar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a.</w:t>
      </w:r>
    </w:p>
    <w:p w14:paraId="752E1123" w14:textId="77777777" w:rsidR="00B5344E" w:rsidRPr="008410FA" w:rsidRDefault="00000000">
      <w:pPr>
        <w:spacing w:line="240" w:lineRule="exact"/>
        <w:ind w:left="47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3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.  </w:t>
      </w:r>
      <w:r w:rsidRPr="008410FA">
        <w:rPr>
          <w:rFonts w:asciiTheme="minorHAnsi" w:eastAsia="Calibri" w:hAnsiTheme="minorHAnsi" w:cstheme="minorHAnsi"/>
          <w:spacing w:val="14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b/>
          <w:spacing w:val="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b/>
          <w:spacing w:val="2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-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sed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servic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b/>
          <w:spacing w:val="-2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:</w:t>
      </w:r>
    </w:p>
    <w:p w14:paraId="03545106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w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ld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us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loca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3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-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ased services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ally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up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t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w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at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er</w:t>
      </w:r>
    </w:p>
    <w:p w14:paraId="54B4F678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nf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ser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'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s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oca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.</w:t>
      </w:r>
    </w:p>
    <w:p w14:paraId="3D6048A4" w14:textId="77777777" w:rsidR="00B5344E" w:rsidRPr="008410FA" w:rsidRDefault="00B5344E">
      <w:pPr>
        <w:spacing w:before="3" w:line="260" w:lineRule="exact"/>
        <w:rPr>
          <w:rFonts w:asciiTheme="minorHAnsi" w:hAnsiTheme="minorHAnsi" w:cstheme="minorHAnsi"/>
          <w:sz w:val="26"/>
          <w:szCs w:val="26"/>
        </w:rPr>
      </w:pPr>
    </w:p>
    <w:p w14:paraId="31CF8D67" w14:textId="77777777" w:rsidR="00B5344E" w:rsidRPr="008410FA" w:rsidRDefault="00000000">
      <w:pPr>
        <w:ind w:left="116"/>
        <w:rPr>
          <w:rFonts w:asciiTheme="minorHAnsi" w:eastAsia="Calibri" w:hAnsiTheme="minorHAnsi" w:cstheme="minorHAnsi"/>
          <w:sz w:val="28"/>
          <w:szCs w:val="28"/>
        </w:rPr>
      </w:pPr>
      <w:proofErr w:type="gramStart"/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2.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 xml:space="preserve">3 </w:t>
      </w:r>
      <w:r w:rsidRPr="008410FA">
        <w:rPr>
          <w:rFonts w:asciiTheme="minorHAnsi" w:eastAsia="Calibri" w:hAnsiTheme="minorHAnsi" w:cstheme="minorHAnsi"/>
          <w:b/>
          <w:spacing w:val="17"/>
          <w:sz w:val="28"/>
          <w:szCs w:val="28"/>
        </w:rPr>
        <w:t xml:space="preserve"> 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U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s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e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r</w:t>
      </w:r>
      <w:proofErr w:type="gramEnd"/>
      <w:r w:rsidRPr="008410FA">
        <w:rPr>
          <w:rFonts w:asciiTheme="minorHAnsi" w:eastAsia="Calibri" w:hAnsiTheme="minorHAnsi" w:cstheme="minorHAnsi"/>
          <w:b/>
          <w:sz w:val="28"/>
          <w:szCs w:val="28"/>
        </w:rPr>
        <w:t xml:space="preserve"> C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l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a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s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s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e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 xml:space="preserve">s 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a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nd C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ha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r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a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c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t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e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r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i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s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t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i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c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s</w:t>
      </w:r>
    </w:p>
    <w:p w14:paraId="02706963" w14:textId="77777777" w:rsidR="00B5344E" w:rsidRPr="008410FA" w:rsidRDefault="00B5344E">
      <w:pPr>
        <w:spacing w:before="5" w:line="280" w:lineRule="exact"/>
        <w:rPr>
          <w:rFonts w:asciiTheme="minorHAnsi" w:hAnsiTheme="minorHAnsi" w:cstheme="minorHAnsi"/>
          <w:sz w:val="28"/>
          <w:szCs w:val="28"/>
        </w:rPr>
      </w:pPr>
    </w:p>
    <w:p w14:paraId="2D879A96" w14:textId="77777777" w:rsidR="00B5344E" w:rsidRPr="008410FA" w:rsidRDefault="00000000">
      <w:pPr>
        <w:spacing w:line="240" w:lineRule="exact"/>
        <w:ind w:left="116" w:right="109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ser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lasses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ser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7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rd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eir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z w:val="24"/>
          <w:szCs w:val="24"/>
        </w:rPr>
        <w:t>oca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n 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>lso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al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em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see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f 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p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z w:val="24"/>
          <w:szCs w:val="24"/>
        </w:rPr>
        <w:t>aces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b</w:t>
      </w:r>
      <w:r w:rsidRPr="008410FA">
        <w:rPr>
          <w:rFonts w:asciiTheme="minorHAnsi" w:eastAsia="Calibri" w:hAnsiTheme="minorHAnsi" w:cstheme="minorHAnsi"/>
          <w:sz w:val="24"/>
          <w:szCs w:val="24"/>
        </w:rPr>
        <w:t>y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-4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loca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on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ed as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oll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s:</w:t>
      </w:r>
    </w:p>
    <w:p w14:paraId="464238FF" w14:textId="77777777" w:rsidR="00B5344E" w:rsidRPr="008410FA" w:rsidRDefault="00000000">
      <w:pPr>
        <w:spacing w:line="240" w:lineRule="exact"/>
        <w:ind w:left="47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1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.  </w:t>
      </w:r>
      <w:r w:rsidRPr="008410FA">
        <w:rPr>
          <w:rFonts w:asciiTheme="minorHAnsi" w:eastAsia="Calibri" w:hAnsiTheme="minorHAnsi" w:cstheme="minorHAnsi"/>
          <w:spacing w:val="14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b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ser</w:t>
      </w:r>
      <w:r w:rsidRPr="008410FA">
        <w:rPr>
          <w:rFonts w:asciiTheme="minorHAnsi" w:eastAsia="Calibri" w:hAnsiTheme="minorHAnsi" w:cstheme="minorHAnsi"/>
          <w:b/>
          <w:spacing w:val="-2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:</w:t>
      </w:r>
    </w:p>
    <w:p w14:paraId="75916A92" w14:textId="77777777" w:rsidR="00B5344E" w:rsidRPr="008410FA" w:rsidRDefault="00000000">
      <w:pPr>
        <w:spacing w:line="240" w:lineRule="exact"/>
        <w:ind w:left="892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ese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are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sers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w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3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ed in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3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ec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k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ondi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s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asio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ally. T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ey</w:t>
      </w:r>
    </w:p>
    <w:p w14:paraId="66B25E5E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mig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t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get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an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f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f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ecast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eir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oca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t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ext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w</w:t>
      </w:r>
    </w:p>
    <w:p w14:paraId="63DB3BC0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rs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ay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.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ey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may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ot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q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ire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ail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ma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y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or</w:t>
      </w:r>
    </w:p>
    <w:p w14:paraId="6C901B66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ge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al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es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.</w:t>
      </w:r>
    </w:p>
    <w:p w14:paraId="6F781269" w14:textId="77777777" w:rsidR="00B5344E" w:rsidRPr="008410FA" w:rsidRDefault="00000000">
      <w:pPr>
        <w:spacing w:line="240" w:lineRule="exact"/>
        <w:ind w:left="47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2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.  </w:t>
      </w:r>
      <w:r w:rsidRPr="008410FA">
        <w:rPr>
          <w:rFonts w:asciiTheme="minorHAnsi" w:eastAsia="Calibri" w:hAnsiTheme="minorHAnsi" w:cstheme="minorHAnsi"/>
          <w:spacing w:val="14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Tr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v</w:t>
      </w:r>
      <w:r w:rsidRPr="008410FA">
        <w:rPr>
          <w:rFonts w:asciiTheme="minorHAnsi" w:eastAsia="Calibri" w:hAnsiTheme="minorHAnsi" w:cstheme="minorHAnsi"/>
          <w:b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s:</w:t>
      </w:r>
    </w:p>
    <w:p w14:paraId="6C6737CF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ese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are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sers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are</w:t>
      </w:r>
      <w:r w:rsidRPr="008410FA">
        <w:rPr>
          <w:rFonts w:asciiTheme="minorHAnsi" w:eastAsia="Calibri" w:hAnsiTheme="minorHAnsi" w:cstheme="minorHAnsi"/>
          <w:spacing w:val="-3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tt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7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le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loca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s,</w:t>
      </w:r>
    </w:p>
    <w:p w14:paraId="4ED4EF2B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ud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eir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avel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io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s.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ey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may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t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eir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avel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b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as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n</w:t>
      </w:r>
    </w:p>
    <w:p w14:paraId="59E81EE9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 or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y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c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3"/>
          <w:position w:val="1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8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ravel.</w:t>
      </w:r>
    </w:p>
    <w:p w14:paraId="38F6A5C4" w14:textId="77777777" w:rsidR="00B5344E" w:rsidRPr="008410FA" w:rsidRDefault="00000000">
      <w:pPr>
        <w:spacing w:line="240" w:lineRule="exact"/>
        <w:ind w:left="47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3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.  </w:t>
      </w:r>
      <w:r w:rsidRPr="008410FA">
        <w:rPr>
          <w:rFonts w:asciiTheme="minorHAnsi" w:eastAsia="Calibri" w:hAnsiTheme="minorHAnsi" w:cstheme="minorHAnsi"/>
          <w:spacing w:val="14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Ou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 xml:space="preserve"> e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b/>
          <w:spacing w:val="-2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:</w:t>
      </w:r>
    </w:p>
    <w:p w14:paraId="694210DD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ese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are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sers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in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ac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iv</w:t>
      </w:r>
      <w:r w:rsidRPr="008410FA">
        <w:rPr>
          <w:rFonts w:asciiTheme="minorHAnsi" w:eastAsia="Calibri" w:hAnsiTheme="minorHAnsi" w:cstheme="minorHAnsi"/>
          <w:spacing w:val="-3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ies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3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as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k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g,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g,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f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3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g,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or</w:t>
      </w:r>
    </w:p>
    <w:p w14:paraId="268DE520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k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g.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ey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may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eir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ac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iv</w:t>
      </w:r>
      <w:r w:rsidRPr="008410FA">
        <w:rPr>
          <w:rFonts w:asciiTheme="minorHAnsi" w:eastAsia="Calibri" w:hAnsiTheme="minorHAnsi" w:cstheme="minorHAnsi"/>
          <w:spacing w:val="-3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s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ased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io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</w:p>
    <w:p w14:paraId="2C9BB340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ay sa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d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eir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ou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v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5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s.</w:t>
      </w:r>
    </w:p>
    <w:p w14:paraId="6C3861AF" w14:textId="77777777" w:rsidR="00B5344E" w:rsidRPr="008410FA" w:rsidRDefault="00000000">
      <w:pPr>
        <w:spacing w:line="240" w:lineRule="exact"/>
        <w:ind w:left="47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4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.  </w:t>
      </w:r>
      <w:r w:rsidRPr="008410FA">
        <w:rPr>
          <w:rFonts w:asciiTheme="minorHAnsi" w:eastAsia="Calibri" w:hAnsiTheme="minorHAnsi" w:cstheme="minorHAnsi"/>
          <w:spacing w:val="14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Pro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ss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b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s:</w:t>
      </w:r>
    </w:p>
    <w:p w14:paraId="4A0862B2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ese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are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sers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eq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ire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ac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6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ion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eir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w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k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,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as</w:t>
      </w:r>
    </w:p>
    <w:p w14:paraId="3EBF24B3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3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ion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k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s, 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me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s,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il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s.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ey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y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lan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w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k</w:t>
      </w:r>
      <w:r w:rsidRPr="008410FA">
        <w:rPr>
          <w:rFonts w:asciiTheme="minorHAnsi" w:eastAsia="Calibri" w:hAnsiTheme="minorHAnsi" w:cstheme="minorHAnsi"/>
          <w:spacing w:val="-3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as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n</w:t>
      </w:r>
    </w:p>
    <w:p w14:paraId="45EFBF4B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s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3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eir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y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le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w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k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in </w:t>
      </w:r>
      <w:r w:rsidRPr="008410FA">
        <w:rPr>
          <w:rFonts w:asciiTheme="minorHAnsi" w:eastAsia="Calibri" w:hAnsiTheme="minorHAnsi" w:cstheme="minorHAnsi"/>
          <w:spacing w:val="8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t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at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er</w:t>
      </w:r>
    </w:p>
    <w:p w14:paraId="198A790A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s.</w:t>
      </w:r>
    </w:p>
    <w:p w14:paraId="70523179" w14:textId="77777777" w:rsidR="00B5344E" w:rsidRPr="008410FA" w:rsidRDefault="00000000">
      <w:pPr>
        <w:spacing w:line="240" w:lineRule="exact"/>
        <w:ind w:left="11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arac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is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 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ed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is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5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ese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ser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asses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:</w:t>
      </w:r>
    </w:p>
    <w:p w14:paraId="1C40DBAE" w14:textId="77777777" w:rsidR="00B5344E" w:rsidRPr="008410FA" w:rsidRDefault="00000000">
      <w:pPr>
        <w:spacing w:line="240" w:lineRule="exact"/>
        <w:ind w:left="47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1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.  </w:t>
      </w:r>
      <w:r w:rsidRPr="008410FA">
        <w:rPr>
          <w:rFonts w:asciiTheme="minorHAnsi" w:eastAsia="Calibri" w:hAnsiTheme="minorHAnsi" w:cstheme="minorHAnsi"/>
          <w:spacing w:val="14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Us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r-f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ndl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y</w:t>
      </w:r>
      <w:r w:rsidRPr="008410FA">
        <w:rPr>
          <w:rFonts w:asciiTheme="minorHAnsi" w:eastAsia="Calibri" w:hAnsiTheme="minorHAnsi" w:cstheme="minorHAnsi"/>
          <w:b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in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b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rf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ce:</w:t>
      </w:r>
    </w:p>
    <w:p w14:paraId="7F386B43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ld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ave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3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le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3"/>
          <w:position w:val="1"/>
          <w:sz w:val="24"/>
          <w:szCs w:val="24"/>
        </w:rPr>
        <w:t>y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-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-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rf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ace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all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w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al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3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s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c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eck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</w:p>
    <w:p w14:paraId="3277ED5D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ion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q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ck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ly 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sil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y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.</w:t>
      </w:r>
    </w:p>
    <w:p w14:paraId="3DD9E4B9" w14:textId="77777777" w:rsidR="00B5344E" w:rsidRPr="008410FA" w:rsidRDefault="00000000">
      <w:pPr>
        <w:spacing w:line="240" w:lineRule="exact"/>
        <w:ind w:left="47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2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.  </w:t>
      </w:r>
      <w:r w:rsidRPr="008410FA">
        <w:rPr>
          <w:rFonts w:asciiTheme="minorHAnsi" w:eastAsia="Calibri" w:hAnsiTheme="minorHAnsi" w:cstheme="minorHAnsi"/>
          <w:spacing w:val="14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cur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te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b/>
          <w:spacing w:val="-2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tai</w:t>
      </w:r>
      <w:r w:rsidRPr="008410FA">
        <w:rPr>
          <w:rFonts w:asciiTheme="minorHAnsi" w:eastAsia="Calibri" w:hAnsiTheme="minorHAnsi" w:cstheme="minorHAnsi"/>
          <w:b/>
          <w:spacing w:val="2"/>
          <w:position w:val="1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b/>
          <w:spacing w:val="-2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ma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b/>
          <w:spacing w:val="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b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:</w:t>
      </w:r>
    </w:p>
    <w:p w14:paraId="6B28622C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ld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ovi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3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ac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ra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5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w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at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nf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ma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4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avel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</w:p>
    <w:p w14:paraId="074B3171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sias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s,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wh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q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ire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ec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ic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eir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nn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g.</w:t>
      </w:r>
    </w:p>
    <w:p w14:paraId="6AB46E7A" w14:textId="77777777" w:rsidR="00B5344E" w:rsidRPr="008410FA" w:rsidRDefault="00000000">
      <w:pPr>
        <w:spacing w:line="240" w:lineRule="exact"/>
        <w:ind w:left="47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3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.  </w:t>
      </w:r>
      <w:r w:rsidRPr="008410FA">
        <w:rPr>
          <w:rFonts w:asciiTheme="minorHAnsi" w:eastAsia="Calibri" w:hAnsiTheme="minorHAnsi" w:cstheme="minorHAnsi"/>
          <w:spacing w:val="14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om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za</w:t>
      </w:r>
      <w:r w:rsidRPr="008410FA">
        <w:rPr>
          <w:rFonts w:asciiTheme="minorHAnsi" w:eastAsia="Calibri" w:hAnsiTheme="minorHAnsi" w:cstheme="minorHAnsi"/>
          <w:b/>
          <w:spacing w:val="-2"/>
          <w:position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e set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in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s:</w:t>
      </w:r>
    </w:p>
    <w:p w14:paraId="26FF2187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ld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ave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c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3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z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le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gs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all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8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is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le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s,</w:t>
      </w:r>
    </w:p>
    <w:p w14:paraId="24B5FE67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3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t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pacing w:val="3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s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ey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w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t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r.</w:t>
      </w:r>
    </w:p>
    <w:p w14:paraId="74ED7E65" w14:textId="77777777" w:rsidR="00B5344E" w:rsidRPr="008410FA" w:rsidRDefault="00000000">
      <w:pPr>
        <w:spacing w:line="240" w:lineRule="exact"/>
        <w:ind w:left="47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4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.  </w:t>
      </w:r>
      <w:r w:rsidRPr="008410FA">
        <w:rPr>
          <w:rFonts w:asciiTheme="minorHAnsi" w:eastAsia="Calibri" w:hAnsiTheme="minorHAnsi" w:cstheme="minorHAnsi"/>
          <w:spacing w:val="14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Rea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l-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b/>
          <w:spacing w:val="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 xml:space="preserve">e 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upd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tes:</w:t>
      </w:r>
    </w:p>
    <w:p w14:paraId="5616E5BF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ld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ovi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3"/>
          <w:position w:val="1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-t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u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pd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s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essi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als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wh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qu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ac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</w:p>
    <w:p w14:paraId="4778B05F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-t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-d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nf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eir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rk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.</w:t>
      </w:r>
    </w:p>
    <w:p w14:paraId="7C12FA22" w14:textId="77777777" w:rsidR="00B5344E" w:rsidRPr="008410FA" w:rsidRDefault="00B5344E">
      <w:pPr>
        <w:spacing w:before="3" w:line="260" w:lineRule="exact"/>
        <w:rPr>
          <w:rFonts w:asciiTheme="minorHAnsi" w:hAnsiTheme="minorHAnsi" w:cstheme="minorHAnsi"/>
          <w:sz w:val="26"/>
          <w:szCs w:val="26"/>
        </w:rPr>
      </w:pPr>
    </w:p>
    <w:p w14:paraId="7F12F172" w14:textId="77777777" w:rsidR="00B5344E" w:rsidRPr="008410FA" w:rsidRDefault="00000000">
      <w:pPr>
        <w:ind w:left="116"/>
        <w:rPr>
          <w:rFonts w:asciiTheme="minorHAnsi" w:eastAsia="Calibri" w:hAnsiTheme="minorHAnsi" w:cstheme="minorHAnsi"/>
          <w:sz w:val="28"/>
          <w:szCs w:val="28"/>
        </w:rPr>
      </w:pPr>
      <w:proofErr w:type="gramStart"/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2.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 xml:space="preserve">4 </w:t>
      </w:r>
      <w:r w:rsidRPr="008410FA">
        <w:rPr>
          <w:rFonts w:asciiTheme="minorHAnsi" w:eastAsia="Calibri" w:hAnsiTheme="minorHAnsi" w:cstheme="minorHAnsi"/>
          <w:b/>
          <w:spacing w:val="17"/>
          <w:sz w:val="28"/>
          <w:szCs w:val="28"/>
        </w:rPr>
        <w:t xml:space="preserve"> 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Opera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t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i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n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g</w:t>
      </w:r>
      <w:proofErr w:type="gramEnd"/>
      <w:r w:rsidRPr="008410FA">
        <w:rPr>
          <w:rFonts w:asciiTheme="minorHAnsi" w:eastAsia="Calibri" w:hAnsiTheme="minorHAnsi" w:cstheme="minorHAnsi"/>
          <w:b/>
          <w:sz w:val="28"/>
          <w:szCs w:val="28"/>
        </w:rPr>
        <w:t xml:space="preserve"> Envi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r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on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m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ent</w:t>
      </w:r>
    </w:p>
    <w:p w14:paraId="14C58F70" w14:textId="77777777" w:rsidR="00B5344E" w:rsidRPr="008410FA" w:rsidRDefault="00B5344E">
      <w:pPr>
        <w:spacing w:before="3" w:line="280" w:lineRule="exact"/>
        <w:rPr>
          <w:rFonts w:asciiTheme="minorHAnsi" w:hAnsiTheme="minorHAnsi" w:cstheme="minorHAnsi"/>
          <w:sz w:val="28"/>
          <w:szCs w:val="28"/>
        </w:rPr>
      </w:pPr>
    </w:p>
    <w:p w14:paraId="7A1C7A40" w14:textId="77777777" w:rsidR="00B5344E" w:rsidRPr="008410FA" w:rsidRDefault="00000000">
      <w:pPr>
        <w:spacing w:line="240" w:lineRule="exact"/>
        <w:ind w:left="116" w:right="1758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as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en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evel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ed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Fl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tt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fr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>me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k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t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ses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>rt l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ag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. It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an on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:</w:t>
      </w:r>
    </w:p>
    <w:p w14:paraId="318ADCCA" w14:textId="77777777" w:rsidR="00B5344E" w:rsidRPr="008410FA" w:rsidRDefault="00000000">
      <w:pPr>
        <w:spacing w:line="240" w:lineRule="exact"/>
        <w:ind w:left="476" w:right="7836"/>
        <w:rPr>
          <w:rFonts w:asciiTheme="minorHAnsi" w:eastAsia="Calibri" w:hAnsiTheme="minorHAnsi" w:cstheme="minorHAnsi"/>
          <w:sz w:val="24"/>
          <w:szCs w:val="24"/>
        </w:rPr>
      </w:pPr>
      <w:proofErr w:type="spellStart"/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proofErr w:type="spellEnd"/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.          </w:t>
      </w:r>
      <w:r w:rsidRPr="008410FA">
        <w:rPr>
          <w:rFonts w:asciiTheme="minorHAnsi" w:eastAsia="Calibri" w:hAnsiTheme="minorHAnsi" w:cstheme="minorHAnsi"/>
          <w:spacing w:val="8"/>
          <w:sz w:val="24"/>
          <w:szCs w:val="24"/>
        </w:rPr>
        <w:t xml:space="preserve"> </w:t>
      </w:r>
      <w:proofErr w:type="spellStart"/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nd</w:t>
      </w:r>
      <w:r w:rsidRPr="008410FA">
        <w:rPr>
          <w:rFonts w:asciiTheme="minorHAnsi" w:eastAsia="Calibri" w:hAnsiTheme="minorHAnsi" w:cstheme="minorHAnsi"/>
          <w:sz w:val="24"/>
          <w:szCs w:val="24"/>
        </w:rPr>
        <w:t>ri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proofErr w:type="spellEnd"/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 ii.         </w:t>
      </w:r>
      <w:r w:rsidRPr="008410FA">
        <w:rPr>
          <w:rFonts w:asciiTheme="minorHAnsi" w:eastAsia="Calibri" w:hAnsiTheme="minorHAnsi" w:cstheme="minorHAnsi"/>
          <w:spacing w:val="7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iOS</w:t>
      </w:r>
    </w:p>
    <w:p w14:paraId="37450ED2" w14:textId="77777777" w:rsidR="00B5344E" w:rsidRPr="008410FA" w:rsidRDefault="00000000">
      <w:pPr>
        <w:spacing w:line="240" w:lineRule="exact"/>
        <w:ind w:left="116"/>
        <w:rPr>
          <w:rFonts w:asciiTheme="minorHAnsi" w:eastAsia="Calibri" w:hAnsiTheme="minorHAnsi" w:cstheme="minorHAnsi"/>
          <w:sz w:val="24"/>
          <w:szCs w:val="24"/>
        </w:rPr>
        <w:sectPr w:rsidR="00B5344E" w:rsidRPr="008410FA">
          <w:pgSz w:w="12240" w:h="15840"/>
          <w:pgMar w:top="940" w:right="1200" w:bottom="280" w:left="1180" w:header="751" w:footer="0" w:gutter="0"/>
          <w:cols w:space="720"/>
        </w:sectPr>
      </w:pP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la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ms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3"/>
          <w:position w:val="1"/>
          <w:sz w:val="24"/>
          <w:szCs w:val="24"/>
        </w:rPr>
        <w:t>v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ely.</w:t>
      </w:r>
    </w:p>
    <w:p w14:paraId="6F56552B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5E0E4C61" w14:textId="77777777" w:rsidR="00B5344E" w:rsidRPr="008410FA" w:rsidRDefault="00B5344E">
      <w:pPr>
        <w:spacing w:before="5" w:line="280" w:lineRule="exact"/>
        <w:rPr>
          <w:rFonts w:asciiTheme="minorHAnsi" w:hAnsiTheme="minorHAnsi" w:cstheme="minorHAnsi"/>
          <w:sz w:val="28"/>
          <w:szCs w:val="28"/>
        </w:rPr>
      </w:pPr>
    </w:p>
    <w:p w14:paraId="65950585" w14:textId="77777777" w:rsidR="00B5344E" w:rsidRPr="008410FA" w:rsidRDefault="00000000">
      <w:pPr>
        <w:spacing w:line="340" w:lineRule="exact"/>
        <w:ind w:left="116"/>
        <w:rPr>
          <w:rFonts w:asciiTheme="minorHAnsi" w:eastAsia="Calibri" w:hAnsiTheme="minorHAnsi" w:cstheme="minorHAnsi"/>
          <w:sz w:val="28"/>
          <w:szCs w:val="28"/>
        </w:rPr>
      </w:pPr>
      <w:proofErr w:type="gramStart"/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2.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 xml:space="preserve">5 </w:t>
      </w:r>
      <w:r w:rsidRPr="008410FA">
        <w:rPr>
          <w:rFonts w:asciiTheme="minorHAnsi" w:eastAsia="Calibri" w:hAnsiTheme="minorHAnsi" w:cstheme="minorHAnsi"/>
          <w:b/>
          <w:spacing w:val="17"/>
          <w:sz w:val="28"/>
          <w:szCs w:val="28"/>
        </w:rPr>
        <w:t xml:space="preserve"> 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D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e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s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ign</w:t>
      </w:r>
      <w:proofErr w:type="gramEnd"/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 xml:space="preserve"> 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a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n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 xml:space="preserve">d 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I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m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p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l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e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m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e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n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t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a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t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i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on Co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n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str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a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i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n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t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s</w:t>
      </w:r>
    </w:p>
    <w:p w14:paraId="2101A8D1" w14:textId="77777777" w:rsidR="00B5344E" w:rsidRPr="008410FA" w:rsidRDefault="00B5344E">
      <w:pPr>
        <w:spacing w:before="4" w:line="240" w:lineRule="exact"/>
        <w:rPr>
          <w:rFonts w:asciiTheme="minorHAnsi" w:hAnsiTheme="minorHAnsi" w:cstheme="minorHAnsi"/>
          <w:sz w:val="24"/>
          <w:szCs w:val="24"/>
        </w:rPr>
      </w:pPr>
    </w:p>
    <w:p w14:paraId="57B62A2C" w14:textId="77777777" w:rsidR="00B5344E" w:rsidRPr="008410FA" w:rsidRDefault="00000000">
      <w:pPr>
        <w:ind w:left="11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z w:val="24"/>
          <w:szCs w:val="24"/>
        </w:rPr>
        <w:t>Foll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ow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esign 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le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ion co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rai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s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6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on of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is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</w:p>
    <w:p w14:paraId="027CC86F" w14:textId="77777777" w:rsidR="00B5344E" w:rsidRPr="008410FA" w:rsidRDefault="00000000">
      <w:pPr>
        <w:spacing w:line="240" w:lineRule="exact"/>
        <w:ind w:left="47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1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.  </w:t>
      </w:r>
      <w:r w:rsidRPr="008410FA">
        <w:rPr>
          <w:rFonts w:asciiTheme="minorHAnsi" w:eastAsia="Calibri" w:hAnsiTheme="minorHAnsi" w:cstheme="minorHAnsi"/>
          <w:spacing w:val="14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ta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cur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cy:</w:t>
      </w:r>
    </w:p>
    <w:p w14:paraId="0821F3C3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One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f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st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al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3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4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ra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t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is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ac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racy of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a.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</w:p>
    <w:p w14:paraId="1991447B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ely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on 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cc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ra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eli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ab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rc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s of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ro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vi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ise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</w:p>
    <w:p w14:paraId="74FCD579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up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-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to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-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nf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rm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at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on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sers.</w:t>
      </w:r>
    </w:p>
    <w:p w14:paraId="229679C2" w14:textId="77777777" w:rsidR="00B5344E" w:rsidRPr="008410FA" w:rsidRDefault="00000000">
      <w:pPr>
        <w:spacing w:line="240" w:lineRule="exact"/>
        <w:ind w:left="47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2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.  </w:t>
      </w:r>
      <w:r w:rsidRPr="008410FA">
        <w:rPr>
          <w:rFonts w:asciiTheme="minorHAnsi" w:eastAsia="Calibri" w:hAnsiTheme="minorHAnsi" w:cstheme="minorHAnsi"/>
          <w:spacing w:val="14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b/>
          <w:spacing w:val="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b/>
          <w:spacing w:val="2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-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sed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servic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es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:</w:t>
      </w:r>
    </w:p>
    <w:p w14:paraId="01C9CDD7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lo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io</w:t>
      </w:r>
      <w:r w:rsidRPr="008410FA">
        <w:rPr>
          <w:rFonts w:asciiTheme="minorHAnsi" w:eastAsia="Calibri" w:hAnsiTheme="minorHAnsi" w:cstheme="minorHAnsi"/>
          <w:spacing w:val="3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-b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as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vi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y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r's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loca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io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ac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ely.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is</w:t>
      </w:r>
    </w:p>
    <w:p w14:paraId="35EA53B9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equ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ave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ac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ess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ser's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evi</w:t>
      </w:r>
      <w:r w:rsidRPr="008410FA">
        <w:rPr>
          <w:rFonts w:asciiTheme="minorHAnsi" w:eastAsia="Calibri" w:hAnsiTheme="minorHAnsi" w:cstheme="minorHAnsi"/>
          <w:spacing w:val="-3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loca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,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wh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3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may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ub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j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ect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</w:p>
    <w:p w14:paraId="799AB6E6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vari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ou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 lim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io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ric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s.</w:t>
      </w:r>
    </w:p>
    <w:p w14:paraId="3F678C77" w14:textId="77777777" w:rsidR="00B5344E" w:rsidRPr="008410FA" w:rsidRDefault="00000000">
      <w:pPr>
        <w:spacing w:line="240" w:lineRule="exact"/>
        <w:ind w:left="47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3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.  </w:t>
      </w:r>
      <w:r w:rsidRPr="008410FA">
        <w:rPr>
          <w:rFonts w:asciiTheme="minorHAnsi" w:eastAsia="Calibri" w:hAnsiTheme="minorHAnsi" w:cstheme="minorHAnsi"/>
          <w:spacing w:val="14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Net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k</w:t>
      </w:r>
      <w:r w:rsidRPr="008410FA">
        <w:rPr>
          <w:rFonts w:asciiTheme="minorHAnsi" w:eastAsia="Calibri" w:hAnsiTheme="minorHAnsi" w:cstheme="minorHAnsi"/>
          <w:b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b/>
          <w:spacing w:val="-2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ti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v</w:t>
      </w:r>
      <w:r w:rsidRPr="008410FA">
        <w:rPr>
          <w:rFonts w:asciiTheme="minorHAnsi" w:eastAsia="Calibri" w:hAnsiTheme="minorHAnsi" w:cstheme="minorHAnsi"/>
          <w:b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ty:</w:t>
      </w:r>
    </w:p>
    <w:p w14:paraId="02849544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s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ave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ess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lia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le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etw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rk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4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ec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on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pd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</w:p>
    <w:p w14:paraId="335EF1A0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ion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ro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 s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rces.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may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all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gi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as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etw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rk</w:t>
      </w:r>
    </w:p>
    <w:p w14:paraId="5C684923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ov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rage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limi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ed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nd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.</w:t>
      </w:r>
    </w:p>
    <w:p w14:paraId="27CAB588" w14:textId="77777777" w:rsidR="00B5344E" w:rsidRPr="008410FA" w:rsidRDefault="00000000">
      <w:pPr>
        <w:spacing w:line="240" w:lineRule="exact"/>
        <w:ind w:left="47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4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.  </w:t>
      </w:r>
      <w:r w:rsidRPr="008410FA">
        <w:rPr>
          <w:rFonts w:asciiTheme="minorHAnsi" w:eastAsia="Calibri" w:hAnsiTheme="minorHAnsi" w:cstheme="minorHAnsi"/>
          <w:spacing w:val="14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Us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b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in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b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rf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ce:</w:t>
      </w:r>
    </w:p>
    <w:p w14:paraId="26A2F8E0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ave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tu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ive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se</w:t>
      </w:r>
      <w:r w:rsidRPr="008410FA">
        <w:rPr>
          <w:rFonts w:asciiTheme="minorHAnsi" w:eastAsia="Calibri" w:hAnsiTheme="minorHAnsi" w:cstheme="minorHAnsi"/>
          <w:spacing w:val="3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-f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dl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y i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ace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at all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sers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ac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ess</w:t>
      </w:r>
    </w:p>
    <w:p w14:paraId="55327461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act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sil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y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.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qu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s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fu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on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on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f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</w:p>
    <w:p w14:paraId="0BA78043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's l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y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,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y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og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3"/>
          <w:position w:val="1"/>
          <w:sz w:val="24"/>
          <w:szCs w:val="24"/>
        </w:rPr>
        <w:t>y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,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ol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em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,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oth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esi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el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ments.</w:t>
      </w:r>
    </w:p>
    <w:p w14:paraId="33F047B5" w14:textId="77777777" w:rsidR="00B5344E" w:rsidRPr="008410FA" w:rsidRDefault="00000000">
      <w:pPr>
        <w:spacing w:line="240" w:lineRule="exact"/>
        <w:ind w:left="47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5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.  </w:t>
      </w:r>
      <w:r w:rsidRPr="008410FA">
        <w:rPr>
          <w:rFonts w:asciiTheme="minorHAnsi" w:eastAsia="Calibri" w:hAnsiTheme="minorHAnsi" w:cstheme="minorHAnsi"/>
          <w:spacing w:val="14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b/>
          <w:spacing w:val="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ty:</w:t>
      </w:r>
    </w:p>
    <w:p w14:paraId="23FBBB87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c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le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6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ge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of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evices,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ra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y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ems,</w:t>
      </w:r>
      <w:r w:rsidRPr="008410FA">
        <w:rPr>
          <w:rFonts w:asciiTheme="minorHAnsi" w:eastAsia="Calibri" w:hAnsiTheme="minorHAnsi" w:cstheme="minorHAnsi"/>
          <w:spacing w:val="4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</w:p>
    <w:p w14:paraId="0B55FC8B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en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si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z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es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axim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3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y.</w:t>
      </w:r>
    </w:p>
    <w:p w14:paraId="7CC61372" w14:textId="77777777" w:rsidR="00B5344E" w:rsidRPr="008410FA" w:rsidRDefault="00000000">
      <w:pPr>
        <w:spacing w:line="240" w:lineRule="exact"/>
        <w:ind w:left="47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6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.  </w:t>
      </w:r>
      <w:r w:rsidRPr="008410FA">
        <w:rPr>
          <w:rFonts w:asciiTheme="minorHAnsi" w:eastAsia="Calibri" w:hAnsiTheme="minorHAnsi" w:cstheme="minorHAnsi"/>
          <w:spacing w:val="14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uri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ty:</w:t>
      </w:r>
    </w:p>
    <w:p w14:paraId="55E4EA08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3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secu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y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rivacy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of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s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3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s'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a,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eir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evice</w:t>
      </w:r>
    </w:p>
    <w:p w14:paraId="49F32B38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loca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ion 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si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ive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io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.</w:t>
      </w:r>
    </w:p>
    <w:p w14:paraId="10CDD5EB" w14:textId="77777777" w:rsidR="00B5344E" w:rsidRPr="008410FA" w:rsidRDefault="00000000">
      <w:pPr>
        <w:spacing w:line="240" w:lineRule="exact"/>
        <w:ind w:left="47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7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.  </w:t>
      </w:r>
      <w:r w:rsidRPr="008410FA">
        <w:rPr>
          <w:rFonts w:asciiTheme="minorHAnsi" w:eastAsia="Calibri" w:hAnsiTheme="minorHAnsi" w:cstheme="minorHAnsi"/>
          <w:spacing w:val="14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rf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ma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ce:</w:t>
      </w:r>
    </w:p>
    <w:p w14:paraId="4394524A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es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ed 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im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le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nt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p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ovi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ast 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sive</w:t>
      </w:r>
    </w:p>
    <w:p w14:paraId="2C25CA62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ma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e,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ev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vy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etw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rk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ondi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s.</w:t>
      </w:r>
    </w:p>
    <w:p w14:paraId="40D1E1DA" w14:textId="77777777" w:rsidR="00B5344E" w:rsidRPr="008410FA" w:rsidRDefault="00000000">
      <w:pPr>
        <w:spacing w:line="240" w:lineRule="exact"/>
        <w:ind w:left="47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8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.  </w:t>
      </w:r>
      <w:r w:rsidRPr="008410FA">
        <w:rPr>
          <w:rFonts w:asciiTheme="minorHAnsi" w:eastAsia="Calibri" w:hAnsiTheme="minorHAnsi" w:cstheme="minorHAnsi"/>
          <w:spacing w:val="14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pli</w:t>
      </w:r>
      <w:r w:rsidRPr="008410FA">
        <w:rPr>
          <w:rFonts w:asciiTheme="minorHAnsi" w:eastAsia="Calibri" w:hAnsiTheme="minorHAnsi" w:cstheme="minorHAnsi"/>
          <w:b/>
          <w:spacing w:val="-1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ce:</w:t>
      </w:r>
    </w:p>
    <w:p w14:paraId="4ED23047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mp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ly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var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s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egal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la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y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q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ire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s,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as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</w:p>
    <w:p w14:paraId="7092E397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ec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 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eg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la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io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s.</w:t>
      </w:r>
    </w:p>
    <w:p w14:paraId="4E3202DA" w14:textId="77777777" w:rsidR="00B5344E" w:rsidRPr="008410FA" w:rsidRDefault="00000000">
      <w:pPr>
        <w:spacing w:line="240" w:lineRule="exact"/>
        <w:ind w:left="47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9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.  </w:t>
      </w:r>
      <w:r w:rsidRPr="008410FA">
        <w:rPr>
          <w:rFonts w:asciiTheme="minorHAnsi" w:eastAsia="Calibri" w:hAnsiTheme="minorHAnsi" w:cstheme="minorHAnsi"/>
          <w:spacing w:val="14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b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b/>
          <w:position w:val="1"/>
          <w:sz w:val="24"/>
          <w:szCs w:val="24"/>
        </w:rPr>
        <w:t>:</w:t>
      </w:r>
    </w:p>
    <w:p w14:paraId="6FA44DB8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v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el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op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in 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le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ge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,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si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of</w:t>
      </w:r>
    </w:p>
    <w:p w14:paraId="0D467499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evel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ment,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g,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ai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e.</w:t>
      </w:r>
    </w:p>
    <w:p w14:paraId="62F3C2A9" w14:textId="77777777" w:rsidR="00B5344E" w:rsidRPr="008410FA" w:rsidRDefault="00B5344E">
      <w:pPr>
        <w:spacing w:before="4" w:line="100" w:lineRule="exact"/>
        <w:rPr>
          <w:rFonts w:asciiTheme="minorHAnsi" w:hAnsiTheme="minorHAnsi" w:cstheme="minorHAnsi"/>
          <w:sz w:val="10"/>
          <w:szCs w:val="10"/>
        </w:rPr>
      </w:pPr>
    </w:p>
    <w:p w14:paraId="3C7FA643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081A1C27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6CB6C667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3AE64D23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302A0AF6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57F351A3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2C8FC4FD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2284F188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6132BD27" w14:textId="77777777" w:rsidR="00B5344E" w:rsidRPr="008410FA" w:rsidRDefault="00000000">
      <w:pPr>
        <w:ind w:left="116"/>
        <w:rPr>
          <w:rFonts w:asciiTheme="minorHAnsi" w:eastAsia="Calibri" w:hAnsiTheme="minorHAnsi" w:cstheme="minorHAnsi"/>
          <w:sz w:val="28"/>
          <w:szCs w:val="28"/>
        </w:rPr>
      </w:pPr>
      <w:proofErr w:type="gramStart"/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2.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 xml:space="preserve">6 </w:t>
      </w:r>
      <w:r w:rsidRPr="008410FA">
        <w:rPr>
          <w:rFonts w:asciiTheme="minorHAnsi" w:eastAsia="Calibri" w:hAnsiTheme="minorHAnsi" w:cstheme="minorHAnsi"/>
          <w:b/>
          <w:spacing w:val="17"/>
          <w:sz w:val="28"/>
          <w:szCs w:val="28"/>
        </w:rPr>
        <w:t xml:space="preserve"> 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U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s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e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r</w:t>
      </w:r>
      <w:proofErr w:type="gramEnd"/>
      <w:r w:rsidRPr="008410FA">
        <w:rPr>
          <w:rFonts w:asciiTheme="minorHAnsi" w:eastAsia="Calibri" w:hAnsiTheme="minorHAnsi" w:cstheme="minorHAnsi"/>
          <w:b/>
          <w:sz w:val="28"/>
          <w:szCs w:val="28"/>
        </w:rPr>
        <w:t xml:space="preserve"> D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o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cum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e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n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t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a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t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ion</w:t>
      </w:r>
    </w:p>
    <w:p w14:paraId="728F7DB2" w14:textId="77777777" w:rsidR="00B5344E" w:rsidRPr="008410FA" w:rsidRDefault="00B5344E">
      <w:pPr>
        <w:spacing w:before="4" w:line="240" w:lineRule="exact"/>
        <w:rPr>
          <w:rFonts w:asciiTheme="minorHAnsi" w:hAnsiTheme="minorHAnsi" w:cstheme="minorHAnsi"/>
          <w:sz w:val="24"/>
          <w:szCs w:val="24"/>
        </w:rPr>
      </w:pPr>
    </w:p>
    <w:p w14:paraId="05D61186" w14:textId="77777777" w:rsidR="00B5344E" w:rsidRPr="008410FA" w:rsidRDefault="00000000">
      <w:pPr>
        <w:ind w:left="78" w:right="98"/>
        <w:jc w:val="center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b</w:t>
      </w:r>
      <w:r w:rsidRPr="008410FA">
        <w:rPr>
          <w:rFonts w:asciiTheme="minorHAnsi" w:eastAsia="Calibri" w:hAnsiTheme="minorHAnsi" w:cstheme="minorHAnsi"/>
          <w:sz w:val="24"/>
          <w:szCs w:val="24"/>
        </w:rPr>
        <w:t>ri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ow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se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t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y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z w:val="24"/>
          <w:szCs w:val="24"/>
        </w:rPr>
        <w:t>oca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ion 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lace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z w:val="24"/>
          <w:szCs w:val="24"/>
        </w:rPr>
        <w:t>:</w:t>
      </w:r>
    </w:p>
    <w:p w14:paraId="006AFEE6" w14:textId="77777777" w:rsidR="00B5344E" w:rsidRPr="008410FA" w:rsidRDefault="00B5344E">
      <w:pPr>
        <w:spacing w:before="7" w:line="180" w:lineRule="exact"/>
        <w:rPr>
          <w:rFonts w:asciiTheme="minorHAnsi" w:hAnsiTheme="minorHAnsi" w:cstheme="minorHAnsi"/>
          <w:sz w:val="18"/>
          <w:szCs w:val="18"/>
        </w:rPr>
      </w:pPr>
    </w:p>
    <w:p w14:paraId="23C18065" w14:textId="77777777" w:rsidR="00B5344E" w:rsidRPr="008410FA" w:rsidRDefault="00000000">
      <w:pPr>
        <w:ind w:left="47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1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.  </w:t>
      </w:r>
      <w:r w:rsidRPr="008410FA">
        <w:rPr>
          <w:rFonts w:asciiTheme="minorHAnsi" w:eastAsia="Calibri" w:hAnsiTheme="minorHAnsi" w:cstheme="minorHAnsi"/>
          <w:spacing w:val="14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ownlo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all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3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om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y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evice's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e.</w:t>
      </w:r>
    </w:p>
    <w:p w14:paraId="51675711" w14:textId="77777777" w:rsidR="00B5344E" w:rsidRPr="008410FA" w:rsidRDefault="00B5344E">
      <w:pPr>
        <w:spacing w:before="7" w:line="180" w:lineRule="exact"/>
        <w:rPr>
          <w:rFonts w:asciiTheme="minorHAnsi" w:hAnsiTheme="minorHAnsi" w:cstheme="minorHAnsi"/>
          <w:sz w:val="18"/>
          <w:szCs w:val="18"/>
        </w:rPr>
      </w:pPr>
    </w:p>
    <w:p w14:paraId="04840B3F" w14:textId="77777777" w:rsidR="00B5344E" w:rsidRPr="008410FA" w:rsidRDefault="00000000">
      <w:pPr>
        <w:ind w:left="47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2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.  </w:t>
      </w:r>
      <w:r w:rsidRPr="008410FA">
        <w:rPr>
          <w:rFonts w:asciiTheme="minorHAnsi" w:eastAsia="Calibri" w:hAnsiTheme="minorHAnsi" w:cstheme="minorHAnsi"/>
          <w:spacing w:val="14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Upon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un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pp</w:t>
      </w:r>
      <w:r w:rsidRPr="008410FA">
        <w:rPr>
          <w:rFonts w:asciiTheme="minorHAnsi" w:eastAsia="Calibri" w:hAnsiTheme="minorHAnsi" w:cstheme="minorHAnsi"/>
          <w:sz w:val="24"/>
          <w:szCs w:val="24"/>
        </w:rPr>
        <w:t>,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yo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'll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k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ed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all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w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6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ess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yo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vi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e's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loca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58B0266F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  <w:sectPr w:rsidR="00B5344E" w:rsidRPr="008410FA">
          <w:pgSz w:w="12240" w:h="15840"/>
          <w:pgMar w:top="940" w:right="1200" w:bottom="280" w:left="1180" w:header="751" w:footer="0" w:gutter="0"/>
          <w:cols w:space="720"/>
        </w:sectPr>
      </w:pP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Y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ose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ll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-3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d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y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q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.</w:t>
      </w:r>
    </w:p>
    <w:p w14:paraId="78BF5327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5EE5EF69" w14:textId="77777777" w:rsidR="00B5344E" w:rsidRPr="008410FA" w:rsidRDefault="00B5344E">
      <w:pPr>
        <w:spacing w:before="1" w:line="240" w:lineRule="exact"/>
        <w:rPr>
          <w:rFonts w:asciiTheme="minorHAnsi" w:hAnsiTheme="minorHAnsi" w:cstheme="minorHAnsi"/>
          <w:sz w:val="24"/>
          <w:szCs w:val="24"/>
        </w:rPr>
      </w:pPr>
    </w:p>
    <w:p w14:paraId="361E6CE1" w14:textId="77777777" w:rsidR="00B5344E" w:rsidRPr="008410FA" w:rsidRDefault="00000000">
      <w:pPr>
        <w:spacing w:before="48" w:line="240" w:lineRule="exact"/>
        <w:ind w:left="836" w:right="466" w:hanging="360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3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.  </w:t>
      </w:r>
      <w:r w:rsidRPr="008410FA">
        <w:rPr>
          <w:rFonts w:asciiTheme="minorHAnsi" w:eastAsia="Calibri" w:hAnsiTheme="minorHAnsi" w:cstheme="minorHAnsi"/>
          <w:spacing w:val="14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On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yo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've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ed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missi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ac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ess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yo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z w:val="24"/>
          <w:szCs w:val="24"/>
        </w:rPr>
        <w:t>oca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,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t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ill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ally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yo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loc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ion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is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ay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nd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ion on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4843D67E" w14:textId="77777777" w:rsidR="00B5344E" w:rsidRPr="008410FA" w:rsidRDefault="00B5344E">
      <w:pPr>
        <w:spacing w:line="240" w:lineRule="exact"/>
        <w:rPr>
          <w:rFonts w:asciiTheme="minorHAnsi" w:hAnsiTheme="minorHAnsi" w:cstheme="minorHAnsi"/>
          <w:sz w:val="24"/>
          <w:szCs w:val="24"/>
        </w:rPr>
      </w:pPr>
    </w:p>
    <w:p w14:paraId="6D88890C" w14:textId="77777777" w:rsidR="00B5344E" w:rsidRPr="008410FA" w:rsidRDefault="00000000">
      <w:pPr>
        <w:spacing w:line="240" w:lineRule="exact"/>
        <w:ind w:left="836" w:right="452" w:hanging="360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4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.  </w:t>
      </w:r>
      <w:r w:rsidRPr="008410FA">
        <w:rPr>
          <w:rFonts w:asciiTheme="minorHAnsi" w:eastAsia="Calibri" w:hAnsiTheme="minorHAnsi" w:cstheme="minorHAnsi"/>
          <w:spacing w:val="14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To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vi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ion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loc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s,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ap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sea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7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>ar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at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op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f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 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en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>me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of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loca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y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w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t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vie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.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Y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6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an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>lso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sea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 loca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ion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>y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z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ode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la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rd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es.</w:t>
      </w:r>
    </w:p>
    <w:p w14:paraId="29FE7311" w14:textId="77777777" w:rsidR="00B5344E" w:rsidRPr="008410FA" w:rsidRDefault="00B5344E">
      <w:pPr>
        <w:spacing w:line="240" w:lineRule="exact"/>
        <w:rPr>
          <w:rFonts w:asciiTheme="minorHAnsi" w:hAnsiTheme="minorHAnsi" w:cstheme="minorHAnsi"/>
          <w:sz w:val="24"/>
          <w:szCs w:val="24"/>
        </w:rPr>
      </w:pPr>
    </w:p>
    <w:p w14:paraId="2191279F" w14:textId="77777777" w:rsidR="00B5344E" w:rsidRPr="008410FA" w:rsidRDefault="00000000">
      <w:pPr>
        <w:spacing w:line="240" w:lineRule="exact"/>
        <w:ind w:left="836" w:right="72" w:hanging="360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5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.  </w:t>
      </w:r>
      <w:r w:rsidRPr="008410FA">
        <w:rPr>
          <w:rFonts w:asciiTheme="minorHAnsi" w:eastAsia="Calibri" w:hAnsiTheme="minorHAnsi" w:cstheme="minorHAnsi"/>
          <w:spacing w:val="14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On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yo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've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loca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,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ill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lay the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cu</w:t>
      </w:r>
      <w:r w:rsidRPr="008410FA">
        <w:rPr>
          <w:rFonts w:asciiTheme="minorHAnsi" w:eastAsia="Calibri" w:hAnsiTheme="minorHAnsi" w:cstheme="minorHAnsi"/>
          <w:sz w:val="24"/>
          <w:szCs w:val="24"/>
        </w:rPr>
        <w:t>rr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t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6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s 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a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ecast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ext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f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ew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ay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58A9CD6F" w14:textId="77777777" w:rsidR="00B5344E" w:rsidRPr="008410FA" w:rsidRDefault="00B5344E">
      <w:pPr>
        <w:spacing w:line="240" w:lineRule="exact"/>
        <w:rPr>
          <w:rFonts w:asciiTheme="minorHAnsi" w:hAnsiTheme="minorHAnsi" w:cstheme="minorHAnsi"/>
          <w:sz w:val="24"/>
          <w:szCs w:val="24"/>
        </w:rPr>
      </w:pPr>
    </w:p>
    <w:p w14:paraId="053B10E4" w14:textId="77777777" w:rsidR="00B5344E" w:rsidRPr="008410FA" w:rsidRDefault="00000000">
      <w:pPr>
        <w:spacing w:line="240" w:lineRule="exact"/>
        <w:ind w:left="836" w:right="117" w:hanging="360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6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.  </w:t>
      </w:r>
      <w:r w:rsidRPr="008410FA">
        <w:rPr>
          <w:rFonts w:asciiTheme="minorHAnsi" w:eastAsia="Calibri" w:hAnsiTheme="minorHAnsi" w:cstheme="minorHAnsi"/>
          <w:spacing w:val="14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Y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also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c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z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pp</w:t>
      </w:r>
      <w:r w:rsidRPr="008410FA">
        <w:rPr>
          <w:rFonts w:asciiTheme="minorHAnsi" w:eastAsia="Calibri" w:hAnsiTheme="minorHAnsi" w:cstheme="minorHAnsi"/>
          <w:sz w:val="24"/>
          <w:szCs w:val="24"/>
        </w:rPr>
        <w:t>'s 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5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 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>le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isa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z w:val="24"/>
          <w:szCs w:val="24"/>
        </w:rPr>
        <w:t>,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c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ose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 loca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you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t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4603AE14" w14:textId="77777777" w:rsidR="00B5344E" w:rsidRPr="008410FA" w:rsidRDefault="00B5344E">
      <w:pPr>
        <w:spacing w:before="6" w:line="100" w:lineRule="exact"/>
        <w:rPr>
          <w:rFonts w:asciiTheme="minorHAnsi" w:hAnsiTheme="minorHAnsi" w:cstheme="minorHAnsi"/>
          <w:sz w:val="11"/>
          <w:szCs w:val="11"/>
        </w:rPr>
      </w:pPr>
    </w:p>
    <w:p w14:paraId="163A1866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4DC6C072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5CD1A284" w14:textId="77777777" w:rsidR="00B5344E" w:rsidRPr="008410FA" w:rsidRDefault="00000000">
      <w:pPr>
        <w:ind w:left="116"/>
        <w:rPr>
          <w:rFonts w:asciiTheme="minorHAnsi" w:eastAsia="Calibri" w:hAnsiTheme="minorHAnsi" w:cstheme="minorHAnsi"/>
          <w:sz w:val="28"/>
          <w:szCs w:val="28"/>
        </w:rPr>
      </w:pPr>
      <w:proofErr w:type="gramStart"/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2.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 xml:space="preserve">7 </w:t>
      </w:r>
      <w:r w:rsidRPr="008410FA">
        <w:rPr>
          <w:rFonts w:asciiTheme="minorHAnsi" w:eastAsia="Calibri" w:hAnsiTheme="minorHAnsi" w:cstheme="minorHAnsi"/>
          <w:b/>
          <w:spacing w:val="17"/>
          <w:sz w:val="28"/>
          <w:szCs w:val="28"/>
        </w:rPr>
        <w:t xml:space="preserve"> 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A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s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s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um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p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t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i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o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ns</w:t>
      </w:r>
      <w:proofErr w:type="gramEnd"/>
      <w:r w:rsidRPr="008410FA">
        <w:rPr>
          <w:rFonts w:asciiTheme="minorHAnsi" w:eastAsia="Calibri" w:hAnsiTheme="minorHAnsi" w:cstheme="minorHAnsi"/>
          <w:b/>
          <w:sz w:val="28"/>
          <w:szCs w:val="28"/>
        </w:rPr>
        <w:t xml:space="preserve"> 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a</w:t>
      </w:r>
      <w:r w:rsidRPr="008410FA">
        <w:rPr>
          <w:rFonts w:asciiTheme="minorHAnsi" w:eastAsia="Calibri" w:hAnsiTheme="minorHAnsi" w:cstheme="minorHAnsi"/>
          <w:b/>
          <w:spacing w:val="2"/>
          <w:sz w:val="28"/>
          <w:szCs w:val="28"/>
        </w:rPr>
        <w:t>n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d D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e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pe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n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d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en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c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i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e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s</w:t>
      </w:r>
    </w:p>
    <w:p w14:paraId="71547845" w14:textId="77777777" w:rsidR="00B5344E" w:rsidRPr="008410FA" w:rsidRDefault="00B5344E">
      <w:pPr>
        <w:spacing w:before="5" w:line="200" w:lineRule="exact"/>
        <w:rPr>
          <w:rFonts w:asciiTheme="minorHAnsi" w:hAnsiTheme="minorHAnsi" w:cstheme="minorHAnsi"/>
        </w:rPr>
      </w:pPr>
    </w:p>
    <w:p w14:paraId="5096D27F" w14:textId="77777777" w:rsidR="00B5344E" w:rsidRPr="008410FA" w:rsidRDefault="00000000">
      <w:pPr>
        <w:spacing w:line="320" w:lineRule="exact"/>
        <w:ind w:left="836"/>
        <w:rPr>
          <w:rFonts w:asciiTheme="minorHAnsi" w:eastAsia="Calibri" w:hAnsiTheme="minorHAnsi" w:cstheme="minorHAnsi"/>
          <w:sz w:val="28"/>
          <w:szCs w:val="28"/>
        </w:rPr>
      </w:pPr>
      <w:r w:rsidRPr="008410FA">
        <w:rPr>
          <w:rFonts w:asciiTheme="minorHAnsi" w:eastAsia="Calibri" w:hAnsiTheme="minorHAnsi" w:cstheme="minorHAnsi"/>
          <w:b/>
          <w:sz w:val="28"/>
          <w:szCs w:val="28"/>
        </w:rPr>
        <w:t>A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s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s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um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p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t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i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o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n</w:t>
      </w:r>
      <w:r w:rsidRPr="008410FA">
        <w:rPr>
          <w:rFonts w:asciiTheme="minorHAnsi" w:eastAsia="Calibri" w:hAnsiTheme="minorHAnsi" w:cstheme="minorHAnsi"/>
          <w:b/>
          <w:spacing w:val="2"/>
          <w:sz w:val="28"/>
          <w:szCs w:val="28"/>
        </w:rPr>
        <w:t>s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:</w:t>
      </w:r>
    </w:p>
    <w:p w14:paraId="45162D79" w14:textId="77777777" w:rsidR="00B5344E" w:rsidRPr="008410FA" w:rsidRDefault="00000000">
      <w:pPr>
        <w:spacing w:line="220" w:lineRule="exact"/>
        <w:ind w:left="83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ll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ow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ass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pt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s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t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se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s of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is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p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ug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out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</w:p>
    <w:p w14:paraId="7EDB64E7" w14:textId="77777777" w:rsidR="00B5344E" w:rsidRPr="008410FA" w:rsidRDefault="00000000">
      <w:pPr>
        <w:spacing w:line="240" w:lineRule="exact"/>
        <w:ind w:left="11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evel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ment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ess:</w:t>
      </w:r>
    </w:p>
    <w:p w14:paraId="41BAEBFA" w14:textId="77777777" w:rsidR="00B5344E" w:rsidRPr="008410FA" w:rsidRDefault="00000000">
      <w:pPr>
        <w:spacing w:line="240" w:lineRule="exact"/>
        <w:ind w:left="119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1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.  </w:t>
      </w:r>
      <w:r w:rsidRPr="008410FA">
        <w:rPr>
          <w:rFonts w:asciiTheme="minorHAnsi" w:eastAsia="Calibri" w:hAnsiTheme="minorHAnsi" w:cstheme="minorHAnsi"/>
          <w:spacing w:val="14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s of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li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k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y</w:t>
      </w:r>
      <w:r w:rsidRPr="008410FA">
        <w:rPr>
          <w:rFonts w:asciiTheme="minorHAnsi" w:eastAsia="Calibri" w:hAnsiTheme="minorHAnsi" w:cstheme="minorHAnsi"/>
          <w:spacing w:val="3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es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ed in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ondi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s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u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pd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es,</w:t>
      </w:r>
    </w:p>
    <w:p w14:paraId="3AFBAB9D" w14:textId="77777777" w:rsidR="00B5344E" w:rsidRPr="008410FA" w:rsidRDefault="00000000">
      <w:pPr>
        <w:spacing w:line="240" w:lineRule="exact"/>
        <w:ind w:left="155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ei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al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essi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al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aso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s.</w:t>
      </w:r>
    </w:p>
    <w:p w14:paraId="63F37F0C" w14:textId="77777777" w:rsidR="00B5344E" w:rsidRPr="008410FA" w:rsidRDefault="00000000">
      <w:pPr>
        <w:spacing w:line="240" w:lineRule="exact"/>
        <w:ind w:left="119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2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.  </w:t>
      </w:r>
      <w:r w:rsidRPr="008410FA">
        <w:rPr>
          <w:rFonts w:asciiTheme="minorHAnsi" w:eastAsia="Calibri" w:hAnsiTheme="minorHAnsi" w:cstheme="minorHAnsi"/>
          <w:spacing w:val="14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 may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ave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varyi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evels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of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k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le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ge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ex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w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w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5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-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la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ed</w:t>
      </w:r>
    </w:p>
    <w:p w14:paraId="0F5DE779" w14:textId="77777777" w:rsidR="00B5344E" w:rsidRPr="008410FA" w:rsidRDefault="00000000">
      <w:pPr>
        <w:spacing w:line="240" w:lineRule="exact"/>
        <w:ind w:left="155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mi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ol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gy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pt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s.</w:t>
      </w:r>
    </w:p>
    <w:p w14:paraId="2085C6F4" w14:textId="77777777" w:rsidR="00B5344E" w:rsidRPr="008410FA" w:rsidRDefault="00000000">
      <w:pPr>
        <w:spacing w:line="240" w:lineRule="exact"/>
        <w:ind w:left="119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3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.  </w:t>
      </w:r>
      <w:r w:rsidRPr="008410FA">
        <w:rPr>
          <w:rFonts w:asciiTheme="minorHAnsi" w:eastAsia="Calibri" w:hAnsiTheme="minorHAnsi" w:cstheme="minorHAnsi"/>
          <w:spacing w:val="14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 may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pacing w:val="3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t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ac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k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gro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s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3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age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gro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s,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are li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k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ely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ave</w:t>
      </w:r>
    </w:p>
    <w:p w14:paraId="472E48BF" w14:textId="77777777" w:rsidR="00B5344E" w:rsidRPr="008410FA" w:rsidRDefault="00000000">
      <w:pPr>
        <w:spacing w:line="240" w:lineRule="exact"/>
        <w:ind w:left="155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ac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ess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smar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ph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3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ile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evices.</w:t>
      </w:r>
    </w:p>
    <w:p w14:paraId="55A99383" w14:textId="77777777" w:rsidR="00B5344E" w:rsidRPr="008410FA" w:rsidRDefault="00000000">
      <w:pPr>
        <w:spacing w:line="240" w:lineRule="exact"/>
        <w:ind w:left="119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4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.  </w:t>
      </w:r>
      <w:r w:rsidRPr="008410FA">
        <w:rPr>
          <w:rFonts w:asciiTheme="minorHAnsi" w:eastAsia="Calibri" w:hAnsiTheme="minorHAnsi" w:cstheme="minorHAnsi"/>
          <w:spacing w:val="14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 may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t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f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nn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ly ac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ivi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ies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out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ev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s,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an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may</w:t>
      </w:r>
    </w:p>
    <w:p w14:paraId="658CF768" w14:textId="77777777" w:rsidR="00B5344E" w:rsidRPr="008410FA" w:rsidRDefault="00000000">
      <w:pPr>
        <w:spacing w:line="240" w:lineRule="exact"/>
        <w:ind w:left="155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equ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ac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u</w:t>
      </w:r>
      <w:r w:rsidRPr="008410FA">
        <w:rPr>
          <w:rFonts w:asciiTheme="minorHAnsi" w:eastAsia="Calibri" w:hAnsiTheme="minorHAnsi" w:cstheme="minorHAnsi"/>
          <w:spacing w:val="4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-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to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-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w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io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.</w:t>
      </w:r>
    </w:p>
    <w:p w14:paraId="6BFC436B" w14:textId="77777777" w:rsidR="00B5344E" w:rsidRPr="008410FA" w:rsidRDefault="00000000">
      <w:pPr>
        <w:spacing w:line="240" w:lineRule="exact"/>
        <w:ind w:left="119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5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.  </w:t>
      </w:r>
      <w:r w:rsidRPr="008410FA">
        <w:rPr>
          <w:rFonts w:asciiTheme="minorHAnsi" w:eastAsia="Calibri" w:hAnsiTheme="minorHAnsi" w:cstheme="minorHAnsi"/>
          <w:spacing w:val="14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 may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v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varyi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evels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of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ec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al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y, 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an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</w:p>
    <w:p w14:paraId="47B35CA0" w14:textId="77777777" w:rsidR="00B5344E" w:rsidRPr="008410FA" w:rsidRDefault="00000000">
      <w:pPr>
        <w:spacing w:line="240" w:lineRule="exact"/>
        <w:ind w:left="155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va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ed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sers.</w:t>
      </w:r>
    </w:p>
    <w:p w14:paraId="46F55099" w14:textId="77777777" w:rsidR="00B5344E" w:rsidRPr="008410FA" w:rsidRDefault="00000000">
      <w:pPr>
        <w:spacing w:line="240" w:lineRule="exact"/>
        <w:ind w:left="119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6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.  </w:t>
      </w:r>
      <w:r w:rsidRPr="008410FA">
        <w:rPr>
          <w:rFonts w:asciiTheme="minorHAnsi" w:eastAsia="Calibri" w:hAnsiTheme="minorHAnsi" w:cstheme="minorHAnsi"/>
          <w:spacing w:val="14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 may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ave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ff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t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ser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nt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ace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sign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of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</w:p>
    <w:p w14:paraId="4C21DBB1" w14:textId="77777777" w:rsidR="00B5344E" w:rsidRPr="008410FA" w:rsidRDefault="00000000">
      <w:pPr>
        <w:spacing w:line="240" w:lineRule="exact"/>
        <w:ind w:left="155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.</w:t>
      </w:r>
    </w:p>
    <w:p w14:paraId="49F5F489" w14:textId="77777777" w:rsidR="00B5344E" w:rsidRPr="008410FA" w:rsidRDefault="00000000">
      <w:pPr>
        <w:spacing w:line="240" w:lineRule="exact"/>
        <w:ind w:left="119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7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.  </w:t>
      </w:r>
      <w:r w:rsidRPr="008410FA">
        <w:rPr>
          <w:rFonts w:asciiTheme="minorHAnsi" w:eastAsia="Calibri" w:hAnsiTheme="minorHAnsi" w:cstheme="minorHAnsi"/>
          <w:spacing w:val="14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 may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b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loca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ed in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t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s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f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rld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ave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t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at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0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-</w:t>
      </w:r>
    </w:p>
    <w:p w14:paraId="7BB3006F" w14:textId="77777777" w:rsidR="00B5344E" w:rsidRPr="008410FA" w:rsidRDefault="00000000">
      <w:pPr>
        <w:spacing w:line="240" w:lineRule="exact"/>
        <w:ind w:left="155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la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 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s.</w:t>
      </w:r>
    </w:p>
    <w:p w14:paraId="1D24AC45" w14:textId="77777777" w:rsidR="00B5344E" w:rsidRPr="008410FA" w:rsidRDefault="00000000">
      <w:pPr>
        <w:spacing w:line="240" w:lineRule="exact"/>
        <w:ind w:left="83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ese ass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el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ed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esign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evel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t of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t</w:t>
      </w:r>
    </w:p>
    <w:p w14:paraId="22F195FB" w14:textId="77777777" w:rsidR="00B5344E" w:rsidRPr="008410FA" w:rsidRDefault="00000000">
      <w:pPr>
        <w:spacing w:line="240" w:lineRule="exact"/>
        <w:ind w:left="11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it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ed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x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ec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 xml:space="preserve">s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sers</w:t>
      </w:r>
    </w:p>
    <w:p w14:paraId="29137987" w14:textId="77777777" w:rsidR="00B5344E" w:rsidRPr="008410FA" w:rsidRDefault="00B5344E">
      <w:pPr>
        <w:spacing w:before="9" w:line="180" w:lineRule="exact"/>
        <w:rPr>
          <w:rFonts w:asciiTheme="minorHAnsi" w:hAnsiTheme="minorHAnsi" w:cstheme="minorHAnsi"/>
          <w:sz w:val="18"/>
          <w:szCs w:val="18"/>
        </w:rPr>
      </w:pPr>
    </w:p>
    <w:p w14:paraId="6B2A047C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45FAFE16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48F26157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158D2E29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64308F6B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35FAE260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74CB42EE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34D39E4C" w14:textId="77777777" w:rsidR="00B5344E" w:rsidRPr="008410FA" w:rsidRDefault="00000000">
      <w:pPr>
        <w:spacing w:line="320" w:lineRule="exact"/>
        <w:ind w:left="836"/>
        <w:rPr>
          <w:rFonts w:asciiTheme="minorHAnsi" w:eastAsia="Calibri" w:hAnsiTheme="minorHAnsi" w:cstheme="minorHAnsi"/>
          <w:sz w:val="28"/>
          <w:szCs w:val="28"/>
        </w:rPr>
      </w:pP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D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ep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e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nd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e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nc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i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e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s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:</w:t>
      </w:r>
    </w:p>
    <w:p w14:paraId="356C8A93" w14:textId="77777777" w:rsidR="00B5344E" w:rsidRPr="008410FA" w:rsidRDefault="00000000">
      <w:pPr>
        <w:spacing w:line="220" w:lineRule="exact"/>
        <w:ind w:left="155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as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ol</w:t>
      </w:r>
      <w:r w:rsidRPr="008410FA">
        <w:rPr>
          <w:rFonts w:asciiTheme="minorHAnsi" w:eastAsia="Calibri" w:hAnsiTheme="minorHAnsi" w:cstheme="minorHAnsi"/>
          <w:spacing w:val="4"/>
          <w:position w:val="1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3"/>
          <w:position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nd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ies:</w:t>
      </w:r>
    </w:p>
    <w:p w14:paraId="200CEF63" w14:textId="77777777" w:rsidR="00B5344E" w:rsidRPr="008410FA" w:rsidRDefault="00000000">
      <w:pPr>
        <w:spacing w:before="26"/>
        <w:ind w:left="2238" w:right="6066"/>
        <w:jc w:val="center"/>
        <w:rPr>
          <w:rFonts w:asciiTheme="minorHAnsi" w:eastAsia="Consolas" w:hAnsiTheme="minorHAnsi" w:cstheme="minorHAnsi"/>
          <w:sz w:val="21"/>
          <w:szCs w:val="21"/>
        </w:rPr>
      </w:pPr>
      <w:r w:rsidRPr="008410FA">
        <w:rPr>
          <w:rFonts w:asciiTheme="minorHAnsi" w:eastAsia="Consolas" w:hAnsiTheme="minorHAnsi" w:cstheme="minorHAnsi"/>
          <w:color w:val="9EFFFF"/>
          <w:spacing w:val="-1"/>
          <w:sz w:val="21"/>
          <w:szCs w:val="21"/>
        </w:rPr>
        <w:t>dependencie</w:t>
      </w:r>
      <w:r w:rsidRPr="008410FA">
        <w:rPr>
          <w:rFonts w:asciiTheme="minorHAnsi" w:eastAsia="Consolas" w:hAnsiTheme="minorHAnsi" w:cstheme="minorHAnsi"/>
          <w:color w:val="9EFFFF"/>
          <w:sz w:val="21"/>
          <w:szCs w:val="21"/>
        </w:rPr>
        <w:t>s</w:t>
      </w:r>
      <w:r w:rsidRPr="008410FA">
        <w:rPr>
          <w:rFonts w:asciiTheme="minorHAnsi" w:eastAsia="Consolas" w:hAnsiTheme="minorHAnsi" w:cstheme="minorHAnsi"/>
          <w:color w:val="E0EEFF"/>
          <w:sz w:val="21"/>
          <w:szCs w:val="21"/>
        </w:rPr>
        <w:t>:</w:t>
      </w:r>
    </w:p>
    <w:p w14:paraId="2B487578" w14:textId="77777777" w:rsidR="00B5344E" w:rsidRPr="008410FA" w:rsidRDefault="00000000">
      <w:pPr>
        <w:spacing w:before="39"/>
        <w:ind w:left="2471" w:right="6414"/>
        <w:jc w:val="center"/>
        <w:rPr>
          <w:rFonts w:asciiTheme="minorHAnsi" w:eastAsia="Consolas" w:hAnsiTheme="minorHAnsi" w:cstheme="minorHAnsi"/>
          <w:sz w:val="21"/>
          <w:szCs w:val="21"/>
        </w:rPr>
      </w:pPr>
      <w:r w:rsidRPr="008410FA">
        <w:rPr>
          <w:rFonts w:asciiTheme="minorHAnsi" w:eastAsia="Consolas" w:hAnsiTheme="minorHAnsi" w:cstheme="minorHAnsi"/>
          <w:color w:val="9EFFFF"/>
          <w:spacing w:val="-1"/>
          <w:sz w:val="21"/>
          <w:szCs w:val="21"/>
        </w:rPr>
        <w:t>flutte</w:t>
      </w:r>
      <w:r w:rsidRPr="008410FA">
        <w:rPr>
          <w:rFonts w:asciiTheme="minorHAnsi" w:eastAsia="Consolas" w:hAnsiTheme="minorHAnsi" w:cstheme="minorHAnsi"/>
          <w:color w:val="9EFFFF"/>
          <w:sz w:val="21"/>
          <w:szCs w:val="21"/>
        </w:rPr>
        <w:t>r</w:t>
      </w:r>
      <w:r w:rsidRPr="008410FA">
        <w:rPr>
          <w:rFonts w:asciiTheme="minorHAnsi" w:eastAsia="Consolas" w:hAnsiTheme="minorHAnsi" w:cstheme="minorHAnsi"/>
          <w:color w:val="E0EEFF"/>
          <w:sz w:val="21"/>
          <w:szCs w:val="21"/>
        </w:rPr>
        <w:t>:</w:t>
      </w:r>
    </w:p>
    <w:p w14:paraId="15CF4188" w14:textId="77777777" w:rsidR="00B5344E" w:rsidRPr="008410FA" w:rsidRDefault="00000000">
      <w:pPr>
        <w:spacing w:before="39"/>
        <w:ind w:left="2738"/>
        <w:rPr>
          <w:rFonts w:asciiTheme="minorHAnsi" w:eastAsia="Consolas" w:hAnsiTheme="minorHAnsi" w:cstheme="minorHAnsi"/>
          <w:sz w:val="21"/>
          <w:szCs w:val="21"/>
        </w:rPr>
      </w:pPr>
      <w:r w:rsidRPr="008410FA">
        <w:rPr>
          <w:rFonts w:asciiTheme="minorHAnsi" w:hAnsiTheme="minorHAnsi" w:cstheme="minorHAnsi"/>
        </w:rPr>
        <w:pict w14:anchorId="4CF68B2C">
          <v:group id="_x0000_s2060" style="position:absolute;left:0;text-align:left;margin-left:170.9pt;margin-top:-27.1pt;width:378.35pt;height:84.5pt;z-index:-251658752;mso-position-horizontal-relative:page" coordorigin="3418,-542" coordsize="7567,1690">
            <v:shape id="_x0000_s2066" style="position:absolute;left:3428;top:-532;width:7547;height:245" coordorigin="3428,-532" coordsize="7547,245" path="m3428,-288r7547,l10975,-532r-7547,l3428,-288xe" fillcolor="#183548" stroked="f">
              <v:path arrowok="t"/>
            </v:shape>
            <v:shape id="_x0000_s2065" style="position:absolute;left:3428;top:-288;width:7547;height:286" coordorigin="3428,-288" coordsize="7547,286" path="m3428,-2r7547,l10975,-288r-7547,l3428,-2xe" fillcolor="#183548" stroked="f">
              <v:path arrowok="t"/>
            </v:shape>
            <v:shape id="_x0000_s2064" style="position:absolute;left:3428;top:-2;width:7547;height:286" coordorigin="3428,-2" coordsize="7547,286" path="m3428,284r7547,l10975,-2r-7547,l3428,284xe" fillcolor="#183548" stroked="f">
              <v:path arrowok="t"/>
            </v:shape>
            <v:shape id="_x0000_s2063" style="position:absolute;left:3428;top:284;width:7547;height:286" coordorigin="3428,284" coordsize="7547,286" path="m3428,569r7547,l10975,284r-7547,l3428,569xe" fillcolor="#183548" stroked="f">
              <v:path arrowok="t"/>
            </v:shape>
            <v:shape id="_x0000_s2062" style="position:absolute;left:3428;top:569;width:7547;height:283" coordorigin="3428,569" coordsize="7547,283" path="m3428,852r7547,l10975,569r-7547,l3428,852xe" fillcolor="#183548" stroked="f">
              <v:path arrowok="t"/>
            </v:shape>
            <v:shape id="_x0000_s2061" style="position:absolute;left:3428;top:852;width:7547;height:286" coordorigin="3428,852" coordsize="7547,286" path="m3428,1138r7547,l10975,852r-7547,l3428,1138xe" fillcolor="#183548" stroked="f">
              <v:path arrowok="t"/>
            </v:shape>
            <w10:wrap anchorx="page"/>
          </v:group>
        </w:pict>
      </w:r>
      <w:proofErr w:type="spellStart"/>
      <w:r w:rsidRPr="008410FA">
        <w:rPr>
          <w:rFonts w:asciiTheme="minorHAnsi" w:eastAsia="Consolas" w:hAnsiTheme="minorHAnsi" w:cstheme="minorHAnsi"/>
          <w:color w:val="9EFFFF"/>
          <w:spacing w:val="-1"/>
          <w:sz w:val="21"/>
          <w:szCs w:val="21"/>
        </w:rPr>
        <w:t>sdk</w:t>
      </w:r>
      <w:proofErr w:type="spellEnd"/>
      <w:r w:rsidRPr="008410FA">
        <w:rPr>
          <w:rFonts w:asciiTheme="minorHAnsi" w:eastAsia="Consolas" w:hAnsiTheme="minorHAnsi" w:cstheme="minorHAnsi"/>
          <w:color w:val="E0EEFF"/>
          <w:sz w:val="21"/>
          <w:szCs w:val="21"/>
        </w:rPr>
        <w:t xml:space="preserve">: </w:t>
      </w:r>
      <w:r w:rsidRPr="008410FA">
        <w:rPr>
          <w:rFonts w:asciiTheme="minorHAnsi" w:eastAsia="Consolas" w:hAnsiTheme="minorHAnsi" w:cstheme="minorHAnsi"/>
          <w:color w:val="A4FF90"/>
          <w:spacing w:val="-1"/>
          <w:sz w:val="21"/>
          <w:szCs w:val="21"/>
        </w:rPr>
        <w:t>flu</w:t>
      </w:r>
      <w:r w:rsidRPr="008410FA">
        <w:rPr>
          <w:rFonts w:asciiTheme="minorHAnsi" w:eastAsia="Consolas" w:hAnsiTheme="minorHAnsi" w:cstheme="minorHAnsi"/>
          <w:color w:val="A4FF90"/>
          <w:spacing w:val="1"/>
          <w:sz w:val="21"/>
          <w:szCs w:val="21"/>
        </w:rPr>
        <w:t>t</w:t>
      </w:r>
      <w:r w:rsidRPr="008410FA">
        <w:rPr>
          <w:rFonts w:asciiTheme="minorHAnsi" w:eastAsia="Consolas" w:hAnsiTheme="minorHAnsi" w:cstheme="minorHAnsi"/>
          <w:color w:val="A4FF90"/>
          <w:spacing w:val="-1"/>
          <w:sz w:val="21"/>
          <w:szCs w:val="21"/>
        </w:rPr>
        <w:t>te</w:t>
      </w:r>
      <w:r w:rsidRPr="008410FA">
        <w:rPr>
          <w:rFonts w:asciiTheme="minorHAnsi" w:eastAsia="Consolas" w:hAnsiTheme="minorHAnsi" w:cstheme="minorHAnsi"/>
          <w:color w:val="A4FF90"/>
          <w:sz w:val="21"/>
          <w:szCs w:val="21"/>
        </w:rPr>
        <w:t>r</w:t>
      </w:r>
    </w:p>
    <w:p w14:paraId="4B11B614" w14:textId="77777777" w:rsidR="00B5344E" w:rsidRPr="008410FA" w:rsidRDefault="00B5344E">
      <w:pPr>
        <w:spacing w:before="18" w:line="280" w:lineRule="exact"/>
        <w:rPr>
          <w:rFonts w:asciiTheme="minorHAnsi" w:hAnsiTheme="minorHAnsi" w:cstheme="minorHAnsi"/>
          <w:sz w:val="28"/>
          <w:szCs w:val="28"/>
        </w:rPr>
      </w:pPr>
    </w:p>
    <w:p w14:paraId="0182F589" w14:textId="77777777" w:rsidR="00B5344E" w:rsidRPr="008410FA" w:rsidRDefault="00000000">
      <w:pPr>
        <w:spacing w:before="25" w:line="278" w:lineRule="auto"/>
        <w:ind w:left="2507" w:right="4681"/>
        <w:rPr>
          <w:rFonts w:asciiTheme="minorHAnsi" w:eastAsia="Consolas" w:hAnsiTheme="minorHAnsi" w:cstheme="minorHAnsi"/>
          <w:sz w:val="21"/>
          <w:szCs w:val="21"/>
        </w:rPr>
        <w:sectPr w:rsidR="00B5344E" w:rsidRPr="008410FA">
          <w:pgSz w:w="12240" w:h="15840"/>
          <w:pgMar w:top="940" w:right="1180" w:bottom="280" w:left="1180" w:header="751" w:footer="0" w:gutter="0"/>
          <w:cols w:space="720"/>
        </w:sectPr>
      </w:pPr>
      <w:proofErr w:type="spellStart"/>
      <w:r w:rsidRPr="008410FA">
        <w:rPr>
          <w:rFonts w:asciiTheme="minorHAnsi" w:eastAsia="Consolas" w:hAnsiTheme="minorHAnsi" w:cstheme="minorHAnsi"/>
          <w:color w:val="9EFFFF"/>
          <w:spacing w:val="-1"/>
          <w:sz w:val="21"/>
          <w:szCs w:val="21"/>
        </w:rPr>
        <w:t>cupertino</w:t>
      </w:r>
      <w:r w:rsidRPr="008410FA">
        <w:rPr>
          <w:rFonts w:asciiTheme="minorHAnsi" w:eastAsia="Consolas" w:hAnsiTheme="minorHAnsi" w:cstheme="minorHAnsi"/>
          <w:color w:val="9EFFFF"/>
          <w:sz w:val="21"/>
          <w:szCs w:val="21"/>
        </w:rPr>
        <w:t>_</w:t>
      </w:r>
      <w:r w:rsidRPr="008410FA">
        <w:rPr>
          <w:rFonts w:asciiTheme="minorHAnsi" w:eastAsia="Consolas" w:hAnsiTheme="minorHAnsi" w:cstheme="minorHAnsi"/>
          <w:color w:val="9EFFFF"/>
          <w:spacing w:val="1"/>
          <w:sz w:val="21"/>
          <w:szCs w:val="21"/>
        </w:rPr>
        <w:t>i</w:t>
      </w:r>
      <w:r w:rsidRPr="008410FA">
        <w:rPr>
          <w:rFonts w:asciiTheme="minorHAnsi" w:eastAsia="Consolas" w:hAnsiTheme="minorHAnsi" w:cstheme="minorHAnsi"/>
          <w:color w:val="9EFFFF"/>
          <w:spacing w:val="-1"/>
          <w:sz w:val="21"/>
          <w:szCs w:val="21"/>
        </w:rPr>
        <w:t>con</w:t>
      </w:r>
      <w:r w:rsidRPr="008410FA">
        <w:rPr>
          <w:rFonts w:asciiTheme="minorHAnsi" w:eastAsia="Consolas" w:hAnsiTheme="minorHAnsi" w:cstheme="minorHAnsi"/>
          <w:color w:val="9EFFFF"/>
          <w:sz w:val="21"/>
          <w:szCs w:val="21"/>
        </w:rPr>
        <w:t>s</w:t>
      </w:r>
      <w:proofErr w:type="spellEnd"/>
      <w:r w:rsidRPr="008410FA">
        <w:rPr>
          <w:rFonts w:asciiTheme="minorHAnsi" w:eastAsia="Consolas" w:hAnsiTheme="minorHAnsi" w:cstheme="minorHAnsi"/>
          <w:color w:val="E0EEFF"/>
          <w:sz w:val="21"/>
          <w:szCs w:val="21"/>
        </w:rPr>
        <w:t xml:space="preserve">: </w:t>
      </w:r>
      <w:r w:rsidRPr="008410FA">
        <w:rPr>
          <w:rFonts w:asciiTheme="minorHAnsi" w:eastAsia="Consolas" w:hAnsiTheme="minorHAnsi" w:cstheme="minorHAnsi"/>
          <w:color w:val="A4FF90"/>
          <w:spacing w:val="-1"/>
          <w:sz w:val="21"/>
          <w:szCs w:val="21"/>
        </w:rPr>
        <w:t>^</w:t>
      </w:r>
      <w:r w:rsidRPr="008410FA">
        <w:rPr>
          <w:rFonts w:asciiTheme="minorHAnsi" w:eastAsia="Consolas" w:hAnsiTheme="minorHAnsi" w:cstheme="minorHAnsi"/>
          <w:color w:val="A4FF90"/>
          <w:spacing w:val="1"/>
          <w:sz w:val="21"/>
          <w:szCs w:val="21"/>
        </w:rPr>
        <w:t>0</w:t>
      </w:r>
      <w:r w:rsidRPr="008410FA">
        <w:rPr>
          <w:rFonts w:asciiTheme="minorHAnsi" w:eastAsia="Consolas" w:hAnsiTheme="minorHAnsi" w:cstheme="minorHAnsi"/>
          <w:color w:val="A4FF90"/>
          <w:spacing w:val="-1"/>
          <w:sz w:val="21"/>
          <w:szCs w:val="21"/>
        </w:rPr>
        <w:t>.1.</w:t>
      </w:r>
      <w:r w:rsidRPr="008410FA">
        <w:rPr>
          <w:rFonts w:asciiTheme="minorHAnsi" w:eastAsia="Consolas" w:hAnsiTheme="minorHAnsi" w:cstheme="minorHAnsi"/>
          <w:color w:val="A4FF90"/>
          <w:sz w:val="21"/>
          <w:szCs w:val="21"/>
        </w:rPr>
        <w:t xml:space="preserve">2 </w:t>
      </w:r>
      <w:r w:rsidRPr="008410FA">
        <w:rPr>
          <w:rFonts w:asciiTheme="minorHAnsi" w:eastAsia="Consolas" w:hAnsiTheme="minorHAnsi" w:cstheme="minorHAnsi"/>
          <w:color w:val="9EFFFF"/>
          <w:spacing w:val="-1"/>
          <w:sz w:val="21"/>
          <w:szCs w:val="21"/>
        </w:rPr>
        <w:t>geolocato</w:t>
      </w:r>
      <w:r w:rsidRPr="008410FA">
        <w:rPr>
          <w:rFonts w:asciiTheme="minorHAnsi" w:eastAsia="Consolas" w:hAnsiTheme="minorHAnsi" w:cstheme="minorHAnsi"/>
          <w:color w:val="9EFFFF"/>
          <w:sz w:val="21"/>
          <w:szCs w:val="21"/>
        </w:rPr>
        <w:t>r</w:t>
      </w:r>
      <w:r w:rsidRPr="008410FA">
        <w:rPr>
          <w:rFonts w:asciiTheme="minorHAnsi" w:eastAsia="Consolas" w:hAnsiTheme="minorHAnsi" w:cstheme="minorHAnsi"/>
          <w:color w:val="E0EEFF"/>
          <w:sz w:val="21"/>
          <w:szCs w:val="21"/>
        </w:rPr>
        <w:t>:</w:t>
      </w:r>
      <w:r w:rsidRPr="008410FA">
        <w:rPr>
          <w:rFonts w:asciiTheme="minorHAnsi" w:eastAsia="Consolas" w:hAnsiTheme="minorHAnsi" w:cstheme="minorHAnsi"/>
          <w:color w:val="E0EEFF"/>
          <w:spacing w:val="1"/>
          <w:sz w:val="21"/>
          <w:szCs w:val="21"/>
        </w:rPr>
        <w:t xml:space="preserve"> </w:t>
      </w:r>
      <w:r w:rsidRPr="008410FA">
        <w:rPr>
          <w:rFonts w:asciiTheme="minorHAnsi" w:eastAsia="Consolas" w:hAnsiTheme="minorHAnsi" w:cstheme="minorHAnsi"/>
          <w:color w:val="A4FF90"/>
          <w:spacing w:val="-1"/>
          <w:sz w:val="21"/>
          <w:szCs w:val="21"/>
        </w:rPr>
        <w:t>^7.0.0</w:t>
      </w:r>
    </w:p>
    <w:p w14:paraId="18123B33" w14:textId="77777777" w:rsidR="00B5344E" w:rsidRPr="008410FA" w:rsidRDefault="00B5344E">
      <w:pPr>
        <w:spacing w:before="5" w:line="100" w:lineRule="exact"/>
        <w:rPr>
          <w:rFonts w:asciiTheme="minorHAnsi" w:hAnsiTheme="minorHAnsi" w:cstheme="minorHAnsi"/>
          <w:sz w:val="10"/>
          <w:szCs w:val="10"/>
        </w:rPr>
      </w:pPr>
    </w:p>
    <w:p w14:paraId="0E75D060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58C79E5F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7D137A23" w14:textId="77777777" w:rsidR="00B5344E" w:rsidRPr="008410FA" w:rsidRDefault="00000000">
      <w:pPr>
        <w:spacing w:before="25" w:line="279" w:lineRule="auto"/>
        <w:ind w:left="2507" w:right="4316"/>
        <w:rPr>
          <w:rFonts w:asciiTheme="minorHAnsi" w:eastAsia="Consolas" w:hAnsiTheme="minorHAnsi" w:cstheme="minorHAnsi"/>
          <w:sz w:val="21"/>
          <w:szCs w:val="21"/>
        </w:rPr>
      </w:pPr>
      <w:r w:rsidRPr="008410FA">
        <w:rPr>
          <w:rFonts w:asciiTheme="minorHAnsi" w:eastAsia="Consolas" w:hAnsiTheme="minorHAnsi" w:cstheme="minorHAnsi"/>
          <w:color w:val="9EFFFF"/>
          <w:spacing w:val="-1"/>
          <w:sz w:val="21"/>
          <w:szCs w:val="21"/>
        </w:rPr>
        <w:t>htt</w:t>
      </w:r>
      <w:r w:rsidRPr="008410FA">
        <w:rPr>
          <w:rFonts w:asciiTheme="minorHAnsi" w:eastAsia="Consolas" w:hAnsiTheme="minorHAnsi" w:cstheme="minorHAnsi"/>
          <w:color w:val="9EFFFF"/>
          <w:sz w:val="21"/>
          <w:szCs w:val="21"/>
        </w:rPr>
        <w:t>p</w:t>
      </w:r>
      <w:r w:rsidRPr="008410FA">
        <w:rPr>
          <w:rFonts w:asciiTheme="minorHAnsi" w:eastAsia="Consolas" w:hAnsiTheme="minorHAnsi" w:cstheme="minorHAnsi"/>
          <w:color w:val="E0EEFF"/>
          <w:sz w:val="21"/>
          <w:szCs w:val="21"/>
        </w:rPr>
        <w:t xml:space="preserve">: </w:t>
      </w:r>
      <w:r w:rsidRPr="008410FA">
        <w:rPr>
          <w:rFonts w:asciiTheme="minorHAnsi" w:eastAsia="Consolas" w:hAnsiTheme="minorHAnsi" w:cstheme="minorHAnsi"/>
          <w:color w:val="A4FF90"/>
          <w:spacing w:val="-1"/>
          <w:sz w:val="21"/>
          <w:szCs w:val="21"/>
        </w:rPr>
        <w:t>^0.1</w:t>
      </w:r>
      <w:r w:rsidRPr="008410FA">
        <w:rPr>
          <w:rFonts w:asciiTheme="minorHAnsi" w:eastAsia="Consolas" w:hAnsiTheme="minorHAnsi" w:cstheme="minorHAnsi"/>
          <w:color w:val="A4FF90"/>
          <w:spacing w:val="1"/>
          <w:sz w:val="21"/>
          <w:szCs w:val="21"/>
        </w:rPr>
        <w:t>3</w:t>
      </w:r>
      <w:r w:rsidRPr="008410FA">
        <w:rPr>
          <w:rFonts w:asciiTheme="minorHAnsi" w:eastAsia="Consolas" w:hAnsiTheme="minorHAnsi" w:cstheme="minorHAnsi"/>
          <w:color w:val="A4FF90"/>
          <w:spacing w:val="-1"/>
          <w:sz w:val="21"/>
          <w:szCs w:val="21"/>
        </w:rPr>
        <w:t>.</w:t>
      </w:r>
      <w:r w:rsidRPr="008410FA">
        <w:rPr>
          <w:rFonts w:asciiTheme="minorHAnsi" w:eastAsia="Consolas" w:hAnsiTheme="minorHAnsi" w:cstheme="minorHAnsi"/>
          <w:color w:val="A4FF90"/>
          <w:sz w:val="21"/>
          <w:szCs w:val="21"/>
        </w:rPr>
        <w:t xml:space="preserve">4 </w:t>
      </w:r>
      <w:proofErr w:type="spellStart"/>
      <w:r w:rsidRPr="008410FA">
        <w:rPr>
          <w:rFonts w:asciiTheme="minorHAnsi" w:eastAsia="Consolas" w:hAnsiTheme="minorHAnsi" w:cstheme="minorHAnsi"/>
          <w:color w:val="9EFFFF"/>
          <w:spacing w:val="-1"/>
          <w:sz w:val="21"/>
          <w:szCs w:val="21"/>
        </w:rPr>
        <w:t>permission</w:t>
      </w:r>
      <w:r w:rsidRPr="008410FA">
        <w:rPr>
          <w:rFonts w:asciiTheme="minorHAnsi" w:eastAsia="Consolas" w:hAnsiTheme="minorHAnsi" w:cstheme="minorHAnsi"/>
          <w:color w:val="9EFFFF"/>
          <w:spacing w:val="2"/>
          <w:sz w:val="21"/>
          <w:szCs w:val="21"/>
        </w:rPr>
        <w:t>_</w:t>
      </w:r>
      <w:r w:rsidRPr="008410FA">
        <w:rPr>
          <w:rFonts w:asciiTheme="minorHAnsi" w:eastAsia="Consolas" w:hAnsiTheme="minorHAnsi" w:cstheme="minorHAnsi"/>
          <w:color w:val="9EFFFF"/>
          <w:spacing w:val="-1"/>
          <w:sz w:val="21"/>
          <w:szCs w:val="21"/>
        </w:rPr>
        <w:t>handle</w:t>
      </w:r>
      <w:r w:rsidRPr="008410FA">
        <w:rPr>
          <w:rFonts w:asciiTheme="minorHAnsi" w:eastAsia="Consolas" w:hAnsiTheme="minorHAnsi" w:cstheme="minorHAnsi"/>
          <w:color w:val="9EFFFF"/>
          <w:sz w:val="21"/>
          <w:szCs w:val="21"/>
        </w:rPr>
        <w:t>r</w:t>
      </w:r>
      <w:proofErr w:type="spellEnd"/>
      <w:r w:rsidRPr="008410FA">
        <w:rPr>
          <w:rFonts w:asciiTheme="minorHAnsi" w:eastAsia="Consolas" w:hAnsiTheme="minorHAnsi" w:cstheme="minorHAnsi"/>
          <w:color w:val="E0EEFF"/>
          <w:sz w:val="21"/>
          <w:szCs w:val="21"/>
        </w:rPr>
        <w:t>:</w:t>
      </w:r>
      <w:r w:rsidRPr="008410FA">
        <w:rPr>
          <w:rFonts w:asciiTheme="minorHAnsi" w:eastAsia="Consolas" w:hAnsiTheme="minorHAnsi" w:cstheme="minorHAnsi"/>
          <w:color w:val="E0EEFF"/>
          <w:spacing w:val="1"/>
          <w:sz w:val="21"/>
          <w:szCs w:val="21"/>
        </w:rPr>
        <w:t xml:space="preserve"> </w:t>
      </w:r>
      <w:r w:rsidRPr="008410FA">
        <w:rPr>
          <w:rFonts w:asciiTheme="minorHAnsi" w:eastAsia="Consolas" w:hAnsiTheme="minorHAnsi" w:cstheme="minorHAnsi"/>
          <w:color w:val="A4FF90"/>
          <w:spacing w:val="-1"/>
          <w:sz w:val="21"/>
          <w:szCs w:val="21"/>
        </w:rPr>
        <w:t>^8.2.5</w:t>
      </w:r>
    </w:p>
    <w:p w14:paraId="6F418E24" w14:textId="77777777" w:rsidR="00B5344E" w:rsidRPr="008410FA" w:rsidRDefault="00000000">
      <w:pPr>
        <w:spacing w:before="3"/>
        <w:ind w:left="2507"/>
        <w:rPr>
          <w:rFonts w:asciiTheme="minorHAnsi" w:eastAsia="Consolas" w:hAnsiTheme="minorHAnsi" w:cstheme="minorHAnsi"/>
          <w:sz w:val="21"/>
          <w:szCs w:val="21"/>
        </w:rPr>
      </w:pPr>
      <w:r w:rsidRPr="008410FA">
        <w:rPr>
          <w:rFonts w:asciiTheme="minorHAnsi" w:hAnsiTheme="minorHAnsi" w:cstheme="minorHAnsi"/>
        </w:rPr>
        <w:pict w14:anchorId="2945FE2A">
          <v:group id="_x0000_s2052" style="position:absolute;left:0;text-align:left;margin-left:170.9pt;margin-top:71.5pt;width:378.35pt;height:100.75pt;z-index:-251657728;mso-position-horizontal-relative:page;mso-position-vertical-relative:page" coordorigin="3418,1430" coordsize="7567,2015">
            <v:shape id="_x0000_s2059" style="position:absolute;left:3428;top:1440;width:7547;height:286" coordorigin="3428,1440" coordsize="7547,286" path="m3428,1726r7547,l10975,1440r-7547,l3428,1726xe" fillcolor="#183548" stroked="f">
              <v:path arrowok="t"/>
            </v:shape>
            <v:shape id="_x0000_s2058" style="position:absolute;left:3428;top:1726;width:7547;height:286" coordorigin="3428,1726" coordsize="7547,286" path="m3428,2012r7547,l10975,1726r-7547,l3428,2012xe" fillcolor="#183548" stroked="f">
              <v:path arrowok="t"/>
            </v:shape>
            <v:shape id="_x0000_s2057" style="position:absolute;left:3428;top:2012;width:7547;height:283" coordorigin="3428,2012" coordsize="7547,283" path="m3428,2295r7547,l10975,2012r-7547,l3428,2295xe" fillcolor="#183548" stroked="f">
              <v:path arrowok="t"/>
            </v:shape>
            <v:shape id="_x0000_s2056" style="position:absolute;left:3428;top:2295;width:7547;height:286" coordorigin="3428,2295" coordsize="7547,286" path="m3428,2580r7547,l10975,2295r-7547,l3428,2580xe" fillcolor="#183548" stroked="f">
              <v:path arrowok="t"/>
            </v:shape>
            <v:shape id="_x0000_s2055" style="position:absolute;left:3428;top:2580;width:7547;height:286" coordorigin="3428,2580" coordsize="7547,286" path="m3428,2866r7547,l10975,2580r-7547,l3428,2866xe" fillcolor="#183548" stroked="f">
              <v:path arrowok="t"/>
            </v:shape>
            <v:shape id="_x0000_s2054" style="position:absolute;left:3428;top:2866;width:7547;height:286" coordorigin="3428,2866" coordsize="7547,286" path="m3428,3152r7547,l10975,2866r-7547,l3428,3152xe" fillcolor="#183548" stroked="f">
              <v:path arrowok="t"/>
            </v:shape>
            <v:shape id="_x0000_s2053" style="position:absolute;left:3428;top:3152;width:7547;height:283" coordorigin="3428,3152" coordsize="7547,283" path="m3428,3435r7547,l10975,3152r-7547,l3428,3435xe" fillcolor="#183548" stroked="f">
              <v:path arrowok="t"/>
            </v:shape>
            <w10:wrap anchorx="page" anchory="page"/>
          </v:group>
        </w:pict>
      </w:r>
      <w:proofErr w:type="spellStart"/>
      <w:r w:rsidRPr="008410FA">
        <w:rPr>
          <w:rFonts w:asciiTheme="minorHAnsi" w:eastAsia="Consolas" w:hAnsiTheme="minorHAnsi" w:cstheme="minorHAnsi"/>
          <w:color w:val="9EFFFF"/>
          <w:spacing w:val="-1"/>
          <w:sz w:val="21"/>
          <w:szCs w:val="21"/>
        </w:rPr>
        <w:t>flutter_sp</w:t>
      </w:r>
      <w:r w:rsidRPr="008410FA">
        <w:rPr>
          <w:rFonts w:asciiTheme="minorHAnsi" w:eastAsia="Consolas" w:hAnsiTheme="minorHAnsi" w:cstheme="minorHAnsi"/>
          <w:color w:val="9EFFFF"/>
          <w:spacing w:val="2"/>
          <w:sz w:val="21"/>
          <w:szCs w:val="21"/>
        </w:rPr>
        <w:t>i</w:t>
      </w:r>
      <w:r w:rsidRPr="008410FA">
        <w:rPr>
          <w:rFonts w:asciiTheme="minorHAnsi" w:eastAsia="Consolas" w:hAnsiTheme="minorHAnsi" w:cstheme="minorHAnsi"/>
          <w:color w:val="9EFFFF"/>
          <w:spacing w:val="-1"/>
          <w:sz w:val="21"/>
          <w:szCs w:val="21"/>
        </w:rPr>
        <w:t>nki</w:t>
      </w:r>
      <w:r w:rsidRPr="008410FA">
        <w:rPr>
          <w:rFonts w:asciiTheme="minorHAnsi" w:eastAsia="Consolas" w:hAnsiTheme="minorHAnsi" w:cstheme="minorHAnsi"/>
          <w:color w:val="9EFFFF"/>
          <w:sz w:val="21"/>
          <w:szCs w:val="21"/>
        </w:rPr>
        <w:t>t</w:t>
      </w:r>
      <w:proofErr w:type="spellEnd"/>
      <w:r w:rsidRPr="008410FA">
        <w:rPr>
          <w:rFonts w:asciiTheme="minorHAnsi" w:eastAsia="Consolas" w:hAnsiTheme="minorHAnsi" w:cstheme="minorHAnsi"/>
          <w:color w:val="E0EEFF"/>
          <w:sz w:val="21"/>
          <w:szCs w:val="21"/>
        </w:rPr>
        <w:t xml:space="preserve">: </w:t>
      </w:r>
      <w:r w:rsidRPr="008410FA">
        <w:rPr>
          <w:rFonts w:asciiTheme="minorHAnsi" w:eastAsia="Consolas" w:hAnsiTheme="minorHAnsi" w:cstheme="minorHAnsi"/>
          <w:color w:val="A4FF90"/>
          <w:spacing w:val="-1"/>
          <w:sz w:val="21"/>
          <w:szCs w:val="21"/>
        </w:rPr>
        <w:t>^</w:t>
      </w:r>
      <w:r w:rsidRPr="008410FA">
        <w:rPr>
          <w:rFonts w:asciiTheme="minorHAnsi" w:eastAsia="Consolas" w:hAnsiTheme="minorHAnsi" w:cstheme="minorHAnsi"/>
          <w:color w:val="A4FF90"/>
          <w:spacing w:val="1"/>
          <w:sz w:val="21"/>
          <w:szCs w:val="21"/>
        </w:rPr>
        <w:t>5</w:t>
      </w:r>
      <w:r w:rsidRPr="008410FA">
        <w:rPr>
          <w:rFonts w:asciiTheme="minorHAnsi" w:eastAsia="Consolas" w:hAnsiTheme="minorHAnsi" w:cstheme="minorHAnsi"/>
          <w:color w:val="A4FF90"/>
          <w:spacing w:val="-1"/>
          <w:sz w:val="21"/>
          <w:szCs w:val="21"/>
        </w:rPr>
        <w:t>.1.</w:t>
      </w:r>
      <w:r w:rsidRPr="008410FA">
        <w:rPr>
          <w:rFonts w:asciiTheme="minorHAnsi" w:eastAsia="Consolas" w:hAnsiTheme="minorHAnsi" w:cstheme="minorHAnsi"/>
          <w:color w:val="A4FF90"/>
          <w:sz w:val="21"/>
          <w:szCs w:val="21"/>
        </w:rPr>
        <w:t>0</w:t>
      </w:r>
    </w:p>
    <w:p w14:paraId="40F6FDFA" w14:textId="77777777" w:rsidR="00B5344E" w:rsidRPr="008410FA" w:rsidRDefault="00B5344E">
      <w:pPr>
        <w:spacing w:line="100" w:lineRule="exact"/>
        <w:rPr>
          <w:rFonts w:asciiTheme="minorHAnsi" w:hAnsiTheme="minorHAnsi" w:cstheme="minorHAnsi"/>
          <w:sz w:val="10"/>
          <w:szCs w:val="10"/>
        </w:rPr>
      </w:pPr>
    </w:p>
    <w:p w14:paraId="5E7A463F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13E5C458" w14:textId="77777777" w:rsidR="00B5344E" w:rsidRPr="008410FA" w:rsidRDefault="00000000">
      <w:pPr>
        <w:spacing w:before="25"/>
        <w:ind w:left="2238" w:right="5583"/>
        <w:jc w:val="center"/>
        <w:rPr>
          <w:rFonts w:asciiTheme="minorHAnsi" w:eastAsia="Consolas" w:hAnsiTheme="minorHAnsi" w:cstheme="minorHAnsi"/>
          <w:sz w:val="21"/>
          <w:szCs w:val="21"/>
        </w:rPr>
      </w:pPr>
      <w:proofErr w:type="spellStart"/>
      <w:r w:rsidRPr="008410FA">
        <w:rPr>
          <w:rFonts w:asciiTheme="minorHAnsi" w:eastAsia="Consolas" w:hAnsiTheme="minorHAnsi" w:cstheme="minorHAnsi"/>
          <w:color w:val="9EFFFF"/>
          <w:spacing w:val="-1"/>
          <w:sz w:val="21"/>
          <w:szCs w:val="21"/>
        </w:rPr>
        <w:t>dev_dependen</w:t>
      </w:r>
      <w:r w:rsidRPr="008410FA">
        <w:rPr>
          <w:rFonts w:asciiTheme="minorHAnsi" w:eastAsia="Consolas" w:hAnsiTheme="minorHAnsi" w:cstheme="minorHAnsi"/>
          <w:color w:val="9EFFFF"/>
          <w:spacing w:val="2"/>
          <w:sz w:val="21"/>
          <w:szCs w:val="21"/>
        </w:rPr>
        <w:t>c</w:t>
      </w:r>
      <w:r w:rsidRPr="008410FA">
        <w:rPr>
          <w:rFonts w:asciiTheme="minorHAnsi" w:eastAsia="Consolas" w:hAnsiTheme="minorHAnsi" w:cstheme="minorHAnsi"/>
          <w:color w:val="9EFFFF"/>
          <w:spacing w:val="-1"/>
          <w:sz w:val="21"/>
          <w:szCs w:val="21"/>
        </w:rPr>
        <w:t>ie</w:t>
      </w:r>
      <w:r w:rsidRPr="008410FA">
        <w:rPr>
          <w:rFonts w:asciiTheme="minorHAnsi" w:eastAsia="Consolas" w:hAnsiTheme="minorHAnsi" w:cstheme="minorHAnsi"/>
          <w:color w:val="9EFFFF"/>
          <w:sz w:val="21"/>
          <w:szCs w:val="21"/>
        </w:rPr>
        <w:t>s</w:t>
      </w:r>
      <w:proofErr w:type="spellEnd"/>
      <w:r w:rsidRPr="008410FA">
        <w:rPr>
          <w:rFonts w:asciiTheme="minorHAnsi" w:eastAsia="Consolas" w:hAnsiTheme="minorHAnsi" w:cstheme="minorHAnsi"/>
          <w:color w:val="E0EEFF"/>
          <w:sz w:val="21"/>
          <w:szCs w:val="21"/>
        </w:rPr>
        <w:t>:</w:t>
      </w:r>
    </w:p>
    <w:p w14:paraId="70AA1532" w14:textId="77777777" w:rsidR="00B5344E" w:rsidRPr="008410FA" w:rsidRDefault="00000000">
      <w:pPr>
        <w:spacing w:before="39"/>
        <w:ind w:left="2468" w:right="5813"/>
        <w:jc w:val="center"/>
        <w:rPr>
          <w:rFonts w:asciiTheme="minorHAnsi" w:eastAsia="Consolas" w:hAnsiTheme="minorHAnsi" w:cstheme="minorHAnsi"/>
          <w:sz w:val="21"/>
          <w:szCs w:val="21"/>
        </w:rPr>
      </w:pPr>
      <w:proofErr w:type="spellStart"/>
      <w:r w:rsidRPr="008410FA">
        <w:rPr>
          <w:rFonts w:asciiTheme="minorHAnsi" w:eastAsia="Consolas" w:hAnsiTheme="minorHAnsi" w:cstheme="minorHAnsi"/>
          <w:color w:val="9EFFFF"/>
          <w:spacing w:val="-1"/>
          <w:sz w:val="21"/>
          <w:szCs w:val="21"/>
        </w:rPr>
        <w:t>flutter_te</w:t>
      </w:r>
      <w:r w:rsidRPr="008410FA">
        <w:rPr>
          <w:rFonts w:asciiTheme="minorHAnsi" w:eastAsia="Consolas" w:hAnsiTheme="minorHAnsi" w:cstheme="minorHAnsi"/>
          <w:color w:val="9EFFFF"/>
          <w:spacing w:val="2"/>
          <w:sz w:val="21"/>
          <w:szCs w:val="21"/>
        </w:rPr>
        <w:t>s</w:t>
      </w:r>
      <w:r w:rsidRPr="008410FA">
        <w:rPr>
          <w:rFonts w:asciiTheme="minorHAnsi" w:eastAsia="Consolas" w:hAnsiTheme="minorHAnsi" w:cstheme="minorHAnsi"/>
          <w:color w:val="9EFFFF"/>
          <w:sz w:val="21"/>
          <w:szCs w:val="21"/>
        </w:rPr>
        <w:t>t</w:t>
      </w:r>
      <w:proofErr w:type="spellEnd"/>
      <w:r w:rsidRPr="008410FA">
        <w:rPr>
          <w:rFonts w:asciiTheme="minorHAnsi" w:eastAsia="Consolas" w:hAnsiTheme="minorHAnsi" w:cstheme="minorHAnsi"/>
          <w:color w:val="E0EEFF"/>
          <w:sz w:val="21"/>
          <w:szCs w:val="21"/>
        </w:rPr>
        <w:t>:</w:t>
      </w:r>
    </w:p>
    <w:p w14:paraId="47FC05F7" w14:textId="77777777" w:rsidR="00B5344E" w:rsidRPr="008410FA" w:rsidRDefault="00000000">
      <w:pPr>
        <w:spacing w:before="37"/>
        <w:ind w:left="2738"/>
        <w:rPr>
          <w:rFonts w:asciiTheme="minorHAnsi" w:eastAsia="Consolas" w:hAnsiTheme="minorHAnsi" w:cstheme="minorHAnsi"/>
          <w:sz w:val="21"/>
          <w:szCs w:val="21"/>
        </w:rPr>
      </w:pPr>
      <w:proofErr w:type="spellStart"/>
      <w:r w:rsidRPr="008410FA">
        <w:rPr>
          <w:rFonts w:asciiTheme="minorHAnsi" w:eastAsia="Consolas" w:hAnsiTheme="minorHAnsi" w:cstheme="minorHAnsi"/>
          <w:color w:val="9EFFFF"/>
          <w:spacing w:val="-1"/>
          <w:sz w:val="21"/>
          <w:szCs w:val="21"/>
        </w:rPr>
        <w:t>sdk</w:t>
      </w:r>
      <w:proofErr w:type="spellEnd"/>
      <w:r w:rsidRPr="008410FA">
        <w:rPr>
          <w:rFonts w:asciiTheme="minorHAnsi" w:eastAsia="Consolas" w:hAnsiTheme="minorHAnsi" w:cstheme="minorHAnsi"/>
          <w:color w:val="E0EEFF"/>
          <w:sz w:val="21"/>
          <w:szCs w:val="21"/>
        </w:rPr>
        <w:t xml:space="preserve">: </w:t>
      </w:r>
      <w:r w:rsidRPr="008410FA">
        <w:rPr>
          <w:rFonts w:asciiTheme="minorHAnsi" w:eastAsia="Consolas" w:hAnsiTheme="minorHAnsi" w:cstheme="minorHAnsi"/>
          <w:color w:val="A4FF90"/>
          <w:spacing w:val="-1"/>
          <w:sz w:val="21"/>
          <w:szCs w:val="21"/>
        </w:rPr>
        <w:t>flu</w:t>
      </w:r>
      <w:r w:rsidRPr="008410FA">
        <w:rPr>
          <w:rFonts w:asciiTheme="minorHAnsi" w:eastAsia="Consolas" w:hAnsiTheme="minorHAnsi" w:cstheme="minorHAnsi"/>
          <w:color w:val="A4FF90"/>
          <w:spacing w:val="1"/>
          <w:sz w:val="21"/>
          <w:szCs w:val="21"/>
        </w:rPr>
        <w:t>t</w:t>
      </w:r>
      <w:r w:rsidRPr="008410FA">
        <w:rPr>
          <w:rFonts w:asciiTheme="minorHAnsi" w:eastAsia="Consolas" w:hAnsiTheme="minorHAnsi" w:cstheme="minorHAnsi"/>
          <w:color w:val="A4FF90"/>
          <w:spacing w:val="-1"/>
          <w:sz w:val="21"/>
          <w:szCs w:val="21"/>
        </w:rPr>
        <w:t>te</w:t>
      </w:r>
      <w:r w:rsidRPr="008410FA">
        <w:rPr>
          <w:rFonts w:asciiTheme="minorHAnsi" w:eastAsia="Consolas" w:hAnsiTheme="minorHAnsi" w:cstheme="minorHAnsi"/>
          <w:color w:val="A4FF90"/>
          <w:sz w:val="21"/>
          <w:szCs w:val="21"/>
        </w:rPr>
        <w:t>r</w:t>
      </w:r>
    </w:p>
    <w:p w14:paraId="2A7DB6AA" w14:textId="77777777" w:rsidR="00B5344E" w:rsidRPr="008410FA" w:rsidRDefault="00B5344E">
      <w:pPr>
        <w:spacing w:before="3" w:line="100" w:lineRule="exact"/>
        <w:rPr>
          <w:rFonts w:asciiTheme="minorHAnsi" w:hAnsiTheme="minorHAnsi" w:cstheme="minorHAnsi"/>
          <w:sz w:val="11"/>
          <w:szCs w:val="11"/>
        </w:rPr>
      </w:pPr>
    </w:p>
    <w:p w14:paraId="33D55ABF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1B0713B3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798B8A59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79476DBE" w14:textId="77777777" w:rsidR="00B5344E" w:rsidRPr="008410FA" w:rsidRDefault="00000000">
      <w:pPr>
        <w:ind w:left="116"/>
        <w:rPr>
          <w:rFonts w:asciiTheme="minorHAnsi" w:eastAsia="Calibri" w:hAnsiTheme="minorHAnsi" w:cstheme="minorHAnsi"/>
          <w:sz w:val="36"/>
          <w:szCs w:val="36"/>
        </w:rPr>
      </w:pPr>
      <w:r w:rsidRPr="008410FA">
        <w:rPr>
          <w:rFonts w:asciiTheme="minorHAnsi" w:eastAsia="Calibri" w:hAnsiTheme="minorHAnsi" w:cstheme="minorHAnsi"/>
          <w:b/>
          <w:sz w:val="36"/>
          <w:szCs w:val="36"/>
        </w:rPr>
        <w:t>3.</w:t>
      </w:r>
      <w:r w:rsidRPr="008410FA">
        <w:rPr>
          <w:rFonts w:asciiTheme="minorHAnsi" w:eastAsia="Calibri" w:hAnsiTheme="minorHAnsi" w:cstheme="minorHAnsi"/>
          <w:b/>
          <w:spacing w:val="62"/>
          <w:sz w:val="36"/>
          <w:szCs w:val="36"/>
        </w:rPr>
        <w:t xml:space="preserve"> </w:t>
      </w:r>
      <w:r w:rsidRPr="008410FA">
        <w:rPr>
          <w:rFonts w:asciiTheme="minorHAnsi" w:eastAsia="Calibri" w:hAnsiTheme="minorHAnsi" w:cstheme="minorHAnsi"/>
          <w:b/>
          <w:sz w:val="36"/>
          <w:szCs w:val="36"/>
        </w:rPr>
        <w:t>Ex</w:t>
      </w:r>
      <w:r w:rsidRPr="008410FA">
        <w:rPr>
          <w:rFonts w:asciiTheme="minorHAnsi" w:eastAsia="Calibri" w:hAnsiTheme="minorHAnsi" w:cstheme="minorHAnsi"/>
          <w:b/>
          <w:spacing w:val="-5"/>
          <w:sz w:val="36"/>
          <w:szCs w:val="36"/>
        </w:rPr>
        <w:t>t</w:t>
      </w:r>
      <w:r w:rsidRPr="008410FA">
        <w:rPr>
          <w:rFonts w:asciiTheme="minorHAnsi" w:eastAsia="Calibri" w:hAnsiTheme="minorHAnsi" w:cstheme="minorHAnsi"/>
          <w:b/>
          <w:spacing w:val="1"/>
          <w:sz w:val="36"/>
          <w:szCs w:val="36"/>
        </w:rPr>
        <w:t>e</w:t>
      </w:r>
      <w:r w:rsidRPr="008410FA">
        <w:rPr>
          <w:rFonts w:asciiTheme="minorHAnsi" w:eastAsia="Calibri" w:hAnsiTheme="minorHAnsi" w:cstheme="minorHAnsi"/>
          <w:b/>
          <w:sz w:val="36"/>
          <w:szCs w:val="36"/>
        </w:rPr>
        <w:t>r</w:t>
      </w:r>
      <w:r w:rsidRPr="008410FA">
        <w:rPr>
          <w:rFonts w:asciiTheme="minorHAnsi" w:eastAsia="Calibri" w:hAnsiTheme="minorHAnsi" w:cstheme="minorHAnsi"/>
          <w:b/>
          <w:spacing w:val="-2"/>
          <w:sz w:val="36"/>
          <w:szCs w:val="36"/>
        </w:rPr>
        <w:t>n</w:t>
      </w:r>
      <w:r w:rsidRPr="008410FA">
        <w:rPr>
          <w:rFonts w:asciiTheme="minorHAnsi" w:eastAsia="Calibri" w:hAnsiTheme="minorHAnsi" w:cstheme="minorHAnsi"/>
          <w:b/>
          <w:sz w:val="36"/>
          <w:szCs w:val="36"/>
        </w:rPr>
        <w:t>al I</w:t>
      </w:r>
      <w:r w:rsidRPr="008410FA">
        <w:rPr>
          <w:rFonts w:asciiTheme="minorHAnsi" w:eastAsia="Calibri" w:hAnsiTheme="minorHAnsi" w:cstheme="minorHAnsi"/>
          <w:b/>
          <w:spacing w:val="-4"/>
          <w:sz w:val="36"/>
          <w:szCs w:val="36"/>
        </w:rPr>
        <w:t>n</w:t>
      </w:r>
      <w:r w:rsidRPr="008410FA">
        <w:rPr>
          <w:rFonts w:asciiTheme="minorHAnsi" w:eastAsia="Calibri" w:hAnsiTheme="minorHAnsi" w:cstheme="minorHAnsi"/>
          <w:b/>
          <w:spacing w:val="-5"/>
          <w:sz w:val="36"/>
          <w:szCs w:val="36"/>
        </w:rPr>
        <w:t>t</w:t>
      </w:r>
      <w:r w:rsidRPr="008410FA">
        <w:rPr>
          <w:rFonts w:asciiTheme="minorHAnsi" w:eastAsia="Calibri" w:hAnsiTheme="minorHAnsi" w:cstheme="minorHAnsi"/>
          <w:b/>
          <w:spacing w:val="1"/>
          <w:sz w:val="36"/>
          <w:szCs w:val="36"/>
        </w:rPr>
        <w:t>e</w:t>
      </w:r>
      <w:r w:rsidRPr="008410FA">
        <w:rPr>
          <w:rFonts w:asciiTheme="minorHAnsi" w:eastAsia="Calibri" w:hAnsiTheme="minorHAnsi" w:cstheme="minorHAnsi"/>
          <w:b/>
          <w:sz w:val="36"/>
          <w:szCs w:val="36"/>
        </w:rPr>
        <w:t>r</w:t>
      </w:r>
      <w:r w:rsidRPr="008410FA">
        <w:rPr>
          <w:rFonts w:asciiTheme="minorHAnsi" w:eastAsia="Calibri" w:hAnsiTheme="minorHAnsi" w:cstheme="minorHAnsi"/>
          <w:b/>
          <w:spacing w:val="-6"/>
          <w:sz w:val="36"/>
          <w:szCs w:val="36"/>
        </w:rPr>
        <w:t>f</w:t>
      </w:r>
      <w:r w:rsidRPr="008410FA">
        <w:rPr>
          <w:rFonts w:asciiTheme="minorHAnsi" w:eastAsia="Calibri" w:hAnsiTheme="minorHAnsi" w:cstheme="minorHAnsi"/>
          <w:b/>
          <w:spacing w:val="2"/>
          <w:sz w:val="36"/>
          <w:szCs w:val="36"/>
        </w:rPr>
        <w:t>a</w:t>
      </w:r>
      <w:r w:rsidRPr="008410FA">
        <w:rPr>
          <w:rFonts w:asciiTheme="minorHAnsi" w:eastAsia="Calibri" w:hAnsiTheme="minorHAnsi" w:cstheme="minorHAnsi"/>
          <w:b/>
          <w:sz w:val="36"/>
          <w:szCs w:val="36"/>
        </w:rPr>
        <w:t>ce</w:t>
      </w:r>
      <w:r w:rsidRPr="008410FA">
        <w:rPr>
          <w:rFonts w:asciiTheme="minorHAnsi" w:eastAsia="Calibri" w:hAnsiTheme="minorHAnsi" w:cstheme="minorHAnsi"/>
          <w:b/>
          <w:spacing w:val="2"/>
          <w:sz w:val="36"/>
          <w:szCs w:val="36"/>
        </w:rPr>
        <w:t xml:space="preserve"> </w:t>
      </w:r>
      <w:r w:rsidRPr="008410FA">
        <w:rPr>
          <w:rFonts w:asciiTheme="minorHAnsi" w:eastAsia="Calibri" w:hAnsiTheme="minorHAnsi" w:cstheme="minorHAnsi"/>
          <w:b/>
          <w:spacing w:val="-6"/>
          <w:sz w:val="36"/>
          <w:szCs w:val="36"/>
        </w:rPr>
        <w:t>R</w:t>
      </w:r>
      <w:r w:rsidRPr="008410FA">
        <w:rPr>
          <w:rFonts w:asciiTheme="minorHAnsi" w:eastAsia="Calibri" w:hAnsiTheme="minorHAnsi" w:cstheme="minorHAnsi"/>
          <w:b/>
          <w:spacing w:val="1"/>
          <w:sz w:val="36"/>
          <w:szCs w:val="36"/>
        </w:rPr>
        <w:t>e</w:t>
      </w:r>
      <w:r w:rsidRPr="008410FA">
        <w:rPr>
          <w:rFonts w:asciiTheme="minorHAnsi" w:eastAsia="Calibri" w:hAnsiTheme="minorHAnsi" w:cstheme="minorHAnsi"/>
          <w:b/>
          <w:spacing w:val="-1"/>
          <w:sz w:val="36"/>
          <w:szCs w:val="36"/>
        </w:rPr>
        <w:t>qu</w:t>
      </w:r>
      <w:r w:rsidRPr="008410FA">
        <w:rPr>
          <w:rFonts w:asciiTheme="minorHAnsi" w:eastAsia="Calibri" w:hAnsiTheme="minorHAnsi" w:cstheme="minorHAnsi"/>
          <w:b/>
          <w:sz w:val="36"/>
          <w:szCs w:val="36"/>
        </w:rPr>
        <w:t>i</w:t>
      </w:r>
      <w:r w:rsidRPr="008410FA">
        <w:rPr>
          <w:rFonts w:asciiTheme="minorHAnsi" w:eastAsia="Calibri" w:hAnsiTheme="minorHAnsi" w:cstheme="minorHAnsi"/>
          <w:b/>
          <w:spacing w:val="-3"/>
          <w:sz w:val="36"/>
          <w:szCs w:val="36"/>
        </w:rPr>
        <w:t>r</w:t>
      </w:r>
      <w:r w:rsidRPr="008410FA">
        <w:rPr>
          <w:rFonts w:asciiTheme="minorHAnsi" w:eastAsia="Calibri" w:hAnsiTheme="minorHAnsi" w:cstheme="minorHAnsi"/>
          <w:b/>
          <w:spacing w:val="1"/>
          <w:sz w:val="36"/>
          <w:szCs w:val="36"/>
        </w:rPr>
        <w:t>e</w:t>
      </w:r>
      <w:r w:rsidRPr="008410FA">
        <w:rPr>
          <w:rFonts w:asciiTheme="minorHAnsi" w:eastAsia="Calibri" w:hAnsiTheme="minorHAnsi" w:cstheme="minorHAnsi"/>
          <w:b/>
          <w:sz w:val="36"/>
          <w:szCs w:val="36"/>
        </w:rPr>
        <w:t>m</w:t>
      </w:r>
      <w:r w:rsidRPr="008410FA">
        <w:rPr>
          <w:rFonts w:asciiTheme="minorHAnsi" w:eastAsia="Calibri" w:hAnsiTheme="minorHAnsi" w:cstheme="minorHAnsi"/>
          <w:b/>
          <w:spacing w:val="1"/>
          <w:sz w:val="36"/>
          <w:szCs w:val="36"/>
        </w:rPr>
        <w:t>e</w:t>
      </w:r>
      <w:r w:rsidRPr="008410FA">
        <w:rPr>
          <w:rFonts w:asciiTheme="minorHAnsi" w:eastAsia="Calibri" w:hAnsiTheme="minorHAnsi" w:cstheme="minorHAnsi"/>
          <w:b/>
          <w:spacing w:val="-4"/>
          <w:sz w:val="36"/>
          <w:szCs w:val="36"/>
        </w:rPr>
        <w:t>n</w:t>
      </w:r>
      <w:r w:rsidRPr="008410FA">
        <w:rPr>
          <w:rFonts w:asciiTheme="minorHAnsi" w:eastAsia="Calibri" w:hAnsiTheme="minorHAnsi" w:cstheme="minorHAnsi"/>
          <w:b/>
          <w:spacing w:val="-3"/>
          <w:sz w:val="36"/>
          <w:szCs w:val="36"/>
        </w:rPr>
        <w:t>t</w:t>
      </w:r>
      <w:r w:rsidRPr="008410FA">
        <w:rPr>
          <w:rFonts w:asciiTheme="minorHAnsi" w:eastAsia="Calibri" w:hAnsiTheme="minorHAnsi" w:cstheme="minorHAnsi"/>
          <w:b/>
          <w:sz w:val="36"/>
          <w:szCs w:val="36"/>
        </w:rPr>
        <w:t>s</w:t>
      </w:r>
    </w:p>
    <w:p w14:paraId="444A0424" w14:textId="77777777" w:rsidR="00B5344E" w:rsidRPr="008410FA" w:rsidRDefault="00B5344E">
      <w:pPr>
        <w:spacing w:before="2" w:line="280" w:lineRule="exact"/>
        <w:rPr>
          <w:rFonts w:asciiTheme="minorHAnsi" w:hAnsiTheme="minorHAnsi" w:cstheme="minorHAnsi"/>
          <w:sz w:val="28"/>
          <w:szCs w:val="28"/>
        </w:rPr>
      </w:pPr>
    </w:p>
    <w:p w14:paraId="668DA521" w14:textId="77777777" w:rsidR="00B5344E" w:rsidRPr="008410FA" w:rsidRDefault="00000000">
      <w:pPr>
        <w:ind w:left="116"/>
        <w:rPr>
          <w:rFonts w:asciiTheme="minorHAnsi" w:eastAsia="Calibri" w:hAnsiTheme="minorHAnsi" w:cstheme="minorHAnsi"/>
          <w:sz w:val="28"/>
          <w:szCs w:val="28"/>
        </w:rPr>
      </w:pPr>
      <w:proofErr w:type="gramStart"/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3.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 xml:space="preserve">1 </w:t>
      </w:r>
      <w:r w:rsidRPr="008410FA">
        <w:rPr>
          <w:rFonts w:asciiTheme="minorHAnsi" w:eastAsia="Calibri" w:hAnsiTheme="minorHAnsi" w:cstheme="minorHAnsi"/>
          <w:b/>
          <w:spacing w:val="17"/>
          <w:sz w:val="28"/>
          <w:szCs w:val="28"/>
        </w:rPr>
        <w:t xml:space="preserve"> 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U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s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e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r</w:t>
      </w:r>
      <w:proofErr w:type="gramEnd"/>
      <w:r w:rsidRPr="008410FA">
        <w:rPr>
          <w:rFonts w:asciiTheme="minorHAnsi" w:eastAsia="Calibri" w:hAnsiTheme="minorHAnsi" w:cstheme="minorHAnsi"/>
          <w:b/>
          <w:sz w:val="28"/>
          <w:szCs w:val="28"/>
        </w:rPr>
        <w:t xml:space="preserve"> I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n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t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e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r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f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ac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e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s</w:t>
      </w:r>
    </w:p>
    <w:p w14:paraId="6304CAD6" w14:textId="77777777" w:rsidR="00B5344E" w:rsidRPr="008410FA" w:rsidRDefault="00B5344E">
      <w:pPr>
        <w:spacing w:before="4" w:line="260" w:lineRule="exact"/>
        <w:rPr>
          <w:rFonts w:asciiTheme="minorHAnsi" w:hAnsiTheme="minorHAnsi" w:cstheme="minorHAnsi"/>
          <w:sz w:val="26"/>
          <w:szCs w:val="26"/>
        </w:rPr>
      </w:pPr>
    </w:p>
    <w:p w14:paraId="49E66A81" w14:textId="77777777" w:rsidR="00B5344E" w:rsidRPr="008410FA" w:rsidRDefault="00000000">
      <w:pPr>
        <w:ind w:left="1196"/>
        <w:rPr>
          <w:rFonts w:asciiTheme="minorHAnsi" w:eastAsia="Calibri" w:hAnsiTheme="minorHAnsi" w:cstheme="minorHAnsi"/>
          <w:sz w:val="22"/>
          <w:szCs w:val="22"/>
        </w:rPr>
      </w:pP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>1</w:t>
      </w:r>
      <w:r w:rsidRPr="008410FA">
        <w:rPr>
          <w:rFonts w:asciiTheme="minorHAnsi" w:eastAsia="Calibri" w:hAnsiTheme="minorHAnsi" w:cstheme="minorHAnsi"/>
          <w:sz w:val="22"/>
          <w:szCs w:val="22"/>
        </w:rPr>
        <w:t xml:space="preserve">.  </w:t>
      </w:r>
      <w:r w:rsidRPr="008410FA">
        <w:rPr>
          <w:rFonts w:asciiTheme="minorHAnsi" w:eastAsia="Calibri" w:hAnsiTheme="minorHAnsi" w:cstheme="minorHAnsi"/>
          <w:spacing w:val="43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sz w:val="22"/>
          <w:szCs w:val="22"/>
        </w:rPr>
        <w:t>W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>e</w:t>
      </w:r>
      <w:r w:rsidRPr="008410FA">
        <w:rPr>
          <w:rFonts w:asciiTheme="minorHAnsi" w:eastAsia="Calibri" w:hAnsiTheme="minorHAnsi" w:cstheme="minorHAnsi"/>
          <w:sz w:val="22"/>
          <w:szCs w:val="22"/>
        </w:rPr>
        <w:t>a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>h</w:t>
      </w:r>
      <w:r w:rsidRPr="008410FA">
        <w:rPr>
          <w:rFonts w:asciiTheme="minorHAnsi" w:eastAsia="Calibri" w:hAnsiTheme="minorHAnsi" w:cstheme="minorHAnsi"/>
          <w:sz w:val="22"/>
          <w:szCs w:val="22"/>
        </w:rPr>
        <w:t>er</w:t>
      </w:r>
      <w:r w:rsidRPr="008410FA">
        <w:rPr>
          <w:rFonts w:asciiTheme="minorHAnsi" w:eastAsia="Calibri" w:hAnsiTheme="minorHAnsi" w:cstheme="minorHAnsi"/>
          <w:spacing w:val="-2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sz w:val="22"/>
          <w:szCs w:val="22"/>
        </w:rPr>
        <w:t>Scr</w:t>
      </w:r>
      <w:r w:rsidRPr="008410FA">
        <w:rPr>
          <w:rFonts w:asciiTheme="minorHAnsi" w:eastAsia="Calibri" w:hAnsiTheme="minorHAnsi" w:cstheme="minorHAnsi"/>
          <w:spacing w:val="-2"/>
          <w:sz w:val="22"/>
          <w:szCs w:val="22"/>
        </w:rPr>
        <w:t>e</w:t>
      </w:r>
      <w:r w:rsidRPr="008410FA">
        <w:rPr>
          <w:rFonts w:asciiTheme="minorHAnsi" w:eastAsia="Calibri" w:hAnsiTheme="minorHAnsi" w:cstheme="minorHAnsi"/>
          <w:sz w:val="22"/>
          <w:szCs w:val="22"/>
        </w:rPr>
        <w:t>en</w:t>
      </w:r>
    </w:p>
    <w:p w14:paraId="2790ACE2" w14:textId="77777777" w:rsidR="00B5344E" w:rsidRPr="008410FA" w:rsidRDefault="00B5344E">
      <w:pPr>
        <w:spacing w:before="6" w:line="160" w:lineRule="exact"/>
        <w:rPr>
          <w:rFonts w:asciiTheme="minorHAnsi" w:hAnsiTheme="minorHAnsi" w:cstheme="minorHAnsi"/>
          <w:sz w:val="16"/>
          <w:szCs w:val="16"/>
        </w:rPr>
      </w:pPr>
    </w:p>
    <w:p w14:paraId="744521A8" w14:textId="77777777" w:rsidR="00B5344E" w:rsidRPr="008410FA" w:rsidRDefault="008410FA">
      <w:pPr>
        <w:ind w:left="1174"/>
        <w:rPr>
          <w:rFonts w:asciiTheme="minorHAnsi" w:hAnsiTheme="minorHAnsi" w:cstheme="minorHAnsi"/>
        </w:rPr>
        <w:sectPr w:rsidR="00B5344E" w:rsidRPr="008410FA">
          <w:pgSz w:w="12240" w:h="15840"/>
          <w:pgMar w:top="940" w:right="1200" w:bottom="280" w:left="1180" w:header="751" w:footer="0" w:gutter="0"/>
          <w:cols w:space="720"/>
        </w:sectPr>
      </w:pPr>
      <w:r w:rsidRPr="008410FA">
        <w:rPr>
          <w:rFonts w:asciiTheme="minorHAnsi" w:hAnsiTheme="minorHAnsi" w:cstheme="minorHAnsi"/>
        </w:rPr>
        <w:pict w14:anchorId="7D3449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45pt;height:391.8pt">
            <v:imagedata r:id="rId8" o:title=""/>
          </v:shape>
        </w:pict>
      </w:r>
    </w:p>
    <w:p w14:paraId="1B2915C8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123554ED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2307D593" w14:textId="77777777" w:rsidR="00B5344E" w:rsidRPr="008410FA" w:rsidRDefault="00B5344E">
      <w:pPr>
        <w:spacing w:before="16" w:line="280" w:lineRule="exact"/>
        <w:rPr>
          <w:rFonts w:asciiTheme="minorHAnsi" w:hAnsiTheme="minorHAnsi" w:cstheme="minorHAnsi"/>
          <w:sz w:val="28"/>
          <w:szCs w:val="28"/>
        </w:rPr>
      </w:pPr>
    </w:p>
    <w:p w14:paraId="7E993B32" w14:textId="77777777" w:rsidR="00B5344E" w:rsidRPr="008410FA" w:rsidRDefault="00000000">
      <w:pPr>
        <w:spacing w:before="12"/>
        <w:ind w:left="1196"/>
        <w:rPr>
          <w:rFonts w:asciiTheme="minorHAnsi" w:eastAsia="Calibri" w:hAnsiTheme="minorHAnsi" w:cstheme="minorHAnsi"/>
          <w:sz w:val="22"/>
          <w:szCs w:val="22"/>
        </w:rPr>
      </w:pP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>2</w:t>
      </w:r>
      <w:r w:rsidRPr="008410FA">
        <w:rPr>
          <w:rFonts w:asciiTheme="minorHAnsi" w:eastAsia="Calibri" w:hAnsiTheme="minorHAnsi" w:cstheme="minorHAnsi"/>
          <w:sz w:val="22"/>
          <w:szCs w:val="22"/>
        </w:rPr>
        <w:t xml:space="preserve">.  </w:t>
      </w:r>
      <w:r w:rsidRPr="008410FA">
        <w:rPr>
          <w:rFonts w:asciiTheme="minorHAnsi" w:eastAsia="Calibri" w:hAnsiTheme="minorHAnsi" w:cstheme="minorHAnsi"/>
          <w:spacing w:val="43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sz w:val="22"/>
          <w:szCs w:val="22"/>
        </w:rPr>
        <w:t>Search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sz w:val="22"/>
          <w:szCs w:val="22"/>
        </w:rPr>
        <w:t>Scr</w:t>
      </w:r>
      <w:r w:rsidRPr="008410FA">
        <w:rPr>
          <w:rFonts w:asciiTheme="minorHAnsi" w:eastAsia="Calibri" w:hAnsiTheme="minorHAnsi" w:cstheme="minorHAnsi"/>
          <w:spacing w:val="-2"/>
          <w:sz w:val="22"/>
          <w:szCs w:val="22"/>
        </w:rPr>
        <w:t>e</w:t>
      </w:r>
      <w:r w:rsidRPr="008410FA">
        <w:rPr>
          <w:rFonts w:asciiTheme="minorHAnsi" w:eastAsia="Calibri" w:hAnsiTheme="minorHAnsi" w:cstheme="minorHAnsi"/>
          <w:sz w:val="22"/>
          <w:szCs w:val="22"/>
        </w:rPr>
        <w:t>en</w:t>
      </w:r>
    </w:p>
    <w:p w14:paraId="5780E25A" w14:textId="77777777" w:rsidR="00B5344E" w:rsidRPr="008410FA" w:rsidRDefault="00B5344E">
      <w:pPr>
        <w:spacing w:before="4" w:line="180" w:lineRule="exact"/>
        <w:rPr>
          <w:rFonts w:asciiTheme="minorHAnsi" w:hAnsiTheme="minorHAnsi" w:cstheme="minorHAnsi"/>
          <w:sz w:val="19"/>
          <w:szCs w:val="19"/>
        </w:rPr>
      </w:pPr>
    </w:p>
    <w:p w14:paraId="067873D6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560083C0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6CCB40A1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4C7B3F32" w14:textId="77777777" w:rsidR="00B5344E" w:rsidRPr="008410FA" w:rsidRDefault="008410FA">
      <w:pPr>
        <w:ind w:left="1130"/>
        <w:rPr>
          <w:rFonts w:asciiTheme="minorHAnsi" w:hAnsiTheme="minorHAnsi" w:cstheme="minorHAnsi"/>
        </w:rPr>
        <w:sectPr w:rsidR="00B5344E" w:rsidRPr="008410FA">
          <w:pgSz w:w="12240" w:h="15840"/>
          <w:pgMar w:top="940" w:right="1200" w:bottom="280" w:left="1180" w:header="751" w:footer="0" w:gutter="0"/>
          <w:cols w:space="720"/>
        </w:sectPr>
      </w:pPr>
      <w:r w:rsidRPr="008410FA">
        <w:rPr>
          <w:rFonts w:asciiTheme="minorHAnsi" w:hAnsiTheme="minorHAnsi" w:cstheme="minorHAnsi"/>
        </w:rPr>
        <w:pict w14:anchorId="59ED0A14">
          <v:shape id="_x0000_i1026" type="#_x0000_t75" style="width:269.3pt;height:583.5pt">
            <v:imagedata r:id="rId9" o:title=""/>
          </v:shape>
        </w:pict>
      </w:r>
    </w:p>
    <w:p w14:paraId="2F3451C8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05323FB9" w14:textId="77777777" w:rsidR="00B5344E" w:rsidRPr="008410FA" w:rsidRDefault="00B5344E">
      <w:pPr>
        <w:spacing w:before="5" w:line="280" w:lineRule="exact"/>
        <w:rPr>
          <w:rFonts w:asciiTheme="minorHAnsi" w:hAnsiTheme="minorHAnsi" w:cstheme="minorHAnsi"/>
          <w:sz w:val="28"/>
          <w:szCs w:val="28"/>
        </w:rPr>
      </w:pPr>
    </w:p>
    <w:p w14:paraId="73C35C6B" w14:textId="77777777" w:rsidR="00B5344E" w:rsidRPr="008410FA" w:rsidRDefault="00000000">
      <w:pPr>
        <w:spacing w:line="340" w:lineRule="exact"/>
        <w:ind w:left="116"/>
        <w:rPr>
          <w:rFonts w:asciiTheme="minorHAnsi" w:eastAsia="Calibri" w:hAnsiTheme="minorHAnsi" w:cstheme="minorHAnsi"/>
          <w:sz w:val="28"/>
          <w:szCs w:val="28"/>
        </w:rPr>
      </w:pPr>
      <w:proofErr w:type="gramStart"/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3.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 xml:space="preserve">2 </w:t>
      </w:r>
      <w:r w:rsidRPr="008410FA">
        <w:rPr>
          <w:rFonts w:asciiTheme="minorHAnsi" w:eastAsia="Calibri" w:hAnsiTheme="minorHAnsi" w:cstheme="minorHAnsi"/>
          <w:b/>
          <w:spacing w:val="17"/>
          <w:sz w:val="28"/>
          <w:szCs w:val="28"/>
        </w:rPr>
        <w:t xml:space="preserve"> 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Hardw</w:t>
      </w:r>
      <w:r w:rsidRPr="008410FA">
        <w:rPr>
          <w:rFonts w:asciiTheme="minorHAnsi" w:eastAsia="Calibri" w:hAnsiTheme="minorHAnsi" w:cstheme="minorHAnsi"/>
          <w:b/>
          <w:spacing w:val="-3"/>
          <w:sz w:val="28"/>
          <w:szCs w:val="28"/>
        </w:rPr>
        <w:t>a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r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e</w:t>
      </w:r>
      <w:proofErr w:type="gramEnd"/>
      <w:r w:rsidRPr="008410FA">
        <w:rPr>
          <w:rFonts w:asciiTheme="minorHAnsi" w:eastAsia="Calibri" w:hAnsiTheme="minorHAnsi" w:cstheme="minorHAnsi"/>
          <w:b/>
          <w:sz w:val="28"/>
          <w:szCs w:val="28"/>
        </w:rPr>
        <w:t xml:space="preserve"> 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I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n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t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e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r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f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ac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e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s</w:t>
      </w:r>
    </w:p>
    <w:p w14:paraId="28BD6843" w14:textId="77777777" w:rsidR="00B5344E" w:rsidRPr="008410FA" w:rsidRDefault="00B5344E">
      <w:pPr>
        <w:spacing w:before="4" w:line="260" w:lineRule="exact"/>
        <w:rPr>
          <w:rFonts w:asciiTheme="minorHAnsi" w:hAnsiTheme="minorHAnsi" w:cstheme="minorHAnsi"/>
          <w:sz w:val="26"/>
          <w:szCs w:val="26"/>
        </w:rPr>
      </w:pPr>
    </w:p>
    <w:p w14:paraId="0555A1B1" w14:textId="77777777" w:rsidR="00B5344E" w:rsidRPr="008410FA" w:rsidRDefault="00000000">
      <w:pPr>
        <w:ind w:left="116"/>
        <w:rPr>
          <w:rFonts w:asciiTheme="minorHAnsi" w:eastAsia="Calibri" w:hAnsiTheme="minorHAnsi" w:cstheme="minorHAnsi"/>
          <w:sz w:val="22"/>
          <w:szCs w:val="22"/>
        </w:rPr>
      </w:pP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>N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>n</w:t>
      </w:r>
      <w:r w:rsidRPr="008410FA">
        <w:rPr>
          <w:rFonts w:asciiTheme="minorHAnsi" w:eastAsia="Calibri" w:hAnsiTheme="minorHAnsi" w:cstheme="minorHAnsi"/>
          <w:sz w:val="22"/>
          <w:szCs w:val="22"/>
        </w:rPr>
        <w:t>e</w:t>
      </w:r>
    </w:p>
    <w:p w14:paraId="4128C47D" w14:textId="77777777" w:rsidR="00B5344E" w:rsidRPr="008410FA" w:rsidRDefault="00B5344E">
      <w:pPr>
        <w:spacing w:before="8" w:line="260" w:lineRule="exact"/>
        <w:rPr>
          <w:rFonts w:asciiTheme="minorHAnsi" w:hAnsiTheme="minorHAnsi" w:cstheme="minorHAnsi"/>
          <w:sz w:val="26"/>
          <w:szCs w:val="26"/>
        </w:rPr>
      </w:pPr>
    </w:p>
    <w:p w14:paraId="5406CA4C" w14:textId="72C429DB" w:rsidR="00B5344E" w:rsidRPr="008410FA" w:rsidRDefault="00000000">
      <w:pPr>
        <w:ind w:left="116"/>
        <w:rPr>
          <w:rFonts w:asciiTheme="minorHAnsi" w:eastAsia="Calibri" w:hAnsiTheme="minorHAnsi" w:cstheme="minorHAnsi"/>
          <w:sz w:val="28"/>
          <w:szCs w:val="28"/>
        </w:rPr>
      </w:pPr>
      <w:proofErr w:type="gramStart"/>
      <w:r w:rsidRPr="008410FA">
        <w:rPr>
          <w:rFonts w:asciiTheme="minorHAnsi" w:hAnsiTheme="minorHAnsi" w:cstheme="minorHAnsi"/>
          <w:b/>
          <w:spacing w:val="1"/>
          <w:sz w:val="28"/>
          <w:szCs w:val="28"/>
        </w:rPr>
        <w:t>3</w:t>
      </w:r>
      <w:r w:rsidRPr="008410FA">
        <w:rPr>
          <w:rFonts w:asciiTheme="minorHAnsi" w:hAnsiTheme="minorHAnsi" w:cstheme="minorHAnsi"/>
          <w:b/>
          <w:sz w:val="28"/>
          <w:szCs w:val="28"/>
        </w:rPr>
        <w:t>.3</w:t>
      </w:r>
      <w:r w:rsidR="008410FA">
        <w:rPr>
          <w:rFonts w:asciiTheme="minorHAnsi" w:hAnsiTheme="minorHAnsi" w:cstheme="minorHAnsi"/>
          <w:b/>
          <w:sz w:val="28"/>
          <w:szCs w:val="28"/>
        </w:rPr>
        <w:t xml:space="preserve">  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Commu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n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ic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a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t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i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ons</w:t>
      </w:r>
      <w:proofErr w:type="gramEnd"/>
      <w:r w:rsidRPr="008410FA">
        <w:rPr>
          <w:rFonts w:asciiTheme="minorHAnsi" w:eastAsia="Calibri" w:hAnsiTheme="minorHAnsi" w:cstheme="minorHAnsi"/>
          <w:b/>
          <w:sz w:val="28"/>
          <w:szCs w:val="28"/>
        </w:rPr>
        <w:t xml:space="preserve"> I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n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t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e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r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fa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c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es</w:t>
      </w:r>
    </w:p>
    <w:p w14:paraId="238BAC1D" w14:textId="77777777" w:rsidR="00B5344E" w:rsidRPr="008410FA" w:rsidRDefault="00B5344E">
      <w:pPr>
        <w:spacing w:before="6" w:line="280" w:lineRule="exact"/>
        <w:rPr>
          <w:rFonts w:asciiTheme="minorHAnsi" w:hAnsiTheme="minorHAnsi" w:cstheme="minorHAnsi"/>
          <w:sz w:val="28"/>
          <w:szCs w:val="28"/>
        </w:rPr>
      </w:pPr>
    </w:p>
    <w:p w14:paraId="40569A98" w14:textId="77777777" w:rsidR="00B5344E" w:rsidRPr="008410FA" w:rsidRDefault="00000000">
      <w:pPr>
        <w:spacing w:line="196" w:lineRule="auto"/>
        <w:ind w:left="116" w:right="16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ses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un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ion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nt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aces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act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ex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rn</w:t>
      </w:r>
      <w:r w:rsidRPr="008410FA">
        <w:rPr>
          <w:rFonts w:asciiTheme="minorHAnsi" w:eastAsia="Calibri" w:hAnsiTheme="minorHAnsi" w:cstheme="minorHAnsi"/>
          <w:sz w:val="24"/>
          <w:szCs w:val="24"/>
        </w:rPr>
        <w:t>al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services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d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vi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ion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sers.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e,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ser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op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s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pp</w:t>
      </w:r>
      <w:r w:rsidRPr="008410FA">
        <w:rPr>
          <w:rFonts w:asciiTheme="minorHAnsi" w:eastAsia="Calibri" w:hAnsiTheme="minorHAnsi" w:cstheme="minorHAnsi"/>
          <w:sz w:val="24"/>
          <w:szCs w:val="24"/>
        </w:rPr>
        <w:t>,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it se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s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n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qu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t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3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ser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v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d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t</w:t>
      </w:r>
      <w:r w:rsidRPr="008410FA">
        <w:rPr>
          <w:rFonts w:asciiTheme="minorHAnsi" w:eastAsia="Calibri" w:hAnsiTheme="minorHAnsi" w:cstheme="minorHAnsi"/>
          <w:spacing w:val="6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eir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rr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z w:val="24"/>
          <w:szCs w:val="24"/>
        </w:rPr>
        <w:t>oca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.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al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o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ut</w:t>
      </w:r>
      <w:r w:rsidRPr="008410FA">
        <w:rPr>
          <w:rFonts w:asciiTheme="minorHAnsi" w:eastAsia="Calibri" w:hAnsiTheme="minorHAnsi" w:cstheme="minorHAnsi"/>
          <w:sz w:val="24"/>
          <w:szCs w:val="24"/>
        </w:rPr>
        <w:t>il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z</w:t>
      </w:r>
      <w:r w:rsidRPr="008410FA">
        <w:rPr>
          <w:rFonts w:asciiTheme="minorHAnsi" w:eastAsia="Calibri" w:hAnsiTheme="minorHAnsi" w:cstheme="minorHAnsi"/>
          <w:sz w:val="24"/>
          <w:szCs w:val="24"/>
        </w:rPr>
        <w:t>es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evice's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bu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t-</w:t>
      </w:r>
      <w:r w:rsidRPr="008410FA">
        <w:rPr>
          <w:rFonts w:asciiTheme="minorHAnsi" w:eastAsia="Calibri" w:hAnsiTheme="minorHAnsi" w:cstheme="minorHAnsi"/>
          <w:sz w:val="24"/>
          <w:szCs w:val="24"/>
        </w:rPr>
        <w:t>in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z w:val="24"/>
          <w:szCs w:val="24"/>
        </w:rPr>
        <w:t>oca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services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bt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ser's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la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es,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en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ass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ara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s in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I call.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ser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v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en r</w:t>
      </w:r>
      <w:r w:rsidRPr="008410FA">
        <w:rPr>
          <w:rFonts w:asciiTheme="minorHAnsi" w:eastAsia="Calibri" w:hAnsiTheme="minorHAnsi" w:cstheme="minorHAnsi"/>
          <w:spacing w:val="9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onds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 JSON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object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nt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s var</w:t>
      </w:r>
      <w:r w:rsidRPr="008410FA">
        <w:rPr>
          <w:rFonts w:asciiTheme="minorHAnsi" w:eastAsia="Calibri" w:hAnsiTheme="minorHAnsi" w:cstheme="minorHAnsi"/>
          <w:spacing w:val="3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r-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>ram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s,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tu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,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mi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y,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,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e.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en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esses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th</w:t>
      </w:r>
      <w:r w:rsidRPr="008410FA">
        <w:rPr>
          <w:rFonts w:asciiTheme="minorHAnsi" w:eastAsia="Calibri" w:hAnsiTheme="minorHAnsi" w:cstheme="minorHAnsi"/>
          <w:sz w:val="24"/>
          <w:szCs w:val="24"/>
        </w:rPr>
        <w:t>is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d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is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lays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en in 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u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2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-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rien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ly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55758CB0" w14:textId="77777777" w:rsidR="00B5344E" w:rsidRDefault="00000000">
      <w:pPr>
        <w:spacing w:line="196" w:lineRule="auto"/>
        <w:ind w:left="116" w:right="132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z w:val="24"/>
          <w:szCs w:val="24"/>
        </w:rPr>
        <w:t>In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mma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y,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z w:val="24"/>
          <w:szCs w:val="24"/>
        </w:rPr>
        <w:t>es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5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of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tw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k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ocols,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z w:val="24"/>
          <w:szCs w:val="24"/>
        </w:rPr>
        <w:t>,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ve</w:t>
      </w:r>
      <w:r w:rsidRPr="008410FA">
        <w:rPr>
          <w:rFonts w:asciiTheme="minorHAnsi" w:eastAsia="Calibri" w:hAnsiTheme="minorHAnsi" w:cstheme="minorHAnsi"/>
          <w:spacing w:val="6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-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ec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ol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gies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v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ac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ra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u</w:t>
      </w:r>
      <w:r w:rsidRPr="008410FA">
        <w:rPr>
          <w:rFonts w:asciiTheme="minorHAnsi" w:eastAsia="Calibri" w:hAnsiTheme="minorHAnsi" w:cstheme="minorHAnsi"/>
          <w:spacing w:val="5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-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-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ion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s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sers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w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ile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leve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agi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g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la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t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ec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ol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gies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ov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rall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ex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rie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e.</w:t>
      </w:r>
    </w:p>
    <w:p w14:paraId="00C40A5F" w14:textId="309B150E" w:rsidR="008410FA" w:rsidRPr="008410FA" w:rsidRDefault="008410FA">
      <w:pPr>
        <w:spacing w:line="196" w:lineRule="auto"/>
        <w:ind w:left="116" w:right="132"/>
        <w:rPr>
          <w:rFonts w:asciiTheme="minorHAnsi" w:eastAsia="Calibri" w:hAnsiTheme="minorHAnsi" w:cstheme="minorHAnsi"/>
          <w:sz w:val="24"/>
          <w:szCs w:val="24"/>
        </w:rPr>
      </w:pPr>
    </w:p>
    <w:p w14:paraId="30B5549D" w14:textId="13CB0EA9" w:rsidR="008410FA" w:rsidRDefault="00B05DFE">
      <w:pPr>
        <w:spacing w:line="196" w:lineRule="auto"/>
        <w:ind w:left="116" w:right="132"/>
        <w:rPr>
          <w:rFonts w:asciiTheme="minorHAnsi" w:eastAsia="Calibri" w:hAnsiTheme="minorHAnsi" w:cstheme="minorHAnsi"/>
          <w:b/>
          <w:sz w:val="28"/>
          <w:szCs w:val="28"/>
        </w:rPr>
      </w:pPr>
      <w:r>
        <w:rPr>
          <w:rFonts w:asciiTheme="minorHAnsi" w:eastAsia="Calibri" w:hAnsiTheme="minorHAnsi" w:cstheme="minorHAnsi"/>
          <w:b/>
          <w:noProof/>
          <w:sz w:val="28"/>
          <w:szCs w:val="28"/>
        </w:rPr>
        <w:drawing>
          <wp:anchor distT="0" distB="0" distL="114300" distR="114300" simplePos="0" relativeHeight="251659776" behindDoc="0" locked="0" layoutInCell="1" allowOverlap="1" wp14:anchorId="15173D46" wp14:editId="5A54F9EE">
            <wp:simplePos x="0" y="0"/>
            <wp:positionH relativeFrom="column">
              <wp:posOffset>69850</wp:posOffset>
            </wp:positionH>
            <wp:positionV relativeFrom="paragraph">
              <wp:posOffset>257175</wp:posOffset>
            </wp:positionV>
            <wp:extent cx="6257925" cy="3486150"/>
            <wp:effectExtent l="0" t="0" r="9525" b="0"/>
            <wp:wrapTopAndBottom/>
            <wp:docPr id="1739574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="Calibri" w:hAnsiTheme="minorHAnsi" w:cstheme="minorHAnsi"/>
          <w:b/>
          <w:noProof/>
          <w:sz w:val="28"/>
          <w:szCs w:val="28"/>
        </w:rPr>
        <w:softHyphen/>
      </w:r>
      <w:r>
        <w:rPr>
          <w:rFonts w:asciiTheme="minorHAnsi" w:eastAsia="Calibri" w:hAnsiTheme="minorHAnsi" w:cstheme="minorHAnsi"/>
          <w:b/>
          <w:noProof/>
          <w:sz w:val="28"/>
          <w:szCs w:val="28"/>
        </w:rPr>
        <w:softHyphen/>
      </w:r>
      <w:r w:rsidR="008410FA" w:rsidRPr="008410FA">
        <w:rPr>
          <w:rFonts w:asciiTheme="minorHAnsi" w:eastAsia="Calibri" w:hAnsiTheme="minorHAnsi" w:cstheme="minorHAnsi"/>
          <w:b/>
          <w:sz w:val="28"/>
          <w:szCs w:val="28"/>
        </w:rPr>
        <w:t>3.4</w:t>
      </w:r>
      <w:r w:rsidR="008410FA">
        <w:rPr>
          <w:rFonts w:asciiTheme="minorHAnsi" w:eastAsia="Calibri" w:hAnsiTheme="minorHAnsi" w:cstheme="minorHAnsi"/>
          <w:b/>
          <w:sz w:val="28"/>
          <w:szCs w:val="28"/>
        </w:rPr>
        <w:t xml:space="preserve"> Class Diagram</w:t>
      </w:r>
    </w:p>
    <w:p w14:paraId="63DAC82E" w14:textId="77777777" w:rsidR="008410FA" w:rsidRDefault="008410FA">
      <w:pPr>
        <w:spacing w:line="196" w:lineRule="auto"/>
        <w:ind w:left="116" w:right="132"/>
        <w:rPr>
          <w:rFonts w:asciiTheme="minorHAnsi" w:eastAsia="Calibri" w:hAnsiTheme="minorHAnsi" w:cstheme="minorHAnsi"/>
          <w:b/>
          <w:sz w:val="28"/>
          <w:szCs w:val="28"/>
        </w:rPr>
      </w:pPr>
    </w:p>
    <w:p w14:paraId="01727A8D" w14:textId="77777777" w:rsidR="00B05DFE" w:rsidRDefault="00B05DFE">
      <w:pPr>
        <w:spacing w:line="196" w:lineRule="auto"/>
        <w:ind w:left="116" w:right="132"/>
        <w:rPr>
          <w:rFonts w:asciiTheme="minorHAnsi" w:eastAsia="Calibri" w:hAnsiTheme="minorHAnsi" w:cstheme="minorHAnsi"/>
          <w:b/>
          <w:sz w:val="28"/>
          <w:szCs w:val="28"/>
        </w:rPr>
      </w:pPr>
    </w:p>
    <w:p w14:paraId="517AD3BE" w14:textId="77777777" w:rsidR="00B05DFE" w:rsidRDefault="00B05DFE">
      <w:pPr>
        <w:spacing w:line="196" w:lineRule="auto"/>
        <w:ind w:left="116" w:right="132"/>
        <w:rPr>
          <w:rFonts w:asciiTheme="minorHAnsi" w:eastAsia="Calibri" w:hAnsiTheme="minorHAnsi" w:cstheme="minorHAnsi"/>
          <w:b/>
          <w:sz w:val="28"/>
          <w:szCs w:val="28"/>
        </w:rPr>
      </w:pPr>
    </w:p>
    <w:p w14:paraId="2E3BE460" w14:textId="77777777" w:rsidR="00B05DFE" w:rsidRDefault="00B05DFE">
      <w:pPr>
        <w:spacing w:line="196" w:lineRule="auto"/>
        <w:ind w:left="116" w:right="132"/>
        <w:rPr>
          <w:rFonts w:asciiTheme="minorHAnsi" w:eastAsia="Calibri" w:hAnsiTheme="minorHAnsi" w:cstheme="minorHAnsi"/>
          <w:b/>
          <w:sz w:val="28"/>
          <w:szCs w:val="28"/>
        </w:rPr>
      </w:pPr>
    </w:p>
    <w:p w14:paraId="1DC81FBE" w14:textId="77777777" w:rsidR="00B05DFE" w:rsidRDefault="00B05DFE">
      <w:pPr>
        <w:spacing w:line="196" w:lineRule="auto"/>
        <w:ind w:left="116" w:right="132"/>
        <w:rPr>
          <w:rFonts w:asciiTheme="minorHAnsi" w:eastAsia="Calibri" w:hAnsiTheme="minorHAnsi" w:cstheme="minorHAnsi"/>
          <w:b/>
          <w:sz w:val="28"/>
          <w:szCs w:val="28"/>
        </w:rPr>
      </w:pPr>
    </w:p>
    <w:p w14:paraId="5B0FEB99" w14:textId="77777777" w:rsidR="00B05DFE" w:rsidRDefault="00B05DFE">
      <w:pPr>
        <w:spacing w:line="196" w:lineRule="auto"/>
        <w:ind w:left="116" w:right="132"/>
        <w:rPr>
          <w:rFonts w:asciiTheme="minorHAnsi" w:eastAsia="Calibri" w:hAnsiTheme="minorHAnsi" w:cstheme="minorHAnsi"/>
          <w:b/>
          <w:sz w:val="28"/>
          <w:szCs w:val="28"/>
        </w:rPr>
      </w:pPr>
    </w:p>
    <w:p w14:paraId="5C514725" w14:textId="77777777" w:rsidR="00B05DFE" w:rsidRDefault="00B05DFE">
      <w:pPr>
        <w:spacing w:line="196" w:lineRule="auto"/>
        <w:ind w:left="116" w:right="132"/>
        <w:rPr>
          <w:rFonts w:asciiTheme="minorHAnsi" w:eastAsia="Calibri" w:hAnsiTheme="minorHAnsi" w:cstheme="minorHAnsi"/>
          <w:b/>
          <w:sz w:val="28"/>
          <w:szCs w:val="28"/>
        </w:rPr>
      </w:pPr>
    </w:p>
    <w:p w14:paraId="563D2E4C" w14:textId="77777777" w:rsidR="006B4FF3" w:rsidRDefault="006B4FF3">
      <w:pPr>
        <w:spacing w:line="196" w:lineRule="auto"/>
        <w:ind w:left="116" w:right="132"/>
        <w:rPr>
          <w:rFonts w:asciiTheme="minorHAnsi" w:eastAsia="Calibri" w:hAnsiTheme="minorHAnsi" w:cstheme="minorHAnsi"/>
          <w:b/>
          <w:sz w:val="28"/>
          <w:szCs w:val="28"/>
        </w:rPr>
      </w:pPr>
    </w:p>
    <w:p w14:paraId="251F27E1" w14:textId="77777777" w:rsidR="00B05DFE" w:rsidRDefault="00B05DFE">
      <w:pPr>
        <w:spacing w:line="196" w:lineRule="auto"/>
        <w:ind w:left="116" w:right="132"/>
        <w:rPr>
          <w:rFonts w:asciiTheme="minorHAnsi" w:eastAsia="Calibri" w:hAnsiTheme="minorHAnsi" w:cstheme="minorHAnsi"/>
          <w:b/>
          <w:sz w:val="28"/>
          <w:szCs w:val="28"/>
        </w:rPr>
      </w:pPr>
    </w:p>
    <w:p w14:paraId="1DCC8561" w14:textId="77777777" w:rsidR="00B05DFE" w:rsidRDefault="00B05DFE">
      <w:pPr>
        <w:spacing w:line="196" w:lineRule="auto"/>
        <w:ind w:left="116" w:right="132"/>
        <w:rPr>
          <w:rFonts w:asciiTheme="minorHAnsi" w:eastAsia="Calibri" w:hAnsiTheme="minorHAnsi" w:cstheme="minorHAnsi"/>
          <w:b/>
          <w:sz w:val="28"/>
          <w:szCs w:val="28"/>
        </w:rPr>
      </w:pPr>
    </w:p>
    <w:p w14:paraId="1E612FA7" w14:textId="77777777" w:rsidR="00B05DFE" w:rsidRDefault="00B05DFE">
      <w:pPr>
        <w:spacing w:line="196" w:lineRule="auto"/>
        <w:ind w:left="116" w:right="132"/>
        <w:rPr>
          <w:rFonts w:asciiTheme="minorHAnsi" w:eastAsia="Calibri" w:hAnsiTheme="minorHAnsi" w:cstheme="minorHAnsi"/>
          <w:b/>
          <w:sz w:val="28"/>
          <w:szCs w:val="28"/>
        </w:rPr>
      </w:pPr>
    </w:p>
    <w:p w14:paraId="40BF23EF" w14:textId="77777777" w:rsidR="00B05DFE" w:rsidRDefault="00B05DFE">
      <w:pPr>
        <w:spacing w:line="196" w:lineRule="auto"/>
        <w:ind w:left="116" w:right="132"/>
        <w:rPr>
          <w:rFonts w:asciiTheme="minorHAnsi" w:eastAsia="Calibri" w:hAnsiTheme="minorHAnsi" w:cstheme="minorHAnsi"/>
          <w:b/>
          <w:sz w:val="28"/>
          <w:szCs w:val="28"/>
        </w:rPr>
      </w:pPr>
    </w:p>
    <w:p w14:paraId="46BFB3FF" w14:textId="556E49E6" w:rsidR="00B05DFE" w:rsidRDefault="00B05DFE">
      <w:pPr>
        <w:spacing w:line="196" w:lineRule="auto"/>
        <w:ind w:left="116" w:right="132"/>
        <w:rPr>
          <w:rFonts w:asciiTheme="minorHAnsi" w:eastAsia="Calibri" w:hAnsiTheme="minorHAnsi" w:cstheme="minorHAnsi"/>
          <w:b/>
          <w:sz w:val="28"/>
          <w:szCs w:val="28"/>
        </w:rPr>
      </w:pPr>
    </w:p>
    <w:p w14:paraId="097A2124" w14:textId="0315DE31" w:rsidR="008410FA" w:rsidRPr="008410FA" w:rsidRDefault="00B05DFE">
      <w:pPr>
        <w:spacing w:line="196" w:lineRule="auto"/>
        <w:ind w:left="116" w:right="132"/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b/>
          <w:noProof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6D82829A" wp14:editId="3F5F7833">
            <wp:simplePos x="0" y="0"/>
            <wp:positionH relativeFrom="column">
              <wp:posOffset>93601</wp:posOffset>
            </wp:positionH>
            <wp:positionV relativeFrom="paragraph">
              <wp:posOffset>226596</wp:posOffset>
            </wp:positionV>
            <wp:extent cx="6258560" cy="5332095"/>
            <wp:effectExtent l="0" t="0" r="8890" b="1905"/>
            <wp:wrapTopAndBottom/>
            <wp:docPr id="1263216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560" cy="533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10FA">
        <w:rPr>
          <w:rFonts w:asciiTheme="minorHAnsi" w:eastAsia="Calibri" w:hAnsiTheme="minorHAnsi" w:cstheme="minorHAnsi"/>
          <w:b/>
          <w:sz w:val="28"/>
          <w:szCs w:val="28"/>
        </w:rPr>
        <w:t>3.5 Sequence Diagram</w:t>
      </w:r>
    </w:p>
    <w:p w14:paraId="19A3231E" w14:textId="272D47B9" w:rsidR="00B5344E" w:rsidRPr="008410FA" w:rsidRDefault="008410FA">
      <w:pPr>
        <w:spacing w:line="200" w:lineRule="exact"/>
        <w:rPr>
          <w:rFonts w:asciiTheme="minorHAnsi" w:hAnsiTheme="minorHAnsi" w:cstheme="minorHAnsi"/>
        </w:rPr>
      </w:pPr>
      <w:r w:rsidRPr="008410FA">
        <w:rPr>
          <w:rFonts w:asciiTheme="minorHAnsi" w:hAnsiTheme="minorHAnsi" w:cstheme="minorHAnsi"/>
        </w:rPr>
        <w:tab/>
      </w:r>
    </w:p>
    <w:p w14:paraId="2286EDF2" w14:textId="77777777" w:rsidR="00B5344E" w:rsidRPr="008410FA" w:rsidRDefault="00B5344E">
      <w:pPr>
        <w:spacing w:before="13" w:line="260" w:lineRule="exact"/>
        <w:rPr>
          <w:rFonts w:asciiTheme="minorHAnsi" w:hAnsiTheme="minorHAnsi" w:cstheme="minorHAnsi"/>
          <w:sz w:val="26"/>
          <w:szCs w:val="26"/>
        </w:rPr>
      </w:pPr>
    </w:p>
    <w:p w14:paraId="2D6331A9" w14:textId="77777777" w:rsidR="00B5344E" w:rsidRPr="008410FA" w:rsidRDefault="00000000">
      <w:pPr>
        <w:ind w:left="116"/>
        <w:rPr>
          <w:rFonts w:asciiTheme="minorHAnsi" w:eastAsia="Calibri" w:hAnsiTheme="minorHAnsi" w:cstheme="minorHAnsi"/>
          <w:sz w:val="36"/>
          <w:szCs w:val="36"/>
        </w:rPr>
      </w:pPr>
      <w:r w:rsidRPr="008410FA">
        <w:rPr>
          <w:rFonts w:asciiTheme="minorHAnsi" w:eastAsia="Calibri" w:hAnsiTheme="minorHAnsi" w:cstheme="minorHAnsi"/>
          <w:b/>
          <w:sz w:val="36"/>
          <w:szCs w:val="36"/>
        </w:rPr>
        <w:t>4.</w:t>
      </w:r>
      <w:r w:rsidRPr="008410FA">
        <w:rPr>
          <w:rFonts w:asciiTheme="minorHAnsi" w:eastAsia="Calibri" w:hAnsiTheme="minorHAnsi" w:cstheme="minorHAnsi"/>
          <w:b/>
          <w:spacing w:val="62"/>
          <w:sz w:val="36"/>
          <w:szCs w:val="36"/>
        </w:rPr>
        <w:t xml:space="preserve"> </w:t>
      </w:r>
      <w:r w:rsidRPr="008410FA">
        <w:rPr>
          <w:rFonts w:asciiTheme="minorHAnsi" w:eastAsia="Calibri" w:hAnsiTheme="minorHAnsi" w:cstheme="minorHAnsi"/>
          <w:b/>
          <w:spacing w:val="-5"/>
          <w:sz w:val="36"/>
          <w:szCs w:val="36"/>
        </w:rPr>
        <w:t>S</w:t>
      </w:r>
      <w:r w:rsidRPr="008410FA">
        <w:rPr>
          <w:rFonts w:asciiTheme="minorHAnsi" w:eastAsia="Calibri" w:hAnsiTheme="minorHAnsi" w:cstheme="minorHAnsi"/>
          <w:b/>
          <w:spacing w:val="-3"/>
          <w:sz w:val="36"/>
          <w:szCs w:val="36"/>
        </w:rPr>
        <w:t>y</w:t>
      </w:r>
      <w:r w:rsidRPr="008410FA">
        <w:rPr>
          <w:rFonts w:asciiTheme="minorHAnsi" w:eastAsia="Calibri" w:hAnsiTheme="minorHAnsi" w:cstheme="minorHAnsi"/>
          <w:b/>
          <w:spacing w:val="-4"/>
          <w:sz w:val="36"/>
          <w:szCs w:val="36"/>
        </w:rPr>
        <w:t>s</w:t>
      </w:r>
      <w:r w:rsidRPr="008410FA">
        <w:rPr>
          <w:rFonts w:asciiTheme="minorHAnsi" w:eastAsia="Calibri" w:hAnsiTheme="minorHAnsi" w:cstheme="minorHAnsi"/>
          <w:b/>
          <w:spacing w:val="-5"/>
          <w:sz w:val="36"/>
          <w:szCs w:val="36"/>
        </w:rPr>
        <w:t>t</w:t>
      </w:r>
      <w:r w:rsidRPr="008410FA">
        <w:rPr>
          <w:rFonts w:asciiTheme="minorHAnsi" w:eastAsia="Calibri" w:hAnsiTheme="minorHAnsi" w:cstheme="minorHAnsi"/>
          <w:b/>
          <w:spacing w:val="1"/>
          <w:sz w:val="36"/>
          <w:szCs w:val="36"/>
        </w:rPr>
        <w:t>e</w:t>
      </w:r>
      <w:r w:rsidRPr="008410FA">
        <w:rPr>
          <w:rFonts w:asciiTheme="minorHAnsi" w:eastAsia="Calibri" w:hAnsiTheme="minorHAnsi" w:cstheme="minorHAnsi"/>
          <w:b/>
          <w:sz w:val="36"/>
          <w:szCs w:val="36"/>
        </w:rPr>
        <w:t xml:space="preserve">m </w:t>
      </w:r>
      <w:r w:rsidRPr="008410FA">
        <w:rPr>
          <w:rFonts w:asciiTheme="minorHAnsi" w:eastAsia="Calibri" w:hAnsiTheme="minorHAnsi" w:cstheme="minorHAnsi"/>
          <w:b/>
          <w:spacing w:val="-4"/>
          <w:sz w:val="36"/>
          <w:szCs w:val="36"/>
        </w:rPr>
        <w:t>F</w:t>
      </w:r>
      <w:r w:rsidRPr="008410FA">
        <w:rPr>
          <w:rFonts w:asciiTheme="minorHAnsi" w:eastAsia="Calibri" w:hAnsiTheme="minorHAnsi" w:cstheme="minorHAnsi"/>
          <w:b/>
          <w:spacing w:val="1"/>
          <w:sz w:val="36"/>
          <w:szCs w:val="36"/>
        </w:rPr>
        <w:t>e</w:t>
      </w:r>
      <w:r w:rsidRPr="008410FA">
        <w:rPr>
          <w:rFonts w:asciiTheme="minorHAnsi" w:eastAsia="Calibri" w:hAnsiTheme="minorHAnsi" w:cstheme="minorHAnsi"/>
          <w:b/>
          <w:spacing w:val="-3"/>
          <w:sz w:val="36"/>
          <w:szCs w:val="36"/>
        </w:rPr>
        <w:t>a</w:t>
      </w:r>
      <w:r w:rsidRPr="008410FA">
        <w:rPr>
          <w:rFonts w:asciiTheme="minorHAnsi" w:eastAsia="Calibri" w:hAnsiTheme="minorHAnsi" w:cstheme="minorHAnsi"/>
          <w:b/>
          <w:sz w:val="36"/>
          <w:szCs w:val="36"/>
        </w:rPr>
        <w:t>t</w:t>
      </w:r>
      <w:r w:rsidRPr="008410FA">
        <w:rPr>
          <w:rFonts w:asciiTheme="minorHAnsi" w:eastAsia="Calibri" w:hAnsiTheme="minorHAnsi" w:cstheme="minorHAnsi"/>
          <w:b/>
          <w:spacing w:val="-1"/>
          <w:sz w:val="36"/>
          <w:szCs w:val="36"/>
        </w:rPr>
        <w:t>u</w:t>
      </w:r>
      <w:r w:rsidRPr="008410FA">
        <w:rPr>
          <w:rFonts w:asciiTheme="minorHAnsi" w:eastAsia="Calibri" w:hAnsiTheme="minorHAnsi" w:cstheme="minorHAnsi"/>
          <w:b/>
          <w:spacing w:val="-5"/>
          <w:sz w:val="36"/>
          <w:szCs w:val="36"/>
        </w:rPr>
        <w:t>r</w:t>
      </w:r>
      <w:r w:rsidRPr="008410FA">
        <w:rPr>
          <w:rFonts w:asciiTheme="minorHAnsi" w:eastAsia="Calibri" w:hAnsiTheme="minorHAnsi" w:cstheme="minorHAnsi"/>
          <w:b/>
          <w:spacing w:val="1"/>
          <w:sz w:val="36"/>
          <w:szCs w:val="36"/>
        </w:rPr>
        <w:t>e</w:t>
      </w:r>
      <w:r w:rsidRPr="008410FA">
        <w:rPr>
          <w:rFonts w:asciiTheme="minorHAnsi" w:eastAsia="Calibri" w:hAnsiTheme="minorHAnsi" w:cstheme="minorHAnsi"/>
          <w:b/>
          <w:sz w:val="36"/>
          <w:szCs w:val="36"/>
        </w:rPr>
        <w:t>s</w:t>
      </w:r>
    </w:p>
    <w:p w14:paraId="5174E494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0C71E6D9" w14:textId="77777777" w:rsidR="00B5344E" w:rsidRPr="008410FA" w:rsidRDefault="00B5344E">
      <w:pPr>
        <w:spacing w:before="7" w:line="280" w:lineRule="exact"/>
        <w:rPr>
          <w:rFonts w:asciiTheme="minorHAnsi" w:hAnsiTheme="minorHAnsi" w:cstheme="minorHAnsi"/>
          <w:sz w:val="28"/>
          <w:szCs w:val="28"/>
        </w:rPr>
      </w:pPr>
    </w:p>
    <w:p w14:paraId="08B1C796" w14:textId="77777777" w:rsidR="00B5344E" w:rsidRPr="008410FA" w:rsidRDefault="00000000">
      <w:pPr>
        <w:spacing w:line="196" w:lineRule="auto"/>
        <w:ind w:left="116" w:right="109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is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esi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ed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ovi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sers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4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-t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rm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or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eir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c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rr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t loca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on 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sel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ct</w:t>
      </w:r>
      <w:r w:rsidRPr="008410FA">
        <w:rPr>
          <w:rFonts w:asciiTheme="minorHAnsi" w:eastAsia="Calibri" w:hAnsiTheme="minorHAnsi" w:cstheme="minorHAnsi"/>
          <w:sz w:val="24"/>
          <w:szCs w:val="24"/>
        </w:rPr>
        <w:t>ed loca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s. 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ff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of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d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fun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>li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ies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at all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w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sers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ay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nf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rm</w:t>
      </w:r>
      <w:r w:rsidRPr="008410FA">
        <w:rPr>
          <w:rFonts w:asciiTheme="minorHAnsi" w:eastAsia="Calibri" w:hAnsiTheme="minorHAnsi" w:cstheme="minorHAnsi"/>
          <w:spacing w:val="6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>out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nd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s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eir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d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lan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eir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ay 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cc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rd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z w:val="24"/>
          <w:szCs w:val="24"/>
        </w:rPr>
        <w:t>y. 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me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f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k</w:t>
      </w:r>
      <w:r w:rsidRPr="008410FA">
        <w:rPr>
          <w:rFonts w:asciiTheme="minorHAnsi" w:eastAsia="Calibri" w:hAnsiTheme="minorHAnsi" w:cstheme="minorHAnsi"/>
          <w:sz w:val="24"/>
          <w:szCs w:val="24"/>
        </w:rPr>
        <w:t>ey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y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f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tu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es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f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ud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loca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-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ased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es,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mi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z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>le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es,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nt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ac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ive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ma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s,</w:t>
      </w:r>
      <w:r w:rsidRPr="008410FA">
        <w:rPr>
          <w:rFonts w:asciiTheme="minorHAnsi" w:eastAsia="Calibri" w:hAnsiTheme="minorHAnsi" w:cstheme="minorHAnsi"/>
          <w:spacing w:val="-4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pu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r severe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s.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ese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s,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sers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an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>sily ac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ess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la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st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ma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on 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ma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k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ed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ec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sio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s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ed on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eir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3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-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ed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ed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ef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es. In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oll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z w:val="24"/>
          <w:szCs w:val="24"/>
        </w:rPr>
        <w:t>ec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s, we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ll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d</w:t>
      </w:r>
      <w:r w:rsidRPr="008410FA">
        <w:rPr>
          <w:rFonts w:asciiTheme="minorHAnsi" w:eastAsia="Calibri" w:hAnsiTheme="minorHAnsi" w:cstheme="minorHAnsi"/>
          <w:sz w:val="24"/>
          <w:szCs w:val="24"/>
        </w:rPr>
        <w:t>elve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y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em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tu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es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x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lo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w </w:t>
      </w:r>
      <w:r w:rsidRPr="008410FA">
        <w:rPr>
          <w:rFonts w:asciiTheme="minorHAnsi" w:eastAsia="Calibri" w:hAnsiTheme="minorHAnsi" w:cstheme="minorHAnsi"/>
          <w:spacing w:val="10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ey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ov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rall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f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al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y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sa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>il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y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f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2742742D" w14:textId="77777777" w:rsidR="00B5344E" w:rsidRPr="008410FA" w:rsidRDefault="00B5344E">
      <w:pPr>
        <w:spacing w:before="14" w:line="260" w:lineRule="exact"/>
        <w:rPr>
          <w:rFonts w:asciiTheme="minorHAnsi" w:hAnsiTheme="minorHAnsi" w:cstheme="minorHAnsi"/>
          <w:sz w:val="26"/>
          <w:szCs w:val="26"/>
        </w:rPr>
      </w:pPr>
    </w:p>
    <w:p w14:paraId="3B6F9C0B" w14:textId="77777777" w:rsidR="00B5344E" w:rsidRPr="008410FA" w:rsidRDefault="00000000">
      <w:pPr>
        <w:ind w:left="116"/>
        <w:rPr>
          <w:rFonts w:asciiTheme="minorHAnsi" w:eastAsia="Calibri" w:hAnsiTheme="minorHAnsi" w:cstheme="minorHAnsi"/>
          <w:sz w:val="28"/>
          <w:szCs w:val="28"/>
        </w:rPr>
      </w:pPr>
      <w:proofErr w:type="gramStart"/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4.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 xml:space="preserve">1 </w:t>
      </w:r>
      <w:r w:rsidRPr="008410FA">
        <w:rPr>
          <w:rFonts w:asciiTheme="minorHAnsi" w:eastAsia="Calibri" w:hAnsiTheme="minorHAnsi" w:cstheme="minorHAnsi"/>
          <w:b/>
          <w:spacing w:val="17"/>
          <w:sz w:val="28"/>
          <w:szCs w:val="28"/>
        </w:rPr>
        <w:t xml:space="preserve"> 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L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o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c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a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t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i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o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n</w:t>
      </w:r>
      <w:proofErr w:type="gramEnd"/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-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B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a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s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e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 xml:space="preserve">d </w:t>
      </w:r>
      <w:r w:rsidRPr="008410FA">
        <w:rPr>
          <w:rFonts w:asciiTheme="minorHAnsi" w:eastAsia="Calibri" w:hAnsiTheme="minorHAnsi" w:cstheme="minorHAnsi"/>
          <w:b/>
          <w:spacing w:val="-3"/>
          <w:sz w:val="28"/>
          <w:szCs w:val="28"/>
        </w:rPr>
        <w:t>W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e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a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t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h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e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 xml:space="preserve">r 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U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pd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at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e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s</w:t>
      </w:r>
    </w:p>
    <w:p w14:paraId="43C22697" w14:textId="77777777" w:rsidR="00B5344E" w:rsidRPr="008410FA" w:rsidRDefault="00B5344E">
      <w:pPr>
        <w:spacing w:before="4" w:line="240" w:lineRule="exact"/>
        <w:rPr>
          <w:rFonts w:asciiTheme="minorHAnsi" w:hAnsiTheme="minorHAnsi" w:cstheme="minorHAnsi"/>
          <w:sz w:val="24"/>
          <w:szCs w:val="24"/>
        </w:rPr>
      </w:pPr>
    </w:p>
    <w:p w14:paraId="0A4F4B78" w14:textId="77777777" w:rsidR="00B5344E" w:rsidRPr="008410FA" w:rsidRDefault="00000000">
      <w:pPr>
        <w:ind w:left="750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4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.1.1    </w:t>
      </w:r>
      <w:r w:rsidRPr="008410FA">
        <w:rPr>
          <w:rFonts w:asciiTheme="minorHAnsi" w:eastAsia="Calibri" w:hAnsiTheme="minorHAnsi" w:cstheme="minorHAnsi"/>
          <w:spacing w:val="48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escri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on 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io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y</w:t>
      </w:r>
    </w:p>
    <w:p w14:paraId="1F0F018E" w14:textId="77777777" w:rsidR="00B5344E" w:rsidRPr="008410FA" w:rsidRDefault="00B5344E">
      <w:pPr>
        <w:spacing w:before="8" w:line="100" w:lineRule="exact"/>
        <w:rPr>
          <w:rFonts w:asciiTheme="minorHAnsi" w:hAnsiTheme="minorHAnsi" w:cstheme="minorHAnsi"/>
          <w:sz w:val="10"/>
          <w:szCs w:val="10"/>
        </w:rPr>
      </w:pPr>
    </w:p>
    <w:p w14:paraId="1DBB5897" w14:textId="77777777" w:rsidR="00B5344E" w:rsidRPr="008410FA" w:rsidRDefault="00000000">
      <w:pPr>
        <w:spacing w:line="240" w:lineRule="exact"/>
        <w:ind w:left="1556" w:right="330"/>
        <w:rPr>
          <w:rFonts w:asciiTheme="minorHAnsi" w:eastAsia="Calibri" w:hAnsiTheme="minorHAnsi" w:cstheme="minorHAnsi"/>
          <w:sz w:val="22"/>
          <w:szCs w:val="22"/>
        </w:rPr>
      </w:pPr>
      <w:r w:rsidRPr="008410FA">
        <w:rPr>
          <w:rFonts w:asciiTheme="minorHAnsi" w:eastAsia="Calibri" w:hAnsiTheme="minorHAnsi" w:cstheme="minorHAnsi"/>
          <w:sz w:val="22"/>
          <w:szCs w:val="22"/>
        </w:rPr>
        <w:t>This featu</w:t>
      </w:r>
      <w:r w:rsidRPr="008410FA">
        <w:rPr>
          <w:rFonts w:asciiTheme="minorHAnsi" w:eastAsia="Calibri" w:hAnsiTheme="minorHAnsi" w:cstheme="minorHAnsi"/>
          <w:spacing w:val="-3"/>
          <w:sz w:val="22"/>
          <w:szCs w:val="22"/>
        </w:rPr>
        <w:t>r</w:t>
      </w:r>
      <w:r w:rsidRPr="008410FA">
        <w:rPr>
          <w:rFonts w:asciiTheme="minorHAnsi" w:eastAsia="Calibri" w:hAnsiTheme="minorHAnsi" w:cstheme="minorHAnsi"/>
          <w:sz w:val="22"/>
          <w:szCs w:val="22"/>
        </w:rPr>
        <w:t>e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sz w:val="22"/>
          <w:szCs w:val="22"/>
        </w:rPr>
        <w:t>ena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>b</w:t>
      </w:r>
      <w:r w:rsidRPr="008410FA">
        <w:rPr>
          <w:rFonts w:asciiTheme="minorHAnsi" w:eastAsia="Calibri" w:hAnsiTheme="minorHAnsi" w:cstheme="minorHAnsi"/>
          <w:sz w:val="22"/>
          <w:szCs w:val="22"/>
        </w:rPr>
        <w:t>l</w:t>
      </w:r>
      <w:r w:rsidRPr="008410FA">
        <w:rPr>
          <w:rFonts w:asciiTheme="minorHAnsi" w:eastAsia="Calibri" w:hAnsiTheme="minorHAnsi" w:cstheme="minorHAnsi"/>
          <w:spacing w:val="-2"/>
          <w:sz w:val="22"/>
          <w:szCs w:val="22"/>
        </w:rPr>
        <w:t>e</w:t>
      </w:r>
      <w:r w:rsidRPr="008410FA">
        <w:rPr>
          <w:rFonts w:asciiTheme="minorHAnsi" w:eastAsia="Calibri" w:hAnsiTheme="minorHAnsi" w:cstheme="minorHAnsi"/>
          <w:sz w:val="22"/>
          <w:szCs w:val="22"/>
        </w:rPr>
        <w:t xml:space="preserve">s 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>h</w:t>
      </w:r>
      <w:r w:rsidRPr="008410FA">
        <w:rPr>
          <w:rFonts w:asciiTheme="minorHAnsi" w:eastAsia="Calibri" w:hAnsiTheme="minorHAnsi" w:cstheme="minorHAnsi"/>
          <w:sz w:val="22"/>
          <w:szCs w:val="22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sz w:val="22"/>
          <w:szCs w:val="22"/>
        </w:rPr>
        <w:t>app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>t</w:t>
      </w:r>
      <w:r w:rsidRPr="008410FA">
        <w:rPr>
          <w:rFonts w:asciiTheme="minorHAnsi" w:eastAsia="Calibri" w:hAnsiTheme="minorHAnsi" w:cstheme="minorHAnsi"/>
          <w:sz w:val="22"/>
          <w:szCs w:val="22"/>
        </w:rPr>
        <w:t>o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sz w:val="22"/>
          <w:szCs w:val="22"/>
        </w:rPr>
        <w:t>p</w:t>
      </w:r>
      <w:r w:rsidRPr="008410FA">
        <w:rPr>
          <w:rFonts w:asciiTheme="minorHAnsi" w:eastAsia="Calibri" w:hAnsiTheme="minorHAnsi" w:cstheme="minorHAnsi"/>
          <w:spacing w:val="-3"/>
          <w:sz w:val="22"/>
          <w:szCs w:val="22"/>
        </w:rPr>
        <w:t>r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>ov</w:t>
      </w:r>
      <w:r w:rsidRPr="008410FA">
        <w:rPr>
          <w:rFonts w:asciiTheme="minorHAnsi" w:eastAsia="Calibri" w:hAnsiTheme="minorHAnsi" w:cstheme="minorHAnsi"/>
          <w:sz w:val="22"/>
          <w:szCs w:val="22"/>
        </w:rPr>
        <w:t>i</w:t>
      </w:r>
      <w:r w:rsidRPr="008410FA">
        <w:rPr>
          <w:rFonts w:asciiTheme="minorHAnsi" w:eastAsia="Calibri" w:hAnsiTheme="minorHAnsi" w:cstheme="minorHAnsi"/>
          <w:spacing w:val="-4"/>
          <w:sz w:val="22"/>
          <w:szCs w:val="22"/>
        </w:rPr>
        <w:t>d</w:t>
      </w:r>
      <w:r w:rsidRPr="008410FA">
        <w:rPr>
          <w:rFonts w:asciiTheme="minorHAnsi" w:eastAsia="Calibri" w:hAnsiTheme="minorHAnsi" w:cstheme="minorHAnsi"/>
          <w:sz w:val="22"/>
          <w:szCs w:val="22"/>
        </w:rPr>
        <w:t>e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2"/>
          <w:szCs w:val="22"/>
        </w:rPr>
        <w:t>w</w:t>
      </w:r>
      <w:r w:rsidRPr="008410FA">
        <w:rPr>
          <w:rFonts w:asciiTheme="minorHAnsi" w:eastAsia="Calibri" w:hAnsiTheme="minorHAnsi" w:cstheme="minorHAnsi"/>
          <w:sz w:val="22"/>
          <w:szCs w:val="22"/>
        </w:rPr>
        <w:t>ea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>h</w:t>
      </w:r>
      <w:r w:rsidRPr="008410FA">
        <w:rPr>
          <w:rFonts w:asciiTheme="minorHAnsi" w:eastAsia="Calibri" w:hAnsiTheme="minorHAnsi" w:cstheme="minorHAnsi"/>
          <w:sz w:val="22"/>
          <w:szCs w:val="22"/>
        </w:rPr>
        <w:t>er</w:t>
      </w:r>
      <w:r w:rsidRPr="008410FA">
        <w:rPr>
          <w:rFonts w:asciiTheme="minorHAnsi" w:eastAsia="Calibri" w:hAnsiTheme="minorHAnsi" w:cstheme="minorHAnsi"/>
          <w:spacing w:val="-2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sz w:val="22"/>
          <w:szCs w:val="22"/>
        </w:rPr>
        <w:t>u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>pd</w:t>
      </w:r>
      <w:r w:rsidRPr="008410FA">
        <w:rPr>
          <w:rFonts w:asciiTheme="minorHAnsi" w:eastAsia="Calibri" w:hAnsiTheme="minorHAnsi" w:cstheme="minorHAnsi"/>
          <w:sz w:val="22"/>
          <w:szCs w:val="22"/>
        </w:rPr>
        <w:t>at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>e</w:t>
      </w:r>
      <w:r w:rsidRPr="008410FA">
        <w:rPr>
          <w:rFonts w:asciiTheme="minorHAnsi" w:eastAsia="Calibri" w:hAnsiTheme="minorHAnsi" w:cstheme="minorHAnsi"/>
          <w:sz w:val="22"/>
          <w:szCs w:val="22"/>
        </w:rPr>
        <w:t>s ba</w:t>
      </w:r>
      <w:r w:rsidRPr="008410FA">
        <w:rPr>
          <w:rFonts w:asciiTheme="minorHAnsi" w:eastAsia="Calibri" w:hAnsiTheme="minorHAnsi" w:cstheme="minorHAnsi"/>
          <w:spacing w:val="-3"/>
          <w:sz w:val="22"/>
          <w:szCs w:val="22"/>
        </w:rPr>
        <w:t>s</w:t>
      </w:r>
      <w:r w:rsidRPr="008410FA">
        <w:rPr>
          <w:rFonts w:asciiTheme="minorHAnsi" w:eastAsia="Calibri" w:hAnsiTheme="minorHAnsi" w:cstheme="minorHAnsi"/>
          <w:sz w:val="22"/>
          <w:szCs w:val="22"/>
        </w:rPr>
        <w:t xml:space="preserve">ed 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8410FA">
        <w:rPr>
          <w:rFonts w:asciiTheme="minorHAnsi" w:eastAsia="Calibri" w:hAnsiTheme="minorHAnsi" w:cstheme="minorHAnsi"/>
          <w:sz w:val="22"/>
          <w:szCs w:val="22"/>
        </w:rPr>
        <w:t>n</w:t>
      </w:r>
      <w:r w:rsidRPr="008410FA">
        <w:rPr>
          <w:rFonts w:asciiTheme="minorHAnsi" w:eastAsia="Calibri" w:hAnsiTheme="minorHAnsi" w:cstheme="minorHAnsi"/>
          <w:spacing w:val="-3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sz w:val="22"/>
          <w:szCs w:val="22"/>
        </w:rPr>
        <w:t>the u</w:t>
      </w:r>
      <w:r w:rsidRPr="008410FA">
        <w:rPr>
          <w:rFonts w:asciiTheme="minorHAnsi" w:eastAsia="Calibri" w:hAnsiTheme="minorHAnsi" w:cstheme="minorHAnsi"/>
          <w:spacing w:val="-3"/>
          <w:sz w:val="22"/>
          <w:szCs w:val="22"/>
        </w:rPr>
        <w:t>s</w:t>
      </w:r>
      <w:r w:rsidRPr="008410FA">
        <w:rPr>
          <w:rFonts w:asciiTheme="minorHAnsi" w:eastAsia="Calibri" w:hAnsiTheme="minorHAnsi" w:cstheme="minorHAnsi"/>
          <w:sz w:val="22"/>
          <w:szCs w:val="22"/>
        </w:rPr>
        <w:t>er's cu</w:t>
      </w:r>
      <w:r w:rsidRPr="008410FA">
        <w:rPr>
          <w:rFonts w:asciiTheme="minorHAnsi" w:eastAsia="Calibri" w:hAnsiTheme="minorHAnsi" w:cstheme="minorHAnsi"/>
          <w:spacing w:val="-3"/>
          <w:sz w:val="22"/>
          <w:szCs w:val="22"/>
        </w:rPr>
        <w:t>r</w:t>
      </w:r>
      <w:r w:rsidRPr="008410FA">
        <w:rPr>
          <w:rFonts w:asciiTheme="minorHAnsi" w:eastAsia="Calibri" w:hAnsiTheme="minorHAnsi" w:cstheme="minorHAnsi"/>
          <w:sz w:val="22"/>
          <w:szCs w:val="22"/>
        </w:rPr>
        <w:t>rent l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8410FA">
        <w:rPr>
          <w:rFonts w:asciiTheme="minorHAnsi" w:eastAsia="Calibri" w:hAnsiTheme="minorHAnsi" w:cstheme="minorHAnsi"/>
          <w:sz w:val="22"/>
          <w:szCs w:val="22"/>
        </w:rPr>
        <w:t>cat</w:t>
      </w:r>
      <w:r w:rsidRPr="008410FA">
        <w:rPr>
          <w:rFonts w:asciiTheme="minorHAnsi" w:eastAsia="Calibri" w:hAnsiTheme="minorHAnsi" w:cstheme="minorHAnsi"/>
          <w:spacing w:val="-2"/>
          <w:sz w:val="22"/>
          <w:szCs w:val="22"/>
        </w:rPr>
        <w:t>i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>n</w:t>
      </w:r>
      <w:r w:rsidRPr="008410FA">
        <w:rPr>
          <w:rFonts w:asciiTheme="minorHAnsi" w:eastAsia="Calibri" w:hAnsiTheme="minorHAnsi" w:cstheme="minorHAnsi"/>
          <w:sz w:val="22"/>
          <w:szCs w:val="22"/>
        </w:rPr>
        <w:t>. It is</w:t>
      </w:r>
      <w:r w:rsidRPr="008410FA">
        <w:rPr>
          <w:rFonts w:asciiTheme="minorHAnsi" w:eastAsia="Calibri" w:hAnsiTheme="minorHAnsi" w:cstheme="minorHAnsi"/>
          <w:spacing w:val="-2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sz w:val="22"/>
          <w:szCs w:val="22"/>
        </w:rPr>
        <w:t>a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sz w:val="22"/>
          <w:szCs w:val="22"/>
        </w:rPr>
        <w:t>cr</w:t>
      </w:r>
      <w:r w:rsidRPr="008410FA">
        <w:rPr>
          <w:rFonts w:asciiTheme="minorHAnsi" w:eastAsia="Calibri" w:hAnsiTheme="minorHAnsi" w:cstheme="minorHAnsi"/>
          <w:spacing w:val="-3"/>
          <w:sz w:val="22"/>
          <w:szCs w:val="22"/>
        </w:rPr>
        <w:t>i</w:t>
      </w:r>
      <w:r w:rsidRPr="008410FA">
        <w:rPr>
          <w:rFonts w:asciiTheme="minorHAnsi" w:eastAsia="Calibri" w:hAnsiTheme="minorHAnsi" w:cstheme="minorHAnsi"/>
          <w:sz w:val="22"/>
          <w:szCs w:val="22"/>
        </w:rPr>
        <w:t xml:space="preserve">tical </w:t>
      </w:r>
      <w:r w:rsidRPr="008410FA">
        <w:rPr>
          <w:rFonts w:asciiTheme="minorHAnsi" w:eastAsia="Calibri" w:hAnsiTheme="minorHAnsi" w:cstheme="minorHAnsi"/>
          <w:spacing w:val="-2"/>
          <w:sz w:val="22"/>
          <w:szCs w:val="22"/>
        </w:rPr>
        <w:t>s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>y</w:t>
      </w:r>
      <w:r w:rsidRPr="008410FA">
        <w:rPr>
          <w:rFonts w:asciiTheme="minorHAnsi" w:eastAsia="Calibri" w:hAnsiTheme="minorHAnsi" w:cstheme="minorHAnsi"/>
          <w:sz w:val="22"/>
          <w:szCs w:val="22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2"/>
          <w:szCs w:val="22"/>
        </w:rPr>
        <w:t>te</w:t>
      </w:r>
      <w:r w:rsidRPr="008410FA">
        <w:rPr>
          <w:rFonts w:asciiTheme="minorHAnsi" w:eastAsia="Calibri" w:hAnsiTheme="minorHAnsi" w:cstheme="minorHAnsi"/>
          <w:sz w:val="22"/>
          <w:szCs w:val="22"/>
        </w:rPr>
        <w:t>m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sz w:val="22"/>
          <w:szCs w:val="22"/>
        </w:rPr>
        <w:t>f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>e</w:t>
      </w:r>
      <w:r w:rsidRPr="008410FA">
        <w:rPr>
          <w:rFonts w:asciiTheme="minorHAnsi" w:eastAsia="Calibri" w:hAnsiTheme="minorHAnsi" w:cstheme="minorHAnsi"/>
          <w:sz w:val="22"/>
          <w:szCs w:val="22"/>
        </w:rPr>
        <w:t>atu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>r</w:t>
      </w:r>
      <w:r w:rsidRPr="008410FA">
        <w:rPr>
          <w:rFonts w:asciiTheme="minorHAnsi" w:eastAsia="Calibri" w:hAnsiTheme="minorHAnsi" w:cstheme="minorHAnsi"/>
          <w:sz w:val="22"/>
          <w:szCs w:val="22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sz w:val="22"/>
          <w:szCs w:val="22"/>
        </w:rPr>
        <w:t>that pr</w:t>
      </w:r>
      <w:r w:rsidRPr="008410FA">
        <w:rPr>
          <w:rFonts w:asciiTheme="minorHAnsi" w:eastAsia="Calibri" w:hAnsiTheme="minorHAnsi" w:cstheme="minorHAnsi"/>
          <w:spacing w:val="-3"/>
          <w:sz w:val="22"/>
          <w:szCs w:val="22"/>
        </w:rPr>
        <w:t>i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8410FA">
        <w:rPr>
          <w:rFonts w:asciiTheme="minorHAnsi" w:eastAsia="Calibri" w:hAnsiTheme="minorHAnsi" w:cstheme="minorHAnsi"/>
          <w:sz w:val="22"/>
          <w:szCs w:val="22"/>
        </w:rPr>
        <w:t>riti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>z</w:t>
      </w:r>
      <w:r w:rsidRPr="008410FA">
        <w:rPr>
          <w:rFonts w:asciiTheme="minorHAnsi" w:eastAsia="Calibri" w:hAnsiTheme="minorHAnsi" w:cstheme="minorHAnsi"/>
          <w:sz w:val="22"/>
          <w:szCs w:val="22"/>
        </w:rPr>
        <w:t>es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spacing w:val="-3"/>
          <w:sz w:val="22"/>
          <w:szCs w:val="22"/>
        </w:rPr>
        <w:t>a</w:t>
      </w:r>
      <w:r w:rsidRPr="008410FA">
        <w:rPr>
          <w:rFonts w:asciiTheme="minorHAnsi" w:eastAsia="Calibri" w:hAnsiTheme="minorHAnsi" w:cstheme="minorHAnsi"/>
          <w:sz w:val="22"/>
          <w:szCs w:val="22"/>
        </w:rPr>
        <w:t>ccur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>a</w:t>
      </w:r>
      <w:r w:rsidRPr="008410FA">
        <w:rPr>
          <w:rFonts w:asciiTheme="minorHAnsi" w:eastAsia="Calibri" w:hAnsiTheme="minorHAnsi" w:cstheme="minorHAnsi"/>
          <w:sz w:val="22"/>
          <w:szCs w:val="22"/>
        </w:rPr>
        <w:t>cy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sz w:val="22"/>
          <w:szCs w:val="22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>n</w:t>
      </w:r>
      <w:r w:rsidRPr="008410FA">
        <w:rPr>
          <w:rFonts w:asciiTheme="minorHAnsi" w:eastAsia="Calibri" w:hAnsiTheme="minorHAnsi" w:cstheme="minorHAnsi"/>
          <w:sz w:val="22"/>
          <w:szCs w:val="22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sz w:val="22"/>
          <w:szCs w:val="22"/>
        </w:rPr>
        <w:t>r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>e</w:t>
      </w:r>
      <w:r w:rsidRPr="008410FA">
        <w:rPr>
          <w:rFonts w:asciiTheme="minorHAnsi" w:eastAsia="Calibri" w:hAnsiTheme="minorHAnsi" w:cstheme="minorHAnsi"/>
          <w:sz w:val="22"/>
          <w:szCs w:val="22"/>
        </w:rPr>
        <w:t>lia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>b</w:t>
      </w:r>
      <w:r w:rsidRPr="008410FA">
        <w:rPr>
          <w:rFonts w:asciiTheme="minorHAnsi" w:eastAsia="Calibri" w:hAnsiTheme="minorHAnsi" w:cstheme="minorHAnsi"/>
          <w:sz w:val="22"/>
          <w:szCs w:val="22"/>
        </w:rPr>
        <w:t>ility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sz w:val="22"/>
          <w:szCs w:val="22"/>
        </w:rPr>
        <w:t xml:space="preserve">in 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>d</w:t>
      </w:r>
      <w:r w:rsidRPr="008410FA">
        <w:rPr>
          <w:rFonts w:asciiTheme="minorHAnsi" w:eastAsia="Calibri" w:hAnsiTheme="minorHAnsi" w:cstheme="minorHAnsi"/>
          <w:spacing w:val="-2"/>
          <w:sz w:val="22"/>
          <w:szCs w:val="22"/>
        </w:rPr>
        <w:t>e</w:t>
      </w:r>
      <w:r w:rsidRPr="008410FA">
        <w:rPr>
          <w:rFonts w:asciiTheme="minorHAnsi" w:eastAsia="Calibri" w:hAnsiTheme="minorHAnsi" w:cstheme="minorHAnsi"/>
          <w:sz w:val="22"/>
          <w:szCs w:val="22"/>
        </w:rPr>
        <w:t>li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>v</w:t>
      </w:r>
      <w:r w:rsidRPr="008410FA">
        <w:rPr>
          <w:rFonts w:asciiTheme="minorHAnsi" w:eastAsia="Calibri" w:hAnsiTheme="minorHAnsi" w:cstheme="minorHAnsi"/>
          <w:sz w:val="22"/>
          <w:szCs w:val="22"/>
        </w:rPr>
        <w:t>eri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>n</w:t>
      </w:r>
      <w:r w:rsidRPr="008410FA">
        <w:rPr>
          <w:rFonts w:asciiTheme="minorHAnsi" w:eastAsia="Calibri" w:hAnsiTheme="minorHAnsi" w:cstheme="minorHAnsi"/>
          <w:sz w:val="22"/>
          <w:szCs w:val="22"/>
        </w:rPr>
        <w:t>g real-ti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>m</w:t>
      </w:r>
      <w:r w:rsidRPr="008410FA">
        <w:rPr>
          <w:rFonts w:asciiTheme="minorHAnsi" w:eastAsia="Calibri" w:hAnsiTheme="minorHAnsi" w:cstheme="minorHAnsi"/>
          <w:sz w:val="22"/>
          <w:szCs w:val="22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sz w:val="22"/>
          <w:szCs w:val="22"/>
        </w:rPr>
        <w:t>w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>e</w:t>
      </w:r>
      <w:r w:rsidRPr="008410FA">
        <w:rPr>
          <w:rFonts w:asciiTheme="minorHAnsi" w:eastAsia="Calibri" w:hAnsiTheme="minorHAnsi" w:cstheme="minorHAnsi"/>
          <w:sz w:val="22"/>
          <w:szCs w:val="22"/>
        </w:rPr>
        <w:t>at</w:t>
      </w:r>
      <w:r w:rsidRPr="008410FA">
        <w:rPr>
          <w:rFonts w:asciiTheme="minorHAnsi" w:eastAsia="Calibri" w:hAnsiTheme="minorHAnsi" w:cstheme="minorHAnsi"/>
          <w:spacing w:val="-3"/>
          <w:sz w:val="22"/>
          <w:szCs w:val="22"/>
        </w:rPr>
        <w:t>h</w:t>
      </w:r>
      <w:r w:rsidRPr="008410FA">
        <w:rPr>
          <w:rFonts w:asciiTheme="minorHAnsi" w:eastAsia="Calibri" w:hAnsiTheme="minorHAnsi" w:cstheme="minorHAnsi"/>
          <w:sz w:val="22"/>
          <w:szCs w:val="22"/>
        </w:rPr>
        <w:t>er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sz w:val="22"/>
          <w:szCs w:val="22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>n</w:t>
      </w:r>
      <w:r w:rsidRPr="008410FA">
        <w:rPr>
          <w:rFonts w:asciiTheme="minorHAnsi" w:eastAsia="Calibri" w:hAnsiTheme="minorHAnsi" w:cstheme="minorHAnsi"/>
          <w:sz w:val="22"/>
          <w:szCs w:val="22"/>
        </w:rPr>
        <w:t>f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8410FA">
        <w:rPr>
          <w:rFonts w:asciiTheme="minorHAnsi" w:eastAsia="Calibri" w:hAnsiTheme="minorHAnsi" w:cstheme="minorHAnsi"/>
          <w:spacing w:val="-3"/>
          <w:sz w:val="22"/>
          <w:szCs w:val="22"/>
        </w:rPr>
        <w:t>r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>m</w:t>
      </w:r>
      <w:r w:rsidRPr="008410FA">
        <w:rPr>
          <w:rFonts w:asciiTheme="minorHAnsi" w:eastAsia="Calibri" w:hAnsiTheme="minorHAnsi" w:cstheme="minorHAnsi"/>
          <w:spacing w:val="-3"/>
          <w:sz w:val="22"/>
          <w:szCs w:val="22"/>
        </w:rPr>
        <w:t>a</w:t>
      </w:r>
      <w:r w:rsidRPr="008410FA">
        <w:rPr>
          <w:rFonts w:asciiTheme="minorHAnsi" w:eastAsia="Calibri" w:hAnsiTheme="minorHAnsi" w:cstheme="minorHAnsi"/>
          <w:spacing w:val="-2"/>
          <w:sz w:val="22"/>
          <w:szCs w:val="22"/>
        </w:rPr>
        <w:t>t</w:t>
      </w:r>
      <w:r w:rsidRPr="008410FA">
        <w:rPr>
          <w:rFonts w:asciiTheme="minorHAnsi" w:eastAsia="Calibri" w:hAnsiTheme="minorHAnsi" w:cstheme="minorHAnsi"/>
          <w:sz w:val="22"/>
          <w:szCs w:val="22"/>
        </w:rPr>
        <w:t>i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8410FA">
        <w:rPr>
          <w:rFonts w:asciiTheme="minorHAnsi" w:eastAsia="Calibri" w:hAnsiTheme="minorHAnsi" w:cstheme="minorHAnsi"/>
          <w:sz w:val="22"/>
          <w:szCs w:val="22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2"/>
          <w:szCs w:val="22"/>
        </w:rPr>
        <w:t>t</w:t>
      </w:r>
      <w:r w:rsidRPr="008410FA">
        <w:rPr>
          <w:rFonts w:asciiTheme="minorHAnsi" w:eastAsia="Calibri" w:hAnsiTheme="minorHAnsi" w:cstheme="minorHAnsi"/>
          <w:sz w:val="22"/>
          <w:szCs w:val="22"/>
        </w:rPr>
        <w:t>o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 xml:space="preserve"> </w:t>
      </w:r>
      <w:r w:rsidRPr="008410FA">
        <w:rPr>
          <w:rFonts w:asciiTheme="minorHAnsi" w:eastAsia="Calibri" w:hAnsiTheme="minorHAnsi" w:cstheme="minorHAnsi"/>
          <w:sz w:val="22"/>
          <w:szCs w:val="22"/>
        </w:rPr>
        <w:t>use</w:t>
      </w:r>
      <w:r w:rsidRPr="008410FA">
        <w:rPr>
          <w:rFonts w:asciiTheme="minorHAnsi" w:eastAsia="Calibri" w:hAnsiTheme="minorHAnsi" w:cstheme="minorHAnsi"/>
          <w:spacing w:val="-2"/>
          <w:sz w:val="22"/>
          <w:szCs w:val="22"/>
        </w:rPr>
        <w:t>r</w:t>
      </w:r>
      <w:r w:rsidRPr="008410FA">
        <w:rPr>
          <w:rFonts w:asciiTheme="minorHAnsi" w:eastAsia="Calibri" w:hAnsiTheme="minorHAnsi" w:cstheme="minorHAnsi"/>
          <w:sz w:val="22"/>
          <w:szCs w:val="22"/>
        </w:rPr>
        <w:t>s.</w:t>
      </w:r>
    </w:p>
    <w:p w14:paraId="37424E94" w14:textId="77777777" w:rsidR="00B5344E" w:rsidRPr="008410FA" w:rsidRDefault="00000000">
      <w:pPr>
        <w:spacing w:before="79"/>
        <w:ind w:left="750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z w:val="24"/>
          <w:szCs w:val="24"/>
        </w:rPr>
        <w:lastRenderedPageBreak/>
        <w:t>4.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1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.2    </w:t>
      </w:r>
      <w:r w:rsidRPr="008410FA">
        <w:rPr>
          <w:rFonts w:asciiTheme="minorHAnsi" w:eastAsia="Calibri" w:hAnsiTheme="minorHAnsi" w:cstheme="minorHAnsi"/>
          <w:spacing w:val="53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im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s/Res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se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qu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es</w:t>
      </w:r>
    </w:p>
    <w:p w14:paraId="05CD66AD" w14:textId="77777777" w:rsidR="00B5344E" w:rsidRPr="008410FA" w:rsidRDefault="00B5344E">
      <w:pPr>
        <w:spacing w:before="9" w:line="100" w:lineRule="exact"/>
        <w:rPr>
          <w:rFonts w:asciiTheme="minorHAnsi" w:hAnsiTheme="minorHAnsi" w:cstheme="minorHAnsi"/>
          <w:sz w:val="10"/>
          <w:szCs w:val="10"/>
        </w:rPr>
      </w:pPr>
    </w:p>
    <w:p w14:paraId="33E8A555" w14:textId="77777777" w:rsidR="00B5344E" w:rsidRPr="008410FA" w:rsidRDefault="00000000">
      <w:pPr>
        <w:spacing w:line="240" w:lineRule="exact"/>
        <w:ind w:left="1561" w:right="170"/>
        <w:rPr>
          <w:rFonts w:asciiTheme="minorHAnsi" w:eastAsia="Calibri" w:hAnsiTheme="minorHAnsi" w:cstheme="minorHAnsi"/>
          <w:sz w:val="24"/>
          <w:szCs w:val="24"/>
        </w:rPr>
        <w:sectPr w:rsidR="00B5344E" w:rsidRPr="008410FA">
          <w:pgSz w:w="12240" w:h="15840"/>
          <w:pgMar w:top="940" w:right="1200" w:bottom="280" w:left="1180" w:header="751" w:footer="0" w:gutter="0"/>
          <w:cols w:space="720"/>
        </w:sectPr>
      </w:pPr>
      <w:r w:rsidRPr="008410FA">
        <w:rPr>
          <w:rFonts w:asciiTheme="minorHAnsi" w:eastAsia="Calibri" w:hAnsiTheme="minorHAnsi" w:cstheme="minorHAnsi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en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ser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s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,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nd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s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H</w:t>
      </w: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qu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t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ser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v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o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d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f</w:t>
      </w:r>
      <w:r w:rsidRPr="008410FA">
        <w:rPr>
          <w:rFonts w:asciiTheme="minorHAnsi" w:eastAsia="Calibri" w:hAnsiTheme="minorHAnsi" w:cstheme="minorHAnsi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eir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c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rr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t loca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.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also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u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ili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z</w:t>
      </w:r>
      <w:r w:rsidRPr="008410FA">
        <w:rPr>
          <w:rFonts w:asciiTheme="minorHAnsi" w:eastAsia="Calibri" w:hAnsiTheme="minorHAnsi" w:cstheme="minorHAnsi"/>
          <w:sz w:val="24"/>
          <w:szCs w:val="24"/>
        </w:rPr>
        <w:t>es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evice's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bu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-</w:t>
      </w:r>
      <w:r w:rsidRPr="008410FA">
        <w:rPr>
          <w:rFonts w:asciiTheme="minorHAnsi" w:eastAsia="Calibri" w:hAnsiTheme="minorHAnsi" w:cstheme="minorHAnsi"/>
          <w:sz w:val="24"/>
          <w:szCs w:val="24"/>
        </w:rPr>
        <w:t>in loca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on 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rvi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es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in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u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's l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ud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7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ud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c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es,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wh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are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en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ass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ara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in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>PI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ll.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server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en 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nd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h 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JSON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>j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at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ont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s vari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s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6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-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la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ed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ara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s,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as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emperat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,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mi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y,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,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e.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en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esses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th</w:t>
      </w:r>
      <w:r w:rsidRPr="008410FA">
        <w:rPr>
          <w:rFonts w:asciiTheme="minorHAnsi" w:eastAsia="Calibri" w:hAnsiTheme="minorHAnsi" w:cstheme="minorHAnsi"/>
          <w:sz w:val="24"/>
          <w:szCs w:val="24"/>
        </w:rPr>
        <w:t>is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d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a 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is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lays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t on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se</w:t>
      </w:r>
      <w:r w:rsidRPr="008410FA">
        <w:rPr>
          <w:rFonts w:asciiTheme="minorHAnsi" w:eastAsia="Calibri" w:hAnsiTheme="minorHAnsi" w:cstheme="minorHAnsi"/>
          <w:spacing w:val="3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-f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ly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ma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7F1B8757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5E241029" w14:textId="77777777" w:rsidR="00B5344E" w:rsidRPr="008410FA" w:rsidRDefault="00B5344E">
      <w:pPr>
        <w:spacing w:before="1" w:line="240" w:lineRule="exact"/>
        <w:rPr>
          <w:rFonts w:asciiTheme="minorHAnsi" w:hAnsiTheme="minorHAnsi" w:cstheme="minorHAnsi"/>
          <w:sz w:val="24"/>
          <w:szCs w:val="24"/>
        </w:rPr>
      </w:pPr>
    </w:p>
    <w:p w14:paraId="288CE2F7" w14:textId="77777777" w:rsidR="00B5344E" w:rsidRPr="008410FA" w:rsidRDefault="00000000">
      <w:pPr>
        <w:spacing w:before="7"/>
        <w:ind w:left="750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z w:val="24"/>
          <w:szCs w:val="24"/>
        </w:rPr>
        <w:t>4.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1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.3    </w:t>
      </w:r>
      <w:r w:rsidRPr="008410FA">
        <w:rPr>
          <w:rFonts w:asciiTheme="minorHAnsi" w:eastAsia="Calibri" w:hAnsiTheme="minorHAnsi" w:cstheme="minorHAnsi"/>
          <w:spacing w:val="48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al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qu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nt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</w:p>
    <w:p w14:paraId="3FEBF10D" w14:textId="77777777" w:rsidR="00B5344E" w:rsidRPr="008410FA" w:rsidRDefault="00000000">
      <w:pPr>
        <w:spacing w:before="59" w:line="280" w:lineRule="exact"/>
        <w:ind w:left="1196"/>
        <w:rPr>
          <w:rFonts w:asciiTheme="minorHAnsi" w:hAnsiTheme="minorHAnsi" w:cstheme="minorHAnsi"/>
          <w:sz w:val="24"/>
          <w:szCs w:val="24"/>
        </w:rPr>
      </w:pPr>
      <w:r w:rsidRPr="008410FA">
        <w:rPr>
          <w:rFonts w:asciiTheme="minorHAnsi" w:eastAsia="Verdana" w:hAnsiTheme="minorHAnsi" w:cstheme="minorHAnsi"/>
          <w:position w:val="-1"/>
          <w:sz w:val="24"/>
          <w:szCs w:val="24"/>
        </w:rPr>
        <w:t xml:space="preserve">• </w:t>
      </w:r>
      <w:r w:rsidRPr="008410FA">
        <w:rPr>
          <w:rFonts w:asciiTheme="minorHAnsi" w:eastAsia="Verdana" w:hAnsiTheme="minorHAnsi" w:cstheme="minorHAnsi"/>
          <w:spacing w:val="60"/>
          <w:position w:val="-1"/>
          <w:sz w:val="24"/>
          <w:szCs w:val="24"/>
        </w:rPr>
        <w:t xml:space="preserve"> </w:t>
      </w:r>
      <w:r w:rsidRPr="008410FA">
        <w:rPr>
          <w:rFonts w:asciiTheme="minorHAnsi" w:hAnsiTheme="minorHAnsi" w:cstheme="minorHAnsi"/>
          <w:spacing w:val="-3"/>
          <w:position w:val="-1"/>
          <w:sz w:val="24"/>
          <w:szCs w:val="24"/>
        </w:rPr>
        <w:t>I</w:t>
      </w:r>
      <w:r w:rsidRPr="008410FA">
        <w:rPr>
          <w:rFonts w:asciiTheme="minorHAnsi" w:hAnsiTheme="minorHAnsi" w:cstheme="minorHAnsi"/>
          <w:position w:val="-1"/>
          <w:sz w:val="24"/>
          <w:szCs w:val="24"/>
        </w:rPr>
        <w:t>nte</w:t>
      </w:r>
      <w:r w:rsidRPr="008410FA">
        <w:rPr>
          <w:rFonts w:asciiTheme="minorHAnsi" w:hAnsiTheme="minorHAnsi" w:cstheme="minorHAnsi"/>
          <w:spacing w:val="2"/>
          <w:position w:val="-1"/>
          <w:sz w:val="24"/>
          <w:szCs w:val="24"/>
        </w:rPr>
        <w:t>g</w:t>
      </w:r>
      <w:r w:rsidRPr="008410FA">
        <w:rPr>
          <w:rFonts w:asciiTheme="minorHAnsi" w:hAnsiTheme="minorHAnsi" w:cstheme="minorHAnsi"/>
          <w:position w:val="-1"/>
          <w:sz w:val="24"/>
          <w:szCs w:val="24"/>
        </w:rPr>
        <w:t>r</w:t>
      </w:r>
      <w:r w:rsidRPr="008410FA">
        <w:rPr>
          <w:rFonts w:asciiTheme="minorHAnsi" w:hAnsiTheme="minorHAnsi" w:cstheme="minorHAnsi"/>
          <w:spacing w:val="-2"/>
          <w:position w:val="-1"/>
          <w:sz w:val="24"/>
          <w:szCs w:val="24"/>
        </w:rPr>
        <w:t>a</w:t>
      </w:r>
      <w:r w:rsidRPr="008410FA">
        <w:rPr>
          <w:rFonts w:asciiTheme="minorHAnsi" w:hAnsiTheme="minorHAnsi" w:cstheme="minorHAnsi"/>
          <w:position w:val="-1"/>
          <w:sz w:val="24"/>
          <w:szCs w:val="24"/>
        </w:rPr>
        <w:t>t</w:t>
      </w:r>
      <w:r w:rsidRPr="008410FA">
        <w:rPr>
          <w:rFonts w:asciiTheme="minorHAnsi" w:hAnsiTheme="minorHAnsi" w:cstheme="minorHAnsi"/>
          <w:spacing w:val="1"/>
          <w:position w:val="-1"/>
          <w:sz w:val="24"/>
          <w:szCs w:val="24"/>
        </w:rPr>
        <w:t>i</w:t>
      </w:r>
      <w:r w:rsidRPr="008410FA">
        <w:rPr>
          <w:rFonts w:asciiTheme="minorHAnsi" w:hAnsiTheme="minorHAnsi" w:cstheme="minorHAnsi"/>
          <w:position w:val="-1"/>
          <w:sz w:val="24"/>
          <w:szCs w:val="24"/>
        </w:rPr>
        <w:t>on with devi</w:t>
      </w:r>
      <w:r w:rsidRPr="008410FA">
        <w:rPr>
          <w:rFonts w:asciiTheme="minorHAnsi" w:hAnsiTheme="minorHAnsi" w:cstheme="minorHAnsi"/>
          <w:spacing w:val="1"/>
          <w:position w:val="-1"/>
          <w:sz w:val="24"/>
          <w:szCs w:val="24"/>
        </w:rPr>
        <w:t>c</w:t>
      </w:r>
      <w:r w:rsidRPr="008410FA">
        <w:rPr>
          <w:rFonts w:asciiTheme="minorHAnsi" w:hAnsiTheme="minorHAnsi" w:cstheme="minorHAnsi"/>
          <w:position w:val="-1"/>
          <w:sz w:val="24"/>
          <w:szCs w:val="24"/>
        </w:rPr>
        <w:t>e</w:t>
      </w:r>
      <w:r w:rsidRPr="008410FA">
        <w:rPr>
          <w:rFonts w:asciiTheme="minorHAnsi" w:hAnsiTheme="minorHAnsi" w:cstheme="minorHAnsi"/>
          <w:spacing w:val="-1"/>
          <w:position w:val="-1"/>
          <w:sz w:val="24"/>
          <w:szCs w:val="24"/>
        </w:rPr>
        <w:t xml:space="preserve"> </w:t>
      </w:r>
      <w:r w:rsidRPr="008410FA">
        <w:rPr>
          <w:rFonts w:asciiTheme="minorHAnsi" w:hAnsiTheme="minorHAnsi" w:cstheme="minorHAnsi"/>
          <w:position w:val="-1"/>
          <w:sz w:val="24"/>
          <w:szCs w:val="24"/>
        </w:rPr>
        <w:t>loc</w:t>
      </w:r>
      <w:r w:rsidRPr="008410FA">
        <w:rPr>
          <w:rFonts w:asciiTheme="minorHAnsi" w:hAnsiTheme="minorHAnsi" w:cstheme="minorHAnsi"/>
          <w:spacing w:val="-1"/>
          <w:position w:val="-1"/>
          <w:sz w:val="24"/>
          <w:szCs w:val="24"/>
        </w:rPr>
        <w:t>a</w:t>
      </w:r>
      <w:r w:rsidRPr="008410FA">
        <w:rPr>
          <w:rFonts w:asciiTheme="minorHAnsi" w:hAnsiTheme="minorHAnsi" w:cstheme="minorHAnsi"/>
          <w:position w:val="-1"/>
          <w:sz w:val="24"/>
          <w:szCs w:val="24"/>
        </w:rPr>
        <w:t>t</w:t>
      </w:r>
      <w:r w:rsidRPr="008410FA">
        <w:rPr>
          <w:rFonts w:asciiTheme="minorHAnsi" w:hAnsiTheme="minorHAnsi" w:cstheme="minorHAnsi"/>
          <w:spacing w:val="1"/>
          <w:position w:val="-1"/>
          <w:sz w:val="24"/>
          <w:szCs w:val="24"/>
        </w:rPr>
        <w:t>i</w:t>
      </w:r>
      <w:r w:rsidRPr="008410FA">
        <w:rPr>
          <w:rFonts w:asciiTheme="minorHAnsi" w:hAnsiTheme="minorHAnsi" w:cstheme="minorHAnsi"/>
          <w:position w:val="-1"/>
          <w:sz w:val="24"/>
          <w:szCs w:val="24"/>
        </w:rPr>
        <w:t>on s</w:t>
      </w:r>
      <w:r w:rsidRPr="008410FA">
        <w:rPr>
          <w:rFonts w:asciiTheme="minorHAnsi" w:hAnsiTheme="minorHAnsi" w:cstheme="minorHAnsi"/>
          <w:spacing w:val="-1"/>
          <w:position w:val="-1"/>
          <w:sz w:val="24"/>
          <w:szCs w:val="24"/>
        </w:rPr>
        <w:t>e</w:t>
      </w:r>
      <w:r w:rsidRPr="008410FA">
        <w:rPr>
          <w:rFonts w:asciiTheme="minorHAnsi" w:hAnsiTheme="minorHAnsi" w:cstheme="minorHAnsi"/>
          <w:position w:val="-1"/>
          <w:sz w:val="24"/>
          <w:szCs w:val="24"/>
        </w:rPr>
        <w:t>rvi</w:t>
      </w:r>
      <w:r w:rsidRPr="008410FA">
        <w:rPr>
          <w:rFonts w:asciiTheme="minorHAnsi" w:hAnsiTheme="minorHAnsi" w:cstheme="minorHAnsi"/>
          <w:spacing w:val="1"/>
          <w:position w:val="-1"/>
          <w:sz w:val="24"/>
          <w:szCs w:val="24"/>
        </w:rPr>
        <w:t>c</w:t>
      </w:r>
      <w:r w:rsidRPr="008410FA">
        <w:rPr>
          <w:rFonts w:asciiTheme="minorHAnsi" w:hAnsiTheme="minorHAnsi" w:cstheme="minorHAnsi"/>
          <w:spacing w:val="-1"/>
          <w:position w:val="-1"/>
          <w:sz w:val="24"/>
          <w:szCs w:val="24"/>
        </w:rPr>
        <w:t>e</w:t>
      </w:r>
      <w:r w:rsidRPr="008410FA">
        <w:rPr>
          <w:rFonts w:asciiTheme="minorHAnsi" w:hAnsiTheme="minorHAnsi" w:cstheme="minorHAnsi"/>
          <w:position w:val="-1"/>
          <w:sz w:val="24"/>
          <w:szCs w:val="24"/>
        </w:rPr>
        <w:t>s to obtain us</w:t>
      </w:r>
      <w:r w:rsidRPr="008410FA">
        <w:rPr>
          <w:rFonts w:asciiTheme="minorHAnsi" w:hAnsiTheme="minorHAnsi" w:cstheme="minorHAnsi"/>
          <w:spacing w:val="-1"/>
          <w:position w:val="-1"/>
          <w:sz w:val="24"/>
          <w:szCs w:val="24"/>
        </w:rPr>
        <w:t>e</w:t>
      </w:r>
      <w:r w:rsidRPr="008410FA">
        <w:rPr>
          <w:rFonts w:asciiTheme="minorHAnsi" w:hAnsiTheme="minorHAnsi" w:cstheme="minorHAnsi"/>
          <w:position w:val="-1"/>
          <w:sz w:val="24"/>
          <w:szCs w:val="24"/>
        </w:rPr>
        <w:t>r</w:t>
      </w:r>
      <w:r w:rsidRPr="008410FA">
        <w:rPr>
          <w:rFonts w:asciiTheme="minorHAnsi" w:hAnsiTheme="minorHAnsi" w:cstheme="minorHAnsi"/>
          <w:spacing w:val="-1"/>
          <w:position w:val="-1"/>
          <w:sz w:val="24"/>
          <w:szCs w:val="24"/>
        </w:rPr>
        <w:t>'</w:t>
      </w:r>
      <w:r w:rsidRPr="008410FA">
        <w:rPr>
          <w:rFonts w:asciiTheme="minorHAnsi" w:hAnsiTheme="minorHAnsi" w:cstheme="minorHAnsi"/>
          <w:position w:val="-1"/>
          <w:sz w:val="24"/>
          <w:szCs w:val="24"/>
        </w:rPr>
        <w:t xml:space="preserve">s </w:t>
      </w:r>
      <w:r w:rsidRPr="008410FA">
        <w:rPr>
          <w:rFonts w:asciiTheme="minorHAnsi" w:hAnsiTheme="minorHAnsi" w:cstheme="minorHAnsi"/>
          <w:spacing w:val="-1"/>
          <w:position w:val="-1"/>
          <w:sz w:val="24"/>
          <w:szCs w:val="24"/>
        </w:rPr>
        <w:t>c</w:t>
      </w:r>
      <w:r w:rsidRPr="008410FA">
        <w:rPr>
          <w:rFonts w:asciiTheme="minorHAnsi" w:hAnsiTheme="minorHAnsi" w:cstheme="minorHAnsi"/>
          <w:position w:val="-1"/>
          <w:sz w:val="24"/>
          <w:szCs w:val="24"/>
        </w:rPr>
        <w:t>u</w:t>
      </w:r>
      <w:r w:rsidRPr="008410FA">
        <w:rPr>
          <w:rFonts w:asciiTheme="minorHAnsi" w:hAnsiTheme="minorHAnsi" w:cstheme="minorHAnsi"/>
          <w:spacing w:val="1"/>
          <w:position w:val="-1"/>
          <w:sz w:val="24"/>
          <w:szCs w:val="24"/>
        </w:rPr>
        <w:t>r</w:t>
      </w:r>
      <w:r w:rsidRPr="008410FA">
        <w:rPr>
          <w:rFonts w:asciiTheme="minorHAnsi" w:hAnsiTheme="minorHAnsi" w:cstheme="minorHAnsi"/>
          <w:position w:val="-1"/>
          <w:sz w:val="24"/>
          <w:szCs w:val="24"/>
        </w:rPr>
        <w:t>r</w:t>
      </w:r>
      <w:r w:rsidRPr="008410FA">
        <w:rPr>
          <w:rFonts w:asciiTheme="minorHAnsi" w:hAnsiTheme="minorHAnsi" w:cstheme="minorHAnsi"/>
          <w:spacing w:val="-2"/>
          <w:position w:val="-1"/>
          <w:sz w:val="24"/>
          <w:szCs w:val="24"/>
        </w:rPr>
        <w:t>e</w:t>
      </w:r>
      <w:r w:rsidRPr="008410FA">
        <w:rPr>
          <w:rFonts w:asciiTheme="minorHAnsi" w:hAnsiTheme="minorHAnsi" w:cstheme="minorHAnsi"/>
          <w:position w:val="-1"/>
          <w:sz w:val="24"/>
          <w:szCs w:val="24"/>
        </w:rPr>
        <w:t xml:space="preserve">nt </w:t>
      </w:r>
      <w:r w:rsidRPr="008410FA">
        <w:rPr>
          <w:rFonts w:asciiTheme="minorHAnsi" w:hAnsiTheme="minorHAnsi" w:cstheme="minorHAnsi"/>
          <w:spacing w:val="1"/>
          <w:position w:val="-1"/>
          <w:sz w:val="24"/>
          <w:szCs w:val="24"/>
        </w:rPr>
        <w:t>l</w:t>
      </w:r>
      <w:r w:rsidRPr="008410FA">
        <w:rPr>
          <w:rFonts w:asciiTheme="minorHAnsi" w:hAnsiTheme="minorHAnsi" w:cstheme="minorHAnsi"/>
          <w:position w:val="-1"/>
          <w:sz w:val="24"/>
          <w:szCs w:val="24"/>
        </w:rPr>
        <w:t>o</w:t>
      </w:r>
      <w:r w:rsidRPr="008410FA">
        <w:rPr>
          <w:rFonts w:asciiTheme="minorHAnsi" w:hAnsiTheme="minorHAnsi" w:cstheme="minorHAnsi"/>
          <w:spacing w:val="-1"/>
          <w:position w:val="-1"/>
          <w:sz w:val="24"/>
          <w:szCs w:val="24"/>
        </w:rPr>
        <w:t>ca</w:t>
      </w:r>
      <w:r w:rsidRPr="008410FA">
        <w:rPr>
          <w:rFonts w:asciiTheme="minorHAnsi" w:hAnsiTheme="minorHAnsi" w:cstheme="minorHAnsi"/>
          <w:position w:val="-1"/>
          <w:sz w:val="24"/>
          <w:szCs w:val="24"/>
        </w:rPr>
        <w:t>t</w:t>
      </w:r>
      <w:r w:rsidRPr="008410FA">
        <w:rPr>
          <w:rFonts w:asciiTheme="minorHAnsi" w:hAnsiTheme="minorHAnsi" w:cstheme="minorHAnsi"/>
          <w:spacing w:val="1"/>
          <w:position w:val="-1"/>
          <w:sz w:val="24"/>
          <w:szCs w:val="24"/>
        </w:rPr>
        <w:t>i</w:t>
      </w:r>
      <w:r w:rsidRPr="008410FA">
        <w:rPr>
          <w:rFonts w:asciiTheme="minorHAnsi" w:hAnsiTheme="minorHAnsi" w:cstheme="minorHAnsi"/>
          <w:position w:val="-1"/>
          <w:sz w:val="24"/>
          <w:szCs w:val="24"/>
        </w:rPr>
        <w:t>on</w:t>
      </w:r>
    </w:p>
    <w:p w14:paraId="598B58F6" w14:textId="77777777" w:rsidR="00B5344E" w:rsidRPr="008410FA" w:rsidRDefault="00000000">
      <w:pPr>
        <w:spacing w:line="240" w:lineRule="exact"/>
        <w:ind w:left="1196"/>
        <w:rPr>
          <w:rFonts w:asciiTheme="minorHAnsi" w:hAnsiTheme="minorHAnsi" w:cstheme="minorHAnsi"/>
          <w:sz w:val="24"/>
          <w:szCs w:val="24"/>
        </w:rPr>
      </w:pPr>
      <w:r w:rsidRPr="008410FA">
        <w:rPr>
          <w:rFonts w:asciiTheme="minorHAnsi" w:eastAsia="Verdana" w:hAnsiTheme="minorHAnsi" w:cstheme="minorHAnsi"/>
          <w:sz w:val="24"/>
          <w:szCs w:val="24"/>
        </w:rPr>
        <w:t xml:space="preserve">• </w:t>
      </w:r>
      <w:r w:rsidRPr="008410FA">
        <w:rPr>
          <w:rFonts w:asciiTheme="minorHAnsi" w:eastAsia="Verdana" w:hAnsiTheme="minorHAnsi" w:cstheme="minorHAnsi"/>
          <w:spacing w:val="60"/>
          <w:sz w:val="24"/>
          <w:szCs w:val="24"/>
        </w:rPr>
        <w:t xml:space="preserve"> </w:t>
      </w:r>
      <w:r w:rsidRPr="008410FA">
        <w:rPr>
          <w:rFonts w:asciiTheme="minorHAnsi" w:hAnsiTheme="minorHAnsi" w:cstheme="minorHAnsi"/>
          <w:sz w:val="24"/>
          <w:szCs w:val="24"/>
        </w:rPr>
        <w:t xml:space="preserve">API </w:t>
      </w:r>
      <w:r w:rsidRPr="008410FA">
        <w:rPr>
          <w:rFonts w:asciiTheme="minorHAnsi" w:hAnsiTheme="minorHAnsi" w:cstheme="minorHAnsi"/>
          <w:spacing w:val="-1"/>
          <w:sz w:val="24"/>
          <w:szCs w:val="24"/>
        </w:rPr>
        <w:t>ca</w:t>
      </w:r>
      <w:r w:rsidRPr="008410FA">
        <w:rPr>
          <w:rFonts w:asciiTheme="minorHAnsi" w:hAnsiTheme="minorHAnsi" w:cstheme="minorHAnsi"/>
          <w:sz w:val="24"/>
          <w:szCs w:val="24"/>
        </w:rPr>
        <w:t>ll</w:t>
      </w:r>
      <w:r w:rsidRPr="008410F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hAnsiTheme="minorHAnsi" w:cstheme="minorHAnsi"/>
          <w:sz w:val="24"/>
          <w:szCs w:val="24"/>
        </w:rPr>
        <w:t>to ext</w:t>
      </w:r>
      <w:r w:rsidRPr="008410FA">
        <w:rPr>
          <w:rFonts w:asciiTheme="minorHAnsi" w:hAnsiTheme="minorHAnsi" w:cstheme="minorHAnsi"/>
          <w:spacing w:val="-1"/>
          <w:sz w:val="24"/>
          <w:szCs w:val="24"/>
        </w:rPr>
        <w:t>e</w:t>
      </w:r>
      <w:r w:rsidRPr="008410FA">
        <w:rPr>
          <w:rFonts w:asciiTheme="minorHAnsi" w:hAnsiTheme="minorHAnsi" w:cstheme="minorHAnsi"/>
          <w:sz w:val="24"/>
          <w:szCs w:val="24"/>
        </w:rPr>
        <w:t>r</w:t>
      </w:r>
      <w:r w:rsidRPr="008410FA">
        <w:rPr>
          <w:rFonts w:asciiTheme="minorHAns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hAnsiTheme="minorHAnsi" w:cstheme="minorHAnsi"/>
          <w:spacing w:val="-1"/>
          <w:sz w:val="24"/>
          <w:szCs w:val="24"/>
        </w:rPr>
        <w:t>a</w:t>
      </w:r>
      <w:r w:rsidRPr="008410FA">
        <w:rPr>
          <w:rFonts w:asciiTheme="minorHAnsi" w:hAnsiTheme="minorHAnsi" w:cstheme="minorHAnsi"/>
          <w:sz w:val="24"/>
          <w:szCs w:val="24"/>
        </w:rPr>
        <w:t>l w</w:t>
      </w:r>
      <w:r w:rsidRPr="008410FA">
        <w:rPr>
          <w:rFonts w:asciiTheme="minorHAnsi" w:hAnsiTheme="minorHAnsi" w:cstheme="minorHAnsi"/>
          <w:spacing w:val="-1"/>
          <w:sz w:val="24"/>
          <w:szCs w:val="24"/>
        </w:rPr>
        <w:t>ea</w:t>
      </w:r>
      <w:r w:rsidRPr="008410FA">
        <w:rPr>
          <w:rFonts w:asciiTheme="minorHAnsi" w:hAnsiTheme="minorHAnsi" w:cstheme="minorHAnsi"/>
          <w:spacing w:val="3"/>
          <w:sz w:val="24"/>
          <w:szCs w:val="24"/>
        </w:rPr>
        <w:t>t</w:t>
      </w:r>
      <w:r w:rsidRPr="008410FA">
        <w:rPr>
          <w:rFonts w:asciiTheme="minorHAnsi" w:hAnsiTheme="minorHAnsi" w:cstheme="minorHAnsi"/>
          <w:sz w:val="24"/>
          <w:szCs w:val="24"/>
        </w:rPr>
        <w:t>h</w:t>
      </w:r>
      <w:r w:rsidRPr="008410FA">
        <w:rPr>
          <w:rFonts w:asciiTheme="minorHAnsi" w:hAnsiTheme="minorHAnsi" w:cstheme="minorHAnsi"/>
          <w:spacing w:val="-1"/>
          <w:sz w:val="24"/>
          <w:szCs w:val="24"/>
        </w:rPr>
        <w:t>e</w:t>
      </w:r>
      <w:r w:rsidRPr="008410FA">
        <w:rPr>
          <w:rFonts w:asciiTheme="minorHAnsi" w:hAnsiTheme="minorHAnsi" w:cstheme="minorHAnsi"/>
          <w:sz w:val="24"/>
          <w:szCs w:val="24"/>
        </w:rPr>
        <w:t>r d</w:t>
      </w:r>
      <w:r w:rsidRPr="008410FA">
        <w:rPr>
          <w:rFonts w:asciiTheme="minorHAns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hAnsiTheme="minorHAnsi" w:cstheme="minorHAnsi"/>
          <w:sz w:val="24"/>
          <w:szCs w:val="24"/>
        </w:rPr>
        <w:t xml:space="preserve">ta </w:t>
      </w:r>
      <w:r w:rsidRPr="008410FA">
        <w:rPr>
          <w:rFonts w:asciiTheme="minorHAnsi" w:hAnsiTheme="minorHAnsi" w:cstheme="minorHAnsi"/>
          <w:spacing w:val="2"/>
          <w:sz w:val="24"/>
          <w:szCs w:val="24"/>
        </w:rPr>
        <w:t>p</w:t>
      </w:r>
      <w:r w:rsidRPr="008410FA">
        <w:rPr>
          <w:rFonts w:asciiTheme="minorHAnsi" w:hAnsiTheme="minorHAnsi" w:cstheme="minorHAnsi"/>
          <w:sz w:val="24"/>
          <w:szCs w:val="24"/>
        </w:rPr>
        <w:t>rovid</w:t>
      </w:r>
      <w:r w:rsidRPr="008410FA">
        <w:rPr>
          <w:rFonts w:asciiTheme="minorHAnsi" w:hAnsiTheme="minorHAnsi" w:cstheme="minorHAnsi"/>
          <w:spacing w:val="-1"/>
          <w:sz w:val="24"/>
          <w:szCs w:val="24"/>
        </w:rPr>
        <w:t>e</w:t>
      </w:r>
      <w:r w:rsidRPr="008410FA">
        <w:rPr>
          <w:rFonts w:asciiTheme="minorHAnsi" w:hAnsiTheme="minorHAnsi" w:cstheme="minorHAnsi"/>
          <w:sz w:val="24"/>
          <w:szCs w:val="24"/>
        </w:rPr>
        <w:t>r</w:t>
      </w:r>
    </w:p>
    <w:p w14:paraId="51E0BC05" w14:textId="77777777" w:rsidR="00B5344E" w:rsidRPr="008410FA" w:rsidRDefault="00000000">
      <w:pPr>
        <w:spacing w:line="240" w:lineRule="exact"/>
        <w:ind w:left="1196"/>
        <w:rPr>
          <w:rFonts w:asciiTheme="minorHAnsi" w:hAnsiTheme="minorHAnsi" w:cstheme="minorHAnsi"/>
          <w:sz w:val="24"/>
          <w:szCs w:val="24"/>
        </w:rPr>
      </w:pPr>
      <w:r w:rsidRPr="008410FA">
        <w:rPr>
          <w:rFonts w:asciiTheme="minorHAnsi" w:eastAsia="Verdana" w:hAnsiTheme="minorHAnsi" w:cstheme="minorHAnsi"/>
          <w:sz w:val="24"/>
          <w:szCs w:val="24"/>
        </w:rPr>
        <w:t xml:space="preserve">• </w:t>
      </w:r>
      <w:r w:rsidRPr="008410FA">
        <w:rPr>
          <w:rFonts w:asciiTheme="minorHAnsi" w:eastAsia="Verdana" w:hAnsiTheme="minorHAnsi" w:cstheme="minorHAnsi"/>
          <w:spacing w:val="60"/>
          <w:sz w:val="24"/>
          <w:szCs w:val="24"/>
        </w:rPr>
        <w:t xml:space="preserve"> </w:t>
      </w:r>
      <w:r w:rsidRPr="008410FA">
        <w:rPr>
          <w:rFonts w:asciiTheme="minorHAns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hAnsiTheme="minorHAnsi" w:cstheme="minorHAnsi"/>
          <w:sz w:val="24"/>
          <w:szCs w:val="24"/>
        </w:rPr>
        <w:t>ro</w:t>
      </w:r>
      <w:r w:rsidRPr="008410FA">
        <w:rPr>
          <w:rFonts w:asciiTheme="minorHAnsi" w:hAnsiTheme="minorHAnsi" w:cstheme="minorHAnsi"/>
          <w:spacing w:val="-2"/>
          <w:sz w:val="24"/>
          <w:szCs w:val="24"/>
        </w:rPr>
        <w:t>c</w:t>
      </w:r>
      <w:r w:rsidRPr="008410FA">
        <w:rPr>
          <w:rFonts w:asciiTheme="minorHAnsi" w:hAnsiTheme="minorHAnsi" w:cstheme="minorHAnsi"/>
          <w:spacing w:val="-1"/>
          <w:sz w:val="24"/>
          <w:szCs w:val="24"/>
        </w:rPr>
        <w:t>e</w:t>
      </w:r>
      <w:r w:rsidRPr="008410FA">
        <w:rPr>
          <w:rFonts w:asciiTheme="minorHAnsi" w:hAnsiTheme="minorHAnsi" w:cstheme="minorHAnsi"/>
          <w:sz w:val="24"/>
          <w:szCs w:val="24"/>
        </w:rPr>
        <w:t>ss</w:t>
      </w:r>
      <w:r w:rsidRPr="008410FA">
        <w:rPr>
          <w:rFonts w:asciiTheme="minorHAnsi" w:hAnsiTheme="minorHAnsi" w:cstheme="minorHAnsi"/>
          <w:spacing w:val="1"/>
          <w:sz w:val="24"/>
          <w:szCs w:val="24"/>
        </w:rPr>
        <w:t>i</w:t>
      </w:r>
      <w:r w:rsidRPr="008410FA">
        <w:rPr>
          <w:rFonts w:asciiTheme="minorHAnsi" w:hAnsiTheme="minorHAnsi" w:cstheme="minorHAnsi"/>
          <w:sz w:val="24"/>
          <w:szCs w:val="24"/>
        </w:rPr>
        <w:t>ng of</w:t>
      </w:r>
      <w:r w:rsidRPr="008410F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hAnsiTheme="minorHAnsi" w:cstheme="minorHAnsi"/>
          <w:sz w:val="24"/>
          <w:szCs w:val="24"/>
        </w:rPr>
        <w:t>w</w:t>
      </w:r>
      <w:r w:rsidRPr="008410FA">
        <w:rPr>
          <w:rFonts w:asciiTheme="minorHAns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hAnsiTheme="minorHAnsi" w:cstheme="minorHAnsi"/>
          <w:spacing w:val="-1"/>
          <w:sz w:val="24"/>
          <w:szCs w:val="24"/>
        </w:rPr>
        <w:t>a</w:t>
      </w:r>
      <w:r w:rsidRPr="008410FA">
        <w:rPr>
          <w:rFonts w:asciiTheme="minorHAnsi" w:hAnsiTheme="minorHAnsi" w:cstheme="minorHAnsi"/>
          <w:sz w:val="24"/>
          <w:szCs w:val="24"/>
        </w:rPr>
        <w:t>ther</w:t>
      </w:r>
      <w:r w:rsidRPr="008410F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hAnsiTheme="minorHAnsi" w:cstheme="minorHAnsi"/>
          <w:spacing w:val="2"/>
          <w:sz w:val="24"/>
          <w:szCs w:val="24"/>
        </w:rPr>
        <w:t>d</w:t>
      </w:r>
      <w:r w:rsidRPr="008410FA">
        <w:rPr>
          <w:rFonts w:asciiTheme="minorHAns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hAnsiTheme="minorHAnsi" w:cstheme="minorHAnsi"/>
          <w:sz w:val="24"/>
          <w:szCs w:val="24"/>
        </w:rPr>
        <w:t>ta to display on s</w:t>
      </w:r>
      <w:r w:rsidRPr="008410FA">
        <w:rPr>
          <w:rFonts w:asciiTheme="minorHAns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hAnsiTheme="minorHAnsi" w:cstheme="minorHAnsi"/>
          <w:sz w:val="24"/>
          <w:szCs w:val="24"/>
        </w:rPr>
        <w:t>r</w:t>
      </w:r>
      <w:r w:rsidRPr="008410FA">
        <w:rPr>
          <w:rFonts w:asciiTheme="minorHAns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hAnsiTheme="minorHAnsi" w:cstheme="minorHAnsi"/>
          <w:spacing w:val="-1"/>
          <w:sz w:val="24"/>
          <w:szCs w:val="24"/>
        </w:rPr>
        <w:t>e</w:t>
      </w:r>
      <w:r w:rsidRPr="008410FA">
        <w:rPr>
          <w:rFonts w:asciiTheme="minorHAnsi" w:hAnsiTheme="minorHAnsi" w:cstheme="minorHAnsi"/>
          <w:sz w:val="24"/>
          <w:szCs w:val="24"/>
        </w:rPr>
        <w:t>n</w:t>
      </w:r>
    </w:p>
    <w:p w14:paraId="3599DFD0" w14:textId="77777777" w:rsidR="00B5344E" w:rsidRPr="008410FA" w:rsidRDefault="00000000">
      <w:pPr>
        <w:spacing w:line="240" w:lineRule="exact"/>
        <w:ind w:left="1196"/>
        <w:rPr>
          <w:rFonts w:asciiTheme="minorHAnsi" w:hAnsiTheme="minorHAnsi" w:cstheme="minorHAnsi"/>
          <w:sz w:val="24"/>
          <w:szCs w:val="24"/>
        </w:rPr>
      </w:pPr>
      <w:r w:rsidRPr="008410FA">
        <w:rPr>
          <w:rFonts w:asciiTheme="minorHAnsi" w:eastAsia="Verdana" w:hAnsiTheme="minorHAnsi" w:cstheme="minorHAnsi"/>
          <w:sz w:val="24"/>
          <w:szCs w:val="24"/>
        </w:rPr>
        <w:t xml:space="preserve">• </w:t>
      </w:r>
      <w:r w:rsidRPr="008410FA">
        <w:rPr>
          <w:rFonts w:asciiTheme="minorHAnsi" w:eastAsia="Verdana" w:hAnsiTheme="minorHAnsi" w:cstheme="minorHAnsi"/>
          <w:spacing w:val="60"/>
          <w:sz w:val="24"/>
          <w:szCs w:val="24"/>
        </w:rPr>
        <w:t xml:space="preserve"> </w:t>
      </w:r>
      <w:r w:rsidRPr="008410FA">
        <w:rPr>
          <w:rFonts w:asciiTheme="minorHAnsi" w:hAnsiTheme="minorHAnsi" w:cstheme="minorHAnsi"/>
          <w:sz w:val="24"/>
          <w:szCs w:val="24"/>
        </w:rPr>
        <w:t>Us</w:t>
      </w:r>
      <w:r w:rsidRPr="008410FA">
        <w:rPr>
          <w:rFonts w:asciiTheme="minorHAnsi" w:hAnsiTheme="minorHAnsi" w:cstheme="minorHAnsi"/>
          <w:spacing w:val="-1"/>
          <w:sz w:val="24"/>
          <w:szCs w:val="24"/>
        </w:rPr>
        <w:t>er-</w:t>
      </w:r>
      <w:r w:rsidRPr="008410FA">
        <w:rPr>
          <w:rFonts w:asciiTheme="minorHAns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hAnsiTheme="minorHAnsi" w:cstheme="minorHAnsi"/>
          <w:sz w:val="24"/>
          <w:szCs w:val="24"/>
        </w:rPr>
        <w:t>ri</w:t>
      </w:r>
      <w:r w:rsidRPr="008410FA">
        <w:rPr>
          <w:rFonts w:asciiTheme="minorHAnsi" w:hAnsiTheme="minorHAnsi" w:cstheme="minorHAnsi"/>
          <w:spacing w:val="-1"/>
          <w:sz w:val="24"/>
          <w:szCs w:val="24"/>
        </w:rPr>
        <w:t>e</w:t>
      </w:r>
      <w:r w:rsidRPr="008410FA">
        <w:rPr>
          <w:rFonts w:asciiTheme="minorHAnsi" w:hAnsiTheme="minorHAnsi" w:cstheme="minorHAnsi"/>
          <w:sz w:val="24"/>
          <w:szCs w:val="24"/>
        </w:rPr>
        <w:t xml:space="preserve">ndly </w:t>
      </w:r>
      <w:r w:rsidRPr="008410FA">
        <w:rPr>
          <w:rFonts w:asciiTheme="minorHAnsi" w:hAnsiTheme="minorHAnsi" w:cstheme="minorHAnsi"/>
          <w:spacing w:val="1"/>
          <w:sz w:val="24"/>
          <w:szCs w:val="24"/>
        </w:rPr>
        <w:t>i</w:t>
      </w:r>
      <w:r w:rsidRPr="008410FA">
        <w:rPr>
          <w:rFonts w:asciiTheme="minorHAnsi" w:hAnsiTheme="minorHAnsi" w:cstheme="minorHAnsi"/>
          <w:sz w:val="24"/>
          <w:szCs w:val="24"/>
        </w:rPr>
        <w:t>nte</w:t>
      </w:r>
      <w:r w:rsidRPr="008410FA">
        <w:rPr>
          <w:rFonts w:asciiTheme="minorHAnsi" w:hAnsiTheme="minorHAnsi" w:cstheme="minorHAnsi"/>
          <w:spacing w:val="-1"/>
          <w:sz w:val="24"/>
          <w:szCs w:val="24"/>
        </w:rPr>
        <w:t>r</w:t>
      </w:r>
      <w:r w:rsidRPr="008410FA">
        <w:rPr>
          <w:rFonts w:asciiTheme="minorHAns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hAnsiTheme="minorHAnsi" w:cstheme="minorHAnsi"/>
          <w:spacing w:val="-1"/>
          <w:sz w:val="24"/>
          <w:szCs w:val="24"/>
        </w:rPr>
        <w:t>ac</w:t>
      </w:r>
      <w:r w:rsidRPr="008410FA">
        <w:rPr>
          <w:rFonts w:asciiTheme="minorHAnsi" w:hAnsiTheme="minorHAnsi" w:cstheme="minorHAnsi"/>
          <w:sz w:val="24"/>
          <w:szCs w:val="24"/>
        </w:rPr>
        <w:t>e</w:t>
      </w:r>
      <w:r w:rsidRPr="008410FA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hAnsiTheme="minorHAnsi" w:cstheme="minorHAnsi"/>
          <w:sz w:val="24"/>
          <w:szCs w:val="24"/>
        </w:rPr>
        <w:t>f</w:t>
      </w:r>
      <w:r w:rsidRPr="008410FA">
        <w:rPr>
          <w:rFonts w:asciiTheme="minorHAnsi" w:hAnsiTheme="minorHAnsi" w:cstheme="minorHAnsi"/>
          <w:spacing w:val="1"/>
          <w:sz w:val="24"/>
          <w:szCs w:val="24"/>
        </w:rPr>
        <w:t>o</w:t>
      </w:r>
      <w:r w:rsidRPr="008410FA">
        <w:rPr>
          <w:rFonts w:asciiTheme="minorHAnsi" w:hAnsiTheme="minorHAnsi" w:cstheme="minorHAnsi"/>
          <w:sz w:val="24"/>
          <w:szCs w:val="24"/>
        </w:rPr>
        <w:t xml:space="preserve">r </w:t>
      </w:r>
      <w:r w:rsidRPr="008410FA">
        <w:rPr>
          <w:rFonts w:asciiTheme="minorHAns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hAnsiTheme="minorHAnsi" w:cstheme="minorHAnsi"/>
          <w:sz w:val="24"/>
          <w:szCs w:val="24"/>
        </w:rPr>
        <w:t>isp</w:t>
      </w:r>
      <w:r w:rsidRPr="008410FA">
        <w:rPr>
          <w:rFonts w:asciiTheme="minorHAnsi" w:hAnsiTheme="minorHAnsi" w:cstheme="minorHAnsi"/>
          <w:spacing w:val="1"/>
          <w:sz w:val="24"/>
          <w:szCs w:val="24"/>
        </w:rPr>
        <w:t>l</w:t>
      </w:r>
      <w:r w:rsidRPr="008410FA">
        <w:rPr>
          <w:rFonts w:asciiTheme="minorHAnsi" w:hAnsiTheme="minorHAnsi" w:cstheme="minorHAnsi"/>
          <w:spacing w:val="-1"/>
          <w:sz w:val="24"/>
          <w:szCs w:val="24"/>
        </w:rPr>
        <w:t>a</w:t>
      </w:r>
      <w:r w:rsidRPr="008410FA">
        <w:rPr>
          <w:rFonts w:asciiTheme="minorHAnsi" w:hAnsiTheme="minorHAnsi" w:cstheme="minorHAnsi"/>
          <w:sz w:val="24"/>
          <w:szCs w:val="24"/>
        </w:rPr>
        <w:t>ying w</w:t>
      </w:r>
      <w:r w:rsidRPr="008410FA">
        <w:rPr>
          <w:rFonts w:asciiTheme="minorHAnsi" w:hAnsiTheme="minorHAnsi" w:cstheme="minorHAnsi"/>
          <w:spacing w:val="-1"/>
          <w:sz w:val="24"/>
          <w:szCs w:val="24"/>
        </w:rPr>
        <w:t>ea</w:t>
      </w:r>
      <w:r w:rsidRPr="008410FA">
        <w:rPr>
          <w:rFonts w:asciiTheme="minorHAnsi" w:hAnsiTheme="minorHAnsi" w:cstheme="minorHAnsi"/>
          <w:sz w:val="24"/>
          <w:szCs w:val="24"/>
        </w:rPr>
        <w:t>ther</w:t>
      </w:r>
      <w:r w:rsidRPr="008410F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hAnsiTheme="minorHAnsi" w:cstheme="minorHAnsi"/>
          <w:sz w:val="24"/>
          <w:szCs w:val="24"/>
        </w:rPr>
        <w:t>i</w:t>
      </w:r>
      <w:r w:rsidRPr="008410FA">
        <w:rPr>
          <w:rFonts w:asciiTheme="minorHAnsi" w:hAnsiTheme="minorHAnsi" w:cstheme="minorHAnsi"/>
          <w:spacing w:val="3"/>
          <w:sz w:val="24"/>
          <w:szCs w:val="24"/>
        </w:rPr>
        <w:t>n</w:t>
      </w:r>
      <w:r w:rsidRPr="008410FA">
        <w:rPr>
          <w:rFonts w:asciiTheme="minorHAnsi" w:hAnsiTheme="minorHAnsi" w:cstheme="minorHAnsi"/>
          <w:sz w:val="24"/>
          <w:szCs w:val="24"/>
        </w:rPr>
        <w:t>f</w:t>
      </w:r>
      <w:r w:rsidRPr="008410FA">
        <w:rPr>
          <w:rFonts w:asciiTheme="minorHAnsi" w:hAnsiTheme="minorHAnsi" w:cstheme="minorHAnsi"/>
          <w:spacing w:val="1"/>
          <w:sz w:val="24"/>
          <w:szCs w:val="24"/>
        </w:rPr>
        <w:t>o</w:t>
      </w:r>
      <w:r w:rsidRPr="008410FA">
        <w:rPr>
          <w:rFonts w:asciiTheme="minorHAnsi" w:hAnsiTheme="minorHAnsi" w:cstheme="minorHAnsi"/>
          <w:sz w:val="24"/>
          <w:szCs w:val="24"/>
        </w:rPr>
        <w:t>rm</w:t>
      </w:r>
      <w:r w:rsidRPr="008410FA">
        <w:rPr>
          <w:rFonts w:asciiTheme="minorHAnsi" w:hAnsiTheme="minorHAnsi" w:cstheme="minorHAnsi"/>
          <w:spacing w:val="-1"/>
          <w:sz w:val="24"/>
          <w:szCs w:val="24"/>
        </w:rPr>
        <w:t>a</w:t>
      </w:r>
      <w:r w:rsidRPr="008410FA">
        <w:rPr>
          <w:rFonts w:asciiTheme="minorHAnsi" w:hAnsiTheme="minorHAnsi" w:cstheme="minorHAnsi"/>
          <w:sz w:val="24"/>
          <w:szCs w:val="24"/>
        </w:rPr>
        <w:t>t</w:t>
      </w:r>
      <w:r w:rsidRPr="008410FA">
        <w:rPr>
          <w:rFonts w:asciiTheme="minorHAnsi" w:hAnsiTheme="minorHAnsi" w:cstheme="minorHAnsi"/>
          <w:spacing w:val="1"/>
          <w:sz w:val="24"/>
          <w:szCs w:val="24"/>
        </w:rPr>
        <w:t>i</w:t>
      </w:r>
      <w:r w:rsidRPr="008410FA">
        <w:rPr>
          <w:rFonts w:asciiTheme="minorHAnsi" w:hAnsiTheme="minorHAnsi" w:cstheme="minorHAnsi"/>
          <w:sz w:val="24"/>
          <w:szCs w:val="24"/>
        </w:rPr>
        <w:t>on</w:t>
      </w:r>
    </w:p>
    <w:p w14:paraId="6B2BF9CA" w14:textId="77777777" w:rsidR="00B5344E" w:rsidRPr="008410FA" w:rsidRDefault="00B5344E">
      <w:pPr>
        <w:spacing w:before="11" w:line="260" w:lineRule="exact"/>
        <w:rPr>
          <w:rFonts w:asciiTheme="minorHAnsi" w:hAnsiTheme="minorHAnsi" w:cstheme="minorHAnsi"/>
          <w:sz w:val="26"/>
          <w:szCs w:val="26"/>
        </w:rPr>
      </w:pPr>
    </w:p>
    <w:p w14:paraId="111AA250" w14:textId="77777777" w:rsidR="00B5344E" w:rsidRPr="008410FA" w:rsidRDefault="00000000">
      <w:pPr>
        <w:ind w:left="116" w:right="3287"/>
        <w:jc w:val="both"/>
        <w:rPr>
          <w:rFonts w:asciiTheme="minorHAnsi" w:eastAsia="Calibri" w:hAnsiTheme="minorHAnsi" w:cstheme="minorHAnsi"/>
          <w:sz w:val="28"/>
          <w:szCs w:val="28"/>
        </w:rPr>
      </w:pPr>
      <w:proofErr w:type="gramStart"/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4.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 xml:space="preserve">2 </w:t>
      </w:r>
      <w:r w:rsidRPr="008410FA">
        <w:rPr>
          <w:rFonts w:asciiTheme="minorHAnsi" w:eastAsia="Calibri" w:hAnsiTheme="minorHAnsi" w:cstheme="minorHAnsi"/>
          <w:b/>
          <w:spacing w:val="17"/>
          <w:sz w:val="28"/>
          <w:szCs w:val="28"/>
        </w:rPr>
        <w:t xml:space="preserve"> 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S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e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ar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c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h</w:t>
      </w:r>
      <w:proofErr w:type="gramEnd"/>
      <w:r w:rsidRPr="008410FA">
        <w:rPr>
          <w:rFonts w:asciiTheme="minorHAnsi" w:eastAsia="Calibri" w:hAnsiTheme="minorHAnsi" w:cstheme="minorHAnsi"/>
          <w:b/>
          <w:sz w:val="28"/>
          <w:szCs w:val="28"/>
        </w:rPr>
        <w:t xml:space="preserve"> for New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 xml:space="preserve"> 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L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oc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a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t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i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o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n to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 xml:space="preserve"> 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View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 xml:space="preserve"> 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W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e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a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t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h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e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 xml:space="preserve">r 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U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pd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a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t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es</w:t>
      </w:r>
    </w:p>
    <w:p w14:paraId="45D18824" w14:textId="77777777" w:rsidR="00B5344E" w:rsidRPr="008410FA" w:rsidRDefault="00B5344E">
      <w:pPr>
        <w:spacing w:before="4" w:line="240" w:lineRule="exact"/>
        <w:rPr>
          <w:rFonts w:asciiTheme="minorHAnsi" w:hAnsiTheme="minorHAnsi" w:cstheme="minorHAnsi"/>
          <w:sz w:val="24"/>
          <w:szCs w:val="24"/>
        </w:rPr>
      </w:pPr>
    </w:p>
    <w:p w14:paraId="1260A5F2" w14:textId="77777777" w:rsidR="00B5344E" w:rsidRPr="008410FA" w:rsidRDefault="00000000">
      <w:pPr>
        <w:ind w:left="750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4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.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2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.1    </w:t>
      </w:r>
      <w:r w:rsidRPr="008410FA">
        <w:rPr>
          <w:rFonts w:asciiTheme="minorHAnsi" w:eastAsia="Calibri" w:hAnsiTheme="minorHAnsi" w:cstheme="minorHAnsi"/>
          <w:spacing w:val="48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escri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on 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io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y</w:t>
      </w:r>
    </w:p>
    <w:p w14:paraId="20CAF8BA" w14:textId="77777777" w:rsidR="00B5344E" w:rsidRPr="008410FA" w:rsidRDefault="00B5344E">
      <w:pPr>
        <w:spacing w:before="8" w:line="100" w:lineRule="exact"/>
        <w:rPr>
          <w:rFonts w:asciiTheme="minorHAnsi" w:hAnsiTheme="minorHAnsi" w:cstheme="minorHAnsi"/>
          <w:sz w:val="10"/>
          <w:szCs w:val="10"/>
        </w:rPr>
      </w:pPr>
    </w:p>
    <w:p w14:paraId="25B4B9CF" w14:textId="77777777" w:rsidR="00B5344E" w:rsidRPr="008410FA" w:rsidRDefault="00000000">
      <w:pPr>
        <w:spacing w:line="240" w:lineRule="exact"/>
        <w:ind w:left="1556" w:right="70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is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re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all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s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rs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sea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ion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loc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ion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er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eir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c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rr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t loca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. It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is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al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y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em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tu</w:t>
      </w:r>
      <w:r w:rsidRPr="008410FA">
        <w:rPr>
          <w:rFonts w:asciiTheme="minorHAnsi" w:eastAsia="Calibri" w:hAnsiTheme="minorHAnsi" w:cstheme="minorHAnsi"/>
          <w:sz w:val="24"/>
          <w:szCs w:val="24"/>
        </w:rPr>
        <w:t>re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at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z</w:t>
      </w:r>
      <w:r w:rsidRPr="008410FA">
        <w:rPr>
          <w:rFonts w:asciiTheme="minorHAnsi" w:eastAsia="Calibri" w:hAnsiTheme="minorHAnsi" w:cstheme="minorHAnsi"/>
          <w:sz w:val="24"/>
          <w:szCs w:val="24"/>
        </w:rPr>
        <w:t>es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le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x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>ili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y</w:t>
      </w:r>
    </w:p>
    <w:p w14:paraId="2149038E" w14:textId="77777777" w:rsidR="00B5344E" w:rsidRPr="008410FA" w:rsidRDefault="00000000">
      <w:pPr>
        <w:spacing w:line="240" w:lineRule="exact"/>
        <w:ind w:left="155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ser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c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oice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2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ac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es</w:t>
      </w:r>
      <w:r w:rsidRPr="008410FA">
        <w:rPr>
          <w:rFonts w:asciiTheme="minorHAnsi" w:eastAsia="Calibri" w:hAnsiTheme="minorHAnsi" w:cstheme="minorHAnsi"/>
          <w:spacing w:val="-2"/>
          <w:position w:val="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position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position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position w:val="1"/>
          <w:sz w:val="24"/>
          <w:szCs w:val="24"/>
        </w:rPr>
        <w:t>a.</w:t>
      </w:r>
    </w:p>
    <w:p w14:paraId="091A31C3" w14:textId="77777777" w:rsidR="00B5344E" w:rsidRPr="008410FA" w:rsidRDefault="00000000">
      <w:pPr>
        <w:spacing w:before="67"/>
        <w:ind w:left="750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z w:val="24"/>
          <w:szCs w:val="24"/>
        </w:rPr>
        <w:t>4.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2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.2     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/</w:t>
      </w:r>
      <w:r w:rsidRPr="008410FA">
        <w:rPr>
          <w:rFonts w:asciiTheme="minorHAnsi" w:eastAsia="Calibri" w:hAnsiTheme="minorHAnsi" w:cstheme="minorHAnsi"/>
          <w:sz w:val="24"/>
          <w:szCs w:val="24"/>
        </w:rPr>
        <w:t>Resp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se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qu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es</w:t>
      </w:r>
    </w:p>
    <w:p w14:paraId="4CF3AAC7" w14:textId="77777777" w:rsidR="00B5344E" w:rsidRPr="008410FA" w:rsidRDefault="00B5344E">
      <w:pPr>
        <w:spacing w:before="8" w:line="100" w:lineRule="exact"/>
        <w:rPr>
          <w:rFonts w:asciiTheme="minorHAnsi" w:hAnsiTheme="minorHAnsi" w:cstheme="minorHAnsi"/>
          <w:sz w:val="10"/>
          <w:szCs w:val="10"/>
        </w:rPr>
      </w:pPr>
    </w:p>
    <w:p w14:paraId="3AEB8330" w14:textId="77777777" w:rsidR="00B5344E" w:rsidRPr="008410FA" w:rsidRDefault="00000000">
      <w:pPr>
        <w:spacing w:line="240" w:lineRule="exact"/>
        <w:ind w:left="1556" w:right="158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en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ser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z w:val="24"/>
          <w:szCs w:val="24"/>
        </w:rPr>
        <w:t>ec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opti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>rch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4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ew l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,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mpt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s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em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nt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ame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5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ss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of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esir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loca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.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en 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nd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an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qu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t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ser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v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d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eci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z w:val="24"/>
          <w:szCs w:val="24"/>
        </w:rPr>
        <w:t>oca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. 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rver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es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s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JSON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>j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t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t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s var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9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-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ed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ara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s,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,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mi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y,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,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.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en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esses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is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is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lays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en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in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se</w:t>
      </w:r>
      <w:r w:rsidRPr="008410FA">
        <w:rPr>
          <w:rFonts w:asciiTheme="minorHAnsi" w:eastAsia="Calibri" w:hAnsiTheme="minorHAnsi" w:cstheme="minorHAnsi"/>
          <w:spacing w:val="6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-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ri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nd</w:t>
      </w:r>
      <w:r w:rsidRPr="008410FA">
        <w:rPr>
          <w:rFonts w:asciiTheme="minorHAnsi" w:eastAsia="Calibri" w:hAnsiTheme="minorHAnsi" w:cstheme="minorHAnsi"/>
          <w:sz w:val="24"/>
          <w:szCs w:val="24"/>
        </w:rPr>
        <w:t>ly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78149BAE" w14:textId="77777777" w:rsidR="00B5344E" w:rsidRPr="008410FA" w:rsidRDefault="00000000">
      <w:pPr>
        <w:spacing w:before="79"/>
        <w:ind w:left="750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z w:val="24"/>
          <w:szCs w:val="24"/>
        </w:rPr>
        <w:t>4.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2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.3   </w:t>
      </w:r>
      <w:r w:rsidRPr="008410FA">
        <w:rPr>
          <w:rFonts w:asciiTheme="minorHAnsi" w:eastAsia="Calibri" w:hAnsiTheme="minorHAnsi" w:cstheme="minorHAnsi"/>
          <w:spacing w:val="16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al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qu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nt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</w:p>
    <w:p w14:paraId="49A55AD8" w14:textId="77777777" w:rsidR="00B5344E" w:rsidRPr="008410FA" w:rsidRDefault="00B5344E">
      <w:pPr>
        <w:spacing w:before="1" w:line="100" w:lineRule="exact"/>
        <w:rPr>
          <w:rFonts w:asciiTheme="minorHAnsi" w:hAnsiTheme="minorHAnsi" w:cstheme="minorHAnsi"/>
          <w:sz w:val="10"/>
          <w:szCs w:val="10"/>
        </w:rPr>
      </w:pPr>
    </w:p>
    <w:p w14:paraId="679AFB64" w14:textId="77777777" w:rsidR="00B5344E" w:rsidRPr="008410FA" w:rsidRDefault="00000000">
      <w:pPr>
        <w:tabs>
          <w:tab w:val="left" w:pos="2180"/>
        </w:tabs>
        <w:spacing w:line="197" w:lineRule="auto"/>
        <w:ind w:left="2190" w:right="297" w:hanging="360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Verdana" w:hAnsiTheme="minorHAnsi" w:cstheme="minorHAnsi"/>
          <w:sz w:val="24"/>
          <w:szCs w:val="24"/>
        </w:rPr>
        <w:t>•</w:t>
      </w:r>
      <w:r w:rsidRPr="008410FA">
        <w:rPr>
          <w:rFonts w:asciiTheme="minorHAnsi" w:eastAsia="Verdana" w:hAnsiTheme="minorHAnsi" w:cstheme="minorHAnsi"/>
          <w:sz w:val="24"/>
          <w:szCs w:val="24"/>
        </w:rPr>
        <w:tab/>
      </w:r>
      <w:r w:rsidRPr="008410FA">
        <w:rPr>
          <w:rFonts w:asciiTheme="minorHAnsi" w:eastAsia="Calibri" w:hAnsiTheme="minorHAnsi" w:cstheme="minorHAnsi"/>
          <w:sz w:val="24"/>
          <w:szCs w:val="24"/>
        </w:rPr>
        <w:t>Search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fun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ion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at all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s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rs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>me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ss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esi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ed loca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ion</w:t>
      </w:r>
    </w:p>
    <w:p w14:paraId="3FAB0CE3" w14:textId="77777777" w:rsidR="00B5344E" w:rsidRPr="008410FA" w:rsidRDefault="00B5344E">
      <w:pPr>
        <w:spacing w:before="2" w:line="100" w:lineRule="exact"/>
        <w:rPr>
          <w:rFonts w:asciiTheme="minorHAnsi" w:hAnsiTheme="minorHAnsi" w:cstheme="minorHAnsi"/>
          <w:sz w:val="11"/>
          <w:szCs w:val="11"/>
        </w:rPr>
      </w:pPr>
    </w:p>
    <w:p w14:paraId="201A26FA" w14:textId="77777777" w:rsidR="00B5344E" w:rsidRPr="008410FA" w:rsidRDefault="00000000">
      <w:pPr>
        <w:tabs>
          <w:tab w:val="left" w:pos="2180"/>
        </w:tabs>
        <w:spacing w:line="197" w:lineRule="auto"/>
        <w:ind w:left="2190" w:right="553" w:hanging="360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Verdana" w:hAnsiTheme="minorHAnsi" w:cstheme="minorHAnsi"/>
          <w:sz w:val="24"/>
          <w:szCs w:val="24"/>
        </w:rPr>
        <w:t>•</w:t>
      </w:r>
      <w:r w:rsidRPr="008410FA">
        <w:rPr>
          <w:rFonts w:asciiTheme="minorHAnsi" w:eastAsia="Verdana" w:hAnsiTheme="minorHAnsi" w:cstheme="minorHAnsi"/>
          <w:sz w:val="24"/>
          <w:szCs w:val="24"/>
        </w:rPr>
        <w:tab/>
      </w:r>
      <w:r w:rsidRPr="008410FA">
        <w:rPr>
          <w:rFonts w:asciiTheme="minorHAnsi" w:eastAsia="Calibri" w:hAnsiTheme="minorHAnsi" w:cstheme="minorHAnsi"/>
          <w:sz w:val="24"/>
          <w:szCs w:val="24"/>
        </w:rPr>
        <w:t>In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egr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ion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ex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al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loca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5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-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>ased services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rie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v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ud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 lo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ud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c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eci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loc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ion</w:t>
      </w:r>
    </w:p>
    <w:p w14:paraId="2655F560" w14:textId="77777777" w:rsidR="00B5344E" w:rsidRPr="008410FA" w:rsidRDefault="00000000">
      <w:pPr>
        <w:spacing w:before="69"/>
        <w:ind w:left="1830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Verdana" w:hAnsiTheme="minorHAnsi" w:cstheme="minorHAnsi"/>
          <w:sz w:val="24"/>
          <w:szCs w:val="24"/>
        </w:rPr>
        <w:t xml:space="preserve">• </w:t>
      </w:r>
      <w:r w:rsidRPr="008410FA">
        <w:rPr>
          <w:rFonts w:asciiTheme="minorHAnsi" w:eastAsia="Verdana" w:hAnsiTheme="minorHAnsi" w:cstheme="minorHAnsi"/>
          <w:spacing w:val="60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I call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x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rn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ovi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</w:p>
    <w:p w14:paraId="4AB33253" w14:textId="77777777" w:rsidR="00B5344E" w:rsidRPr="008410FA" w:rsidRDefault="00000000">
      <w:pPr>
        <w:spacing w:before="58"/>
        <w:ind w:left="1830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Verdana" w:hAnsiTheme="minorHAnsi" w:cstheme="minorHAnsi"/>
          <w:sz w:val="24"/>
          <w:szCs w:val="24"/>
        </w:rPr>
        <w:t xml:space="preserve">• </w:t>
      </w:r>
      <w:r w:rsidRPr="008410FA">
        <w:rPr>
          <w:rFonts w:asciiTheme="minorHAnsi" w:eastAsia="Verdana" w:hAnsiTheme="minorHAnsi" w:cstheme="minorHAnsi"/>
          <w:spacing w:val="60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ocessi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of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is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lay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on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en</w:t>
      </w:r>
    </w:p>
    <w:p w14:paraId="579E7ACF" w14:textId="77777777" w:rsidR="00B5344E" w:rsidRPr="008410FA" w:rsidRDefault="00B5344E">
      <w:pPr>
        <w:spacing w:before="1" w:line="100" w:lineRule="exact"/>
        <w:rPr>
          <w:rFonts w:asciiTheme="minorHAnsi" w:hAnsiTheme="minorHAnsi" w:cstheme="minorHAnsi"/>
          <w:sz w:val="10"/>
          <w:szCs w:val="10"/>
        </w:rPr>
      </w:pPr>
    </w:p>
    <w:p w14:paraId="75DA3D2C" w14:textId="77777777" w:rsidR="00B5344E" w:rsidRPr="008410FA" w:rsidRDefault="00000000">
      <w:pPr>
        <w:tabs>
          <w:tab w:val="left" w:pos="2180"/>
        </w:tabs>
        <w:spacing w:line="197" w:lineRule="auto"/>
        <w:ind w:left="2190" w:right="391" w:hanging="360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Verdana" w:hAnsiTheme="minorHAnsi" w:cstheme="minorHAnsi"/>
          <w:sz w:val="24"/>
          <w:szCs w:val="24"/>
        </w:rPr>
        <w:t>•</w:t>
      </w:r>
      <w:r w:rsidRPr="008410FA">
        <w:rPr>
          <w:rFonts w:asciiTheme="minorHAnsi" w:eastAsia="Verdana" w:hAnsiTheme="minorHAnsi" w:cstheme="minorHAnsi"/>
          <w:sz w:val="24"/>
          <w:szCs w:val="24"/>
        </w:rPr>
        <w:tab/>
      </w:r>
      <w:r w:rsidRPr="008410FA">
        <w:rPr>
          <w:rFonts w:asciiTheme="minorHAnsi" w:eastAsia="Calibri" w:hAnsiTheme="minorHAnsi" w:cstheme="minorHAnsi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-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ri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nd</w:t>
      </w:r>
      <w:r w:rsidRPr="008410FA">
        <w:rPr>
          <w:rFonts w:asciiTheme="minorHAnsi" w:eastAsia="Calibri" w:hAnsiTheme="minorHAnsi" w:cstheme="minorHAnsi"/>
          <w:sz w:val="24"/>
          <w:szCs w:val="24"/>
        </w:rPr>
        <w:t>ly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rf</w:t>
      </w:r>
      <w:r w:rsidRPr="008410FA">
        <w:rPr>
          <w:rFonts w:asciiTheme="minorHAnsi" w:eastAsia="Calibri" w:hAnsiTheme="minorHAnsi" w:cstheme="minorHAnsi"/>
          <w:sz w:val="24"/>
          <w:szCs w:val="24"/>
        </w:rPr>
        <w:t>ace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d</w:t>
      </w:r>
      <w:r w:rsidRPr="008410FA">
        <w:rPr>
          <w:rFonts w:asciiTheme="minorHAnsi" w:eastAsia="Calibri" w:hAnsiTheme="minorHAnsi" w:cstheme="minorHAnsi"/>
          <w:sz w:val="24"/>
          <w:szCs w:val="24"/>
        </w:rPr>
        <w:t>is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z w:val="24"/>
          <w:szCs w:val="24"/>
        </w:rPr>
        <w:t>aying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4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rm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sel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ct</w:t>
      </w:r>
      <w:r w:rsidRPr="008410FA">
        <w:rPr>
          <w:rFonts w:asciiTheme="minorHAnsi" w:eastAsia="Calibri" w:hAnsiTheme="minorHAnsi" w:cstheme="minorHAnsi"/>
          <w:sz w:val="24"/>
          <w:szCs w:val="24"/>
        </w:rPr>
        <w:t>ed loca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ion</w:t>
      </w:r>
    </w:p>
    <w:p w14:paraId="5069C95A" w14:textId="77777777" w:rsidR="00B5344E" w:rsidRPr="008410FA" w:rsidRDefault="00B5344E">
      <w:pPr>
        <w:spacing w:before="2" w:line="180" w:lineRule="exact"/>
        <w:rPr>
          <w:rFonts w:asciiTheme="minorHAnsi" w:hAnsiTheme="minorHAnsi" w:cstheme="minorHAnsi"/>
          <w:sz w:val="19"/>
          <w:szCs w:val="19"/>
        </w:rPr>
      </w:pPr>
    </w:p>
    <w:p w14:paraId="055E7204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1348C1A6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6939A7A3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63E10A1B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4B4D8B3E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78E3B6C4" w14:textId="77777777" w:rsidR="00B5344E" w:rsidRPr="008410FA" w:rsidRDefault="00000000">
      <w:pPr>
        <w:ind w:left="116" w:right="4006"/>
        <w:jc w:val="both"/>
        <w:rPr>
          <w:rFonts w:asciiTheme="minorHAnsi" w:eastAsia="Calibri" w:hAnsiTheme="minorHAnsi" w:cstheme="minorHAnsi"/>
          <w:sz w:val="36"/>
          <w:szCs w:val="36"/>
        </w:rPr>
      </w:pPr>
      <w:r w:rsidRPr="008410FA">
        <w:rPr>
          <w:rFonts w:asciiTheme="minorHAnsi" w:eastAsia="Calibri" w:hAnsiTheme="minorHAnsi" w:cstheme="minorHAnsi"/>
          <w:b/>
          <w:sz w:val="36"/>
          <w:szCs w:val="36"/>
        </w:rPr>
        <w:t>5.</w:t>
      </w:r>
      <w:r w:rsidRPr="008410FA">
        <w:rPr>
          <w:rFonts w:asciiTheme="minorHAnsi" w:eastAsia="Calibri" w:hAnsiTheme="minorHAnsi" w:cstheme="minorHAnsi"/>
          <w:b/>
          <w:spacing w:val="62"/>
          <w:sz w:val="36"/>
          <w:szCs w:val="36"/>
        </w:rPr>
        <w:t xml:space="preserve"> </w:t>
      </w:r>
      <w:r w:rsidRPr="008410FA">
        <w:rPr>
          <w:rFonts w:asciiTheme="minorHAnsi" w:eastAsia="Calibri" w:hAnsiTheme="minorHAnsi" w:cstheme="minorHAnsi"/>
          <w:b/>
          <w:sz w:val="36"/>
          <w:szCs w:val="36"/>
        </w:rPr>
        <w:t>O</w:t>
      </w:r>
      <w:r w:rsidRPr="008410FA">
        <w:rPr>
          <w:rFonts w:asciiTheme="minorHAnsi" w:eastAsia="Calibri" w:hAnsiTheme="minorHAnsi" w:cstheme="minorHAnsi"/>
          <w:b/>
          <w:spacing w:val="-1"/>
          <w:sz w:val="36"/>
          <w:szCs w:val="36"/>
        </w:rPr>
        <w:t>th</w:t>
      </w:r>
      <w:r w:rsidRPr="008410FA">
        <w:rPr>
          <w:rFonts w:asciiTheme="minorHAnsi" w:eastAsia="Calibri" w:hAnsiTheme="minorHAnsi" w:cstheme="minorHAnsi"/>
          <w:b/>
          <w:spacing w:val="1"/>
          <w:sz w:val="36"/>
          <w:szCs w:val="36"/>
        </w:rPr>
        <w:t>e</w:t>
      </w:r>
      <w:r w:rsidRPr="008410FA">
        <w:rPr>
          <w:rFonts w:asciiTheme="minorHAnsi" w:eastAsia="Calibri" w:hAnsiTheme="minorHAnsi" w:cstheme="minorHAnsi"/>
          <w:b/>
          <w:sz w:val="36"/>
          <w:szCs w:val="36"/>
        </w:rPr>
        <w:t>r Non</w:t>
      </w:r>
      <w:r w:rsidRPr="008410FA">
        <w:rPr>
          <w:rFonts w:asciiTheme="minorHAnsi" w:eastAsia="Calibri" w:hAnsiTheme="minorHAnsi" w:cstheme="minorHAnsi"/>
          <w:b/>
          <w:spacing w:val="-1"/>
          <w:sz w:val="36"/>
          <w:szCs w:val="36"/>
        </w:rPr>
        <w:t>fun</w:t>
      </w:r>
      <w:r w:rsidRPr="008410FA">
        <w:rPr>
          <w:rFonts w:asciiTheme="minorHAnsi" w:eastAsia="Calibri" w:hAnsiTheme="minorHAnsi" w:cstheme="minorHAnsi"/>
          <w:b/>
          <w:sz w:val="36"/>
          <w:szCs w:val="36"/>
        </w:rPr>
        <w:t>ct</w:t>
      </w:r>
      <w:r w:rsidRPr="008410FA">
        <w:rPr>
          <w:rFonts w:asciiTheme="minorHAnsi" w:eastAsia="Calibri" w:hAnsiTheme="minorHAnsi" w:cstheme="minorHAnsi"/>
          <w:b/>
          <w:spacing w:val="3"/>
          <w:sz w:val="36"/>
          <w:szCs w:val="36"/>
        </w:rPr>
        <w:t>i</w:t>
      </w:r>
      <w:r w:rsidRPr="008410FA">
        <w:rPr>
          <w:rFonts w:asciiTheme="minorHAnsi" w:eastAsia="Calibri" w:hAnsiTheme="minorHAnsi" w:cstheme="minorHAnsi"/>
          <w:b/>
          <w:sz w:val="36"/>
          <w:szCs w:val="36"/>
        </w:rPr>
        <w:t xml:space="preserve">onal </w:t>
      </w:r>
      <w:r w:rsidRPr="008410FA">
        <w:rPr>
          <w:rFonts w:asciiTheme="minorHAnsi" w:eastAsia="Calibri" w:hAnsiTheme="minorHAnsi" w:cstheme="minorHAnsi"/>
          <w:b/>
          <w:spacing w:val="-6"/>
          <w:sz w:val="36"/>
          <w:szCs w:val="36"/>
        </w:rPr>
        <w:t>R</w:t>
      </w:r>
      <w:r w:rsidRPr="008410FA">
        <w:rPr>
          <w:rFonts w:asciiTheme="minorHAnsi" w:eastAsia="Calibri" w:hAnsiTheme="minorHAnsi" w:cstheme="minorHAnsi"/>
          <w:b/>
          <w:spacing w:val="1"/>
          <w:sz w:val="36"/>
          <w:szCs w:val="36"/>
        </w:rPr>
        <w:t>e</w:t>
      </w:r>
      <w:r w:rsidRPr="008410FA">
        <w:rPr>
          <w:rFonts w:asciiTheme="minorHAnsi" w:eastAsia="Calibri" w:hAnsiTheme="minorHAnsi" w:cstheme="minorHAnsi"/>
          <w:b/>
          <w:spacing w:val="-1"/>
          <w:sz w:val="36"/>
          <w:szCs w:val="36"/>
        </w:rPr>
        <w:t>qu</w:t>
      </w:r>
      <w:r w:rsidRPr="008410FA">
        <w:rPr>
          <w:rFonts w:asciiTheme="minorHAnsi" w:eastAsia="Calibri" w:hAnsiTheme="minorHAnsi" w:cstheme="minorHAnsi"/>
          <w:b/>
          <w:sz w:val="36"/>
          <w:szCs w:val="36"/>
        </w:rPr>
        <w:t>i</w:t>
      </w:r>
      <w:r w:rsidRPr="008410FA">
        <w:rPr>
          <w:rFonts w:asciiTheme="minorHAnsi" w:eastAsia="Calibri" w:hAnsiTheme="minorHAnsi" w:cstheme="minorHAnsi"/>
          <w:b/>
          <w:spacing w:val="-3"/>
          <w:sz w:val="36"/>
          <w:szCs w:val="36"/>
        </w:rPr>
        <w:t>r</w:t>
      </w:r>
      <w:r w:rsidRPr="008410FA">
        <w:rPr>
          <w:rFonts w:asciiTheme="minorHAnsi" w:eastAsia="Calibri" w:hAnsiTheme="minorHAnsi" w:cstheme="minorHAnsi"/>
          <w:b/>
          <w:spacing w:val="1"/>
          <w:sz w:val="36"/>
          <w:szCs w:val="36"/>
        </w:rPr>
        <w:t>e</w:t>
      </w:r>
      <w:r w:rsidRPr="008410FA">
        <w:rPr>
          <w:rFonts w:asciiTheme="minorHAnsi" w:eastAsia="Calibri" w:hAnsiTheme="minorHAnsi" w:cstheme="minorHAnsi"/>
          <w:b/>
          <w:sz w:val="36"/>
          <w:szCs w:val="36"/>
        </w:rPr>
        <w:t>me</w:t>
      </w:r>
      <w:r w:rsidRPr="008410FA">
        <w:rPr>
          <w:rFonts w:asciiTheme="minorHAnsi" w:eastAsia="Calibri" w:hAnsiTheme="minorHAnsi" w:cstheme="minorHAnsi"/>
          <w:b/>
          <w:spacing w:val="-5"/>
          <w:sz w:val="36"/>
          <w:szCs w:val="36"/>
        </w:rPr>
        <w:t>n</w:t>
      </w:r>
      <w:r w:rsidRPr="008410FA">
        <w:rPr>
          <w:rFonts w:asciiTheme="minorHAnsi" w:eastAsia="Calibri" w:hAnsiTheme="minorHAnsi" w:cstheme="minorHAnsi"/>
          <w:b/>
          <w:sz w:val="36"/>
          <w:szCs w:val="36"/>
        </w:rPr>
        <w:t>ts</w:t>
      </w:r>
    </w:p>
    <w:p w14:paraId="52E776F6" w14:textId="77777777" w:rsidR="00B5344E" w:rsidRPr="008410FA" w:rsidRDefault="00B5344E">
      <w:pPr>
        <w:spacing w:before="2" w:line="280" w:lineRule="exact"/>
        <w:rPr>
          <w:rFonts w:asciiTheme="minorHAnsi" w:hAnsiTheme="minorHAnsi" w:cstheme="minorHAnsi"/>
          <w:sz w:val="28"/>
          <w:szCs w:val="28"/>
        </w:rPr>
      </w:pPr>
    </w:p>
    <w:p w14:paraId="14CB9BA7" w14:textId="77777777" w:rsidR="00B5344E" w:rsidRPr="008410FA" w:rsidRDefault="00000000">
      <w:pPr>
        <w:ind w:left="116" w:right="5998"/>
        <w:jc w:val="both"/>
        <w:rPr>
          <w:rFonts w:asciiTheme="minorHAnsi" w:eastAsia="Calibri" w:hAnsiTheme="minorHAnsi" w:cstheme="minorHAnsi"/>
          <w:sz w:val="28"/>
          <w:szCs w:val="28"/>
        </w:rPr>
      </w:pPr>
      <w:proofErr w:type="gramStart"/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5.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 xml:space="preserve">1 </w:t>
      </w:r>
      <w:r w:rsidRPr="008410FA">
        <w:rPr>
          <w:rFonts w:asciiTheme="minorHAnsi" w:eastAsia="Calibri" w:hAnsiTheme="minorHAnsi" w:cstheme="minorHAnsi"/>
          <w:b/>
          <w:spacing w:val="17"/>
          <w:sz w:val="28"/>
          <w:szCs w:val="28"/>
        </w:rPr>
        <w:t xml:space="preserve"> 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Perf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o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r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ma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n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ce</w:t>
      </w:r>
      <w:proofErr w:type="gramEnd"/>
      <w:r w:rsidRPr="008410FA">
        <w:rPr>
          <w:rFonts w:asciiTheme="minorHAnsi" w:eastAsia="Calibri" w:hAnsiTheme="minorHAnsi" w:cstheme="minorHAnsi"/>
          <w:b/>
          <w:sz w:val="28"/>
          <w:szCs w:val="28"/>
        </w:rPr>
        <w:t xml:space="preserve"> Re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q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u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i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r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eme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n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t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s</w:t>
      </w:r>
    </w:p>
    <w:p w14:paraId="621F18CD" w14:textId="77777777" w:rsidR="00B5344E" w:rsidRPr="008410FA" w:rsidRDefault="00B5344E">
      <w:pPr>
        <w:spacing w:before="5" w:line="280" w:lineRule="exact"/>
        <w:rPr>
          <w:rFonts w:asciiTheme="minorHAnsi" w:hAnsiTheme="minorHAnsi" w:cstheme="minorHAnsi"/>
          <w:sz w:val="28"/>
          <w:szCs w:val="28"/>
        </w:rPr>
      </w:pPr>
    </w:p>
    <w:p w14:paraId="5E076715" w14:textId="77777777" w:rsidR="00B5344E" w:rsidRPr="008410FA" w:rsidRDefault="00000000">
      <w:pPr>
        <w:spacing w:line="240" w:lineRule="exact"/>
        <w:ind w:left="116" w:right="178"/>
        <w:jc w:val="both"/>
        <w:rPr>
          <w:rFonts w:asciiTheme="minorHAnsi" w:eastAsia="Calibri" w:hAnsiTheme="minorHAnsi" w:cstheme="minorHAnsi"/>
          <w:sz w:val="24"/>
          <w:szCs w:val="24"/>
        </w:rPr>
        <w:sectPr w:rsidR="00B5344E" w:rsidRPr="008410FA">
          <w:pgSz w:w="12240" w:h="15840"/>
          <w:pgMar w:top="940" w:right="1200" w:bottom="280" w:left="1180" w:header="751" w:footer="0" w:gutter="0"/>
          <w:cols w:space="720"/>
        </w:sectPr>
      </w:pP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ld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sive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vi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ast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lo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imes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re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oth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u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z w:val="24"/>
          <w:szCs w:val="24"/>
        </w:rPr>
        <w:t>er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ex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e. 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is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ud</w:t>
      </w:r>
      <w:r w:rsidRPr="008410FA">
        <w:rPr>
          <w:rFonts w:asciiTheme="minorHAnsi" w:eastAsia="Calibri" w:hAnsiTheme="minorHAnsi" w:cstheme="minorHAnsi"/>
          <w:sz w:val="24"/>
          <w:szCs w:val="24"/>
        </w:rPr>
        <w:t>es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q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k ac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ess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a,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smo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si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tw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en 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s,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mi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mal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p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ras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rs.</w:t>
      </w:r>
    </w:p>
    <w:p w14:paraId="5D0A7F12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76B9CBB3" w14:textId="77777777" w:rsidR="00B5344E" w:rsidRPr="008410FA" w:rsidRDefault="00B5344E">
      <w:pPr>
        <w:spacing w:before="5" w:line="280" w:lineRule="exact"/>
        <w:rPr>
          <w:rFonts w:asciiTheme="minorHAnsi" w:hAnsiTheme="minorHAnsi" w:cstheme="minorHAnsi"/>
          <w:sz w:val="28"/>
          <w:szCs w:val="28"/>
        </w:rPr>
      </w:pPr>
    </w:p>
    <w:p w14:paraId="50C87D06" w14:textId="77777777" w:rsidR="00B5344E" w:rsidRPr="008410FA" w:rsidRDefault="00000000">
      <w:pPr>
        <w:spacing w:line="340" w:lineRule="exact"/>
        <w:ind w:left="116"/>
        <w:rPr>
          <w:rFonts w:asciiTheme="minorHAnsi" w:eastAsia="Calibri" w:hAnsiTheme="minorHAnsi" w:cstheme="minorHAnsi"/>
          <w:sz w:val="28"/>
          <w:szCs w:val="28"/>
        </w:rPr>
      </w:pPr>
      <w:proofErr w:type="gramStart"/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5.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 xml:space="preserve">2 </w:t>
      </w:r>
      <w:r w:rsidRPr="008410FA">
        <w:rPr>
          <w:rFonts w:asciiTheme="minorHAnsi" w:eastAsia="Calibri" w:hAnsiTheme="minorHAnsi" w:cstheme="minorHAnsi"/>
          <w:b/>
          <w:spacing w:val="17"/>
          <w:sz w:val="28"/>
          <w:szCs w:val="28"/>
        </w:rPr>
        <w:t xml:space="preserve"> 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Safe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t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y</w:t>
      </w:r>
      <w:proofErr w:type="gramEnd"/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 xml:space="preserve"> 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Re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q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u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i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r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em</w:t>
      </w:r>
      <w:r w:rsidRPr="008410FA">
        <w:rPr>
          <w:rFonts w:asciiTheme="minorHAnsi" w:eastAsia="Calibri" w:hAnsiTheme="minorHAnsi" w:cstheme="minorHAnsi"/>
          <w:b/>
          <w:spacing w:val="-2"/>
          <w:sz w:val="28"/>
          <w:szCs w:val="28"/>
        </w:rPr>
        <w:t>e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n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t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s</w:t>
      </w:r>
    </w:p>
    <w:p w14:paraId="367137B5" w14:textId="77777777" w:rsidR="00B5344E" w:rsidRPr="008410FA" w:rsidRDefault="00B5344E">
      <w:pPr>
        <w:spacing w:before="5" w:line="280" w:lineRule="exact"/>
        <w:rPr>
          <w:rFonts w:asciiTheme="minorHAnsi" w:hAnsiTheme="minorHAnsi" w:cstheme="minorHAnsi"/>
          <w:sz w:val="28"/>
          <w:szCs w:val="28"/>
        </w:rPr>
      </w:pPr>
    </w:p>
    <w:p w14:paraId="3072DD24" w14:textId="77777777" w:rsidR="00B5344E" w:rsidRPr="008410FA" w:rsidRDefault="00000000">
      <w:pPr>
        <w:spacing w:line="240" w:lineRule="exact"/>
        <w:ind w:left="116" w:right="96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ld 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re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sec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ri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y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f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ser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ma</w:t>
      </w:r>
      <w:r w:rsidRPr="008410FA">
        <w:rPr>
          <w:rFonts w:asciiTheme="minorHAnsi" w:eastAsia="Calibri" w:hAnsiTheme="minorHAnsi" w:cstheme="minorHAnsi"/>
          <w:spacing w:val="6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ain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nf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nt</w:t>
      </w:r>
      <w:r w:rsidRPr="008410FA">
        <w:rPr>
          <w:rFonts w:asciiTheme="minorHAnsi" w:eastAsia="Calibri" w:hAnsiTheme="minorHAnsi" w:cstheme="minorHAnsi"/>
          <w:sz w:val="24"/>
          <w:szCs w:val="24"/>
        </w:rPr>
        <w:t>ial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y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si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ive 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nf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loc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ion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a.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is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ud</w:t>
      </w:r>
      <w:r w:rsidRPr="008410FA">
        <w:rPr>
          <w:rFonts w:asciiTheme="minorHAnsi" w:eastAsia="Calibri" w:hAnsiTheme="minorHAnsi" w:cstheme="minorHAnsi"/>
          <w:sz w:val="24"/>
          <w:szCs w:val="24"/>
        </w:rPr>
        <w:t>es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le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secu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ion m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s 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ry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ser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in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ra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at 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419A855F" w14:textId="77777777" w:rsidR="00B5344E" w:rsidRPr="008410FA" w:rsidRDefault="00B5344E">
      <w:pPr>
        <w:spacing w:before="15" w:line="260" w:lineRule="exact"/>
        <w:rPr>
          <w:rFonts w:asciiTheme="minorHAnsi" w:hAnsiTheme="minorHAnsi" w:cstheme="minorHAnsi"/>
          <w:sz w:val="26"/>
          <w:szCs w:val="26"/>
        </w:rPr>
      </w:pPr>
    </w:p>
    <w:p w14:paraId="5FFB5870" w14:textId="77777777" w:rsidR="00B5344E" w:rsidRPr="008410FA" w:rsidRDefault="00000000">
      <w:pPr>
        <w:ind w:left="116"/>
        <w:rPr>
          <w:rFonts w:asciiTheme="minorHAnsi" w:eastAsia="Calibri" w:hAnsiTheme="minorHAnsi" w:cstheme="minorHAnsi"/>
          <w:sz w:val="28"/>
          <w:szCs w:val="28"/>
        </w:rPr>
      </w:pPr>
      <w:proofErr w:type="gramStart"/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5.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 xml:space="preserve">3 </w:t>
      </w:r>
      <w:r w:rsidRPr="008410FA">
        <w:rPr>
          <w:rFonts w:asciiTheme="minorHAnsi" w:eastAsia="Calibri" w:hAnsiTheme="minorHAnsi" w:cstheme="minorHAnsi"/>
          <w:b/>
          <w:spacing w:val="17"/>
          <w:sz w:val="28"/>
          <w:szCs w:val="28"/>
        </w:rPr>
        <w:t xml:space="preserve"> 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U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s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a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b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i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l</w:t>
      </w:r>
      <w:r w:rsidRPr="008410FA">
        <w:rPr>
          <w:rFonts w:asciiTheme="minorHAnsi" w:eastAsia="Calibri" w:hAnsiTheme="minorHAnsi" w:cstheme="minorHAnsi"/>
          <w:b/>
          <w:spacing w:val="-1"/>
          <w:sz w:val="28"/>
          <w:szCs w:val="28"/>
        </w:rPr>
        <w:t>i</w:t>
      </w:r>
      <w:r w:rsidRPr="008410FA">
        <w:rPr>
          <w:rFonts w:asciiTheme="minorHAnsi" w:eastAsia="Calibri" w:hAnsiTheme="minorHAnsi" w:cstheme="minorHAnsi"/>
          <w:b/>
          <w:spacing w:val="1"/>
          <w:sz w:val="28"/>
          <w:szCs w:val="28"/>
        </w:rPr>
        <w:t>t</w:t>
      </w:r>
      <w:r w:rsidRPr="008410FA">
        <w:rPr>
          <w:rFonts w:asciiTheme="minorHAnsi" w:eastAsia="Calibri" w:hAnsiTheme="minorHAnsi" w:cstheme="minorHAnsi"/>
          <w:b/>
          <w:sz w:val="28"/>
          <w:szCs w:val="28"/>
        </w:rPr>
        <w:t>y</w:t>
      </w:r>
      <w:proofErr w:type="gramEnd"/>
    </w:p>
    <w:p w14:paraId="487CB31A" w14:textId="77777777" w:rsidR="00B5344E" w:rsidRPr="008410FA" w:rsidRDefault="00B5344E">
      <w:pPr>
        <w:spacing w:before="5" w:line="280" w:lineRule="exact"/>
        <w:rPr>
          <w:rFonts w:asciiTheme="minorHAnsi" w:hAnsiTheme="minorHAnsi" w:cstheme="minorHAnsi"/>
          <w:sz w:val="28"/>
          <w:szCs w:val="28"/>
        </w:rPr>
      </w:pPr>
    </w:p>
    <w:p w14:paraId="72EFD44B" w14:textId="77777777" w:rsidR="00B5344E" w:rsidRPr="008410FA" w:rsidRDefault="00000000">
      <w:pPr>
        <w:spacing w:line="240" w:lineRule="exact"/>
        <w:ind w:left="116" w:right="270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ld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esi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ed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se</w:t>
      </w:r>
      <w:r w:rsidRPr="008410FA">
        <w:rPr>
          <w:rFonts w:asciiTheme="minorHAnsi" w:eastAsia="Calibri" w:hAnsiTheme="minorHAnsi" w:cstheme="minorHAnsi"/>
          <w:spacing w:val="3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-f</w:t>
      </w:r>
      <w:r w:rsidRPr="008410FA">
        <w:rPr>
          <w:rFonts w:asciiTheme="minorHAnsi" w:eastAsia="Calibri" w:hAnsiTheme="minorHAnsi" w:cstheme="minorHAnsi"/>
          <w:sz w:val="24"/>
          <w:szCs w:val="24"/>
        </w:rPr>
        <w:t>ri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nd</w:t>
      </w:r>
      <w:r w:rsidRPr="008410FA">
        <w:rPr>
          <w:rFonts w:asciiTheme="minorHAnsi" w:eastAsia="Calibri" w:hAnsiTheme="minorHAnsi" w:cstheme="minorHAnsi"/>
          <w:sz w:val="24"/>
          <w:szCs w:val="24"/>
        </w:rPr>
        <w:t>ly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rf</w:t>
      </w:r>
      <w:r w:rsidRPr="008410FA">
        <w:rPr>
          <w:rFonts w:asciiTheme="minorHAnsi" w:eastAsia="Calibri" w:hAnsiTheme="minorHAnsi" w:cstheme="minorHAnsi"/>
          <w:sz w:val="24"/>
          <w:szCs w:val="24"/>
        </w:rPr>
        <w:t>aces,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le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an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c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la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li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of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s 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s,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an 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y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-t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-n</w:t>
      </w:r>
      <w:r w:rsidRPr="008410FA">
        <w:rPr>
          <w:rFonts w:asciiTheme="minorHAnsi" w:eastAsia="Calibri" w:hAnsiTheme="minorHAnsi" w:cstheme="minorHAnsi"/>
          <w:sz w:val="24"/>
          <w:szCs w:val="24"/>
        </w:rPr>
        <w:t>aviga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lay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ut</w:t>
      </w:r>
      <w:r w:rsidRPr="008410FA">
        <w:rPr>
          <w:rFonts w:asciiTheme="minorHAnsi" w:eastAsia="Calibri" w:hAnsiTheme="minorHAnsi" w:cstheme="minorHAnsi"/>
          <w:sz w:val="24"/>
          <w:szCs w:val="24"/>
        </w:rPr>
        <w:t>.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is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ud</w:t>
      </w:r>
      <w:r w:rsidRPr="008410FA">
        <w:rPr>
          <w:rFonts w:asciiTheme="minorHAnsi" w:eastAsia="Calibri" w:hAnsiTheme="minorHAnsi" w:cstheme="minorHAnsi"/>
          <w:sz w:val="24"/>
          <w:szCs w:val="24"/>
        </w:rPr>
        <w:t>es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ovi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ria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f</w:t>
      </w:r>
      <w:r w:rsidRPr="008410FA">
        <w:rPr>
          <w:rFonts w:asciiTheme="minorHAnsi" w:eastAsia="Calibri" w:hAnsiTheme="minorHAnsi" w:cstheme="minorHAnsi"/>
          <w:sz w:val="24"/>
          <w:szCs w:val="24"/>
        </w:rPr>
        <w:t>ont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z</w:t>
      </w:r>
      <w:r w:rsidRPr="008410FA">
        <w:rPr>
          <w:rFonts w:asciiTheme="minorHAnsi" w:eastAsia="Calibri" w:hAnsiTheme="minorHAnsi" w:cstheme="minorHAnsi"/>
          <w:sz w:val="24"/>
          <w:szCs w:val="24"/>
        </w:rPr>
        <w:t>es,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ol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r 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em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s,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vi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al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cu</w:t>
      </w:r>
      <w:r w:rsidRPr="008410FA">
        <w:rPr>
          <w:rFonts w:asciiTheme="minorHAnsi" w:eastAsia="Calibri" w:hAnsiTheme="minorHAnsi" w:cstheme="minorHAnsi"/>
          <w:sz w:val="24"/>
          <w:szCs w:val="24"/>
        </w:rPr>
        <w:t>es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aid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sers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in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aviga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75B03801" w14:textId="77777777" w:rsidR="00B5344E" w:rsidRPr="008410FA" w:rsidRDefault="00B5344E">
      <w:pPr>
        <w:spacing w:before="1" w:line="280" w:lineRule="exact"/>
        <w:rPr>
          <w:rFonts w:asciiTheme="minorHAnsi" w:hAnsiTheme="minorHAnsi" w:cstheme="minorHAnsi"/>
          <w:sz w:val="28"/>
          <w:szCs w:val="28"/>
        </w:rPr>
      </w:pPr>
    </w:p>
    <w:p w14:paraId="04617AD3" w14:textId="77777777" w:rsidR="00B5344E" w:rsidRPr="008410FA" w:rsidRDefault="00000000">
      <w:pPr>
        <w:ind w:left="116"/>
        <w:rPr>
          <w:rFonts w:asciiTheme="minorHAnsi" w:hAnsiTheme="minorHAnsi" w:cstheme="minorHAnsi"/>
          <w:sz w:val="28"/>
          <w:szCs w:val="28"/>
        </w:rPr>
      </w:pPr>
      <w:proofErr w:type="gramStart"/>
      <w:r w:rsidRPr="008410FA">
        <w:rPr>
          <w:rFonts w:asciiTheme="minorHAnsi" w:hAnsiTheme="minorHAnsi" w:cstheme="minorHAnsi"/>
          <w:b/>
          <w:spacing w:val="1"/>
          <w:sz w:val="28"/>
          <w:szCs w:val="28"/>
        </w:rPr>
        <w:t>5</w:t>
      </w:r>
      <w:r w:rsidRPr="008410FA">
        <w:rPr>
          <w:rFonts w:asciiTheme="minorHAnsi" w:hAnsiTheme="minorHAnsi" w:cstheme="minorHAnsi"/>
          <w:b/>
          <w:sz w:val="28"/>
          <w:szCs w:val="28"/>
        </w:rPr>
        <w:t xml:space="preserve">.4 </w:t>
      </w:r>
      <w:r w:rsidRPr="008410FA">
        <w:rPr>
          <w:rFonts w:asciiTheme="minorHAnsi" w:hAnsiTheme="minorHAnsi" w:cstheme="minorHAnsi"/>
          <w:b/>
          <w:spacing w:val="3"/>
          <w:sz w:val="28"/>
          <w:szCs w:val="28"/>
        </w:rPr>
        <w:t xml:space="preserve"> </w:t>
      </w:r>
      <w:r w:rsidRPr="008410FA">
        <w:rPr>
          <w:rFonts w:asciiTheme="minorHAnsi" w:hAnsiTheme="minorHAnsi" w:cstheme="minorHAnsi"/>
          <w:b/>
          <w:spacing w:val="1"/>
          <w:sz w:val="28"/>
          <w:szCs w:val="28"/>
        </w:rPr>
        <w:t>Co</w:t>
      </w:r>
      <w:r w:rsidRPr="008410FA">
        <w:rPr>
          <w:rFonts w:asciiTheme="minorHAnsi" w:hAnsiTheme="minorHAnsi" w:cstheme="minorHAnsi"/>
          <w:b/>
          <w:spacing w:val="-1"/>
          <w:sz w:val="28"/>
          <w:szCs w:val="28"/>
        </w:rPr>
        <w:t>m</w:t>
      </w:r>
      <w:r w:rsidRPr="008410FA">
        <w:rPr>
          <w:rFonts w:asciiTheme="minorHAnsi" w:hAnsiTheme="minorHAnsi" w:cstheme="minorHAnsi"/>
          <w:b/>
          <w:spacing w:val="-3"/>
          <w:sz w:val="28"/>
          <w:szCs w:val="28"/>
        </w:rPr>
        <w:t>p</w:t>
      </w:r>
      <w:r w:rsidRPr="008410FA">
        <w:rPr>
          <w:rFonts w:asciiTheme="minorHAnsi" w:hAnsiTheme="minorHAnsi" w:cstheme="minorHAnsi"/>
          <w:b/>
          <w:spacing w:val="1"/>
          <w:sz w:val="28"/>
          <w:szCs w:val="28"/>
        </w:rPr>
        <w:t>a</w:t>
      </w:r>
      <w:r w:rsidRPr="008410FA">
        <w:rPr>
          <w:rFonts w:asciiTheme="minorHAnsi" w:hAnsiTheme="minorHAnsi" w:cstheme="minorHAnsi"/>
          <w:b/>
          <w:spacing w:val="-2"/>
          <w:sz w:val="28"/>
          <w:szCs w:val="28"/>
        </w:rPr>
        <w:t>t</w:t>
      </w:r>
      <w:r w:rsidRPr="008410FA">
        <w:rPr>
          <w:rFonts w:asciiTheme="minorHAnsi" w:hAnsiTheme="minorHAnsi" w:cstheme="minorHAnsi"/>
          <w:b/>
          <w:spacing w:val="1"/>
          <w:sz w:val="28"/>
          <w:szCs w:val="28"/>
        </w:rPr>
        <w:t>i</w:t>
      </w:r>
      <w:r w:rsidRPr="008410FA">
        <w:rPr>
          <w:rFonts w:asciiTheme="minorHAnsi" w:hAnsiTheme="minorHAnsi" w:cstheme="minorHAnsi"/>
          <w:b/>
          <w:sz w:val="28"/>
          <w:szCs w:val="28"/>
        </w:rPr>
        <w:t>b</w:t>
      </w:r>
      <w:r w:rsidRPr="008410FA">
        <w:rPr>
          <w:rFonts w:asciiTheme="minorHAnsi" w:hAnsiTheme="minorHAnsi" w:cstheme="minorHAnsi"/>
          <w:b/>
          <w:spacing w:val="-1"/>
          <w:sz w:val="28"/>
          <w:szCs w:val="28"/>
        </w:rPr>
        <w:t>il</w:t>
      </w:r>
      <w:r w:rsidRPr="008410FA">
        <w:rPr>
          <w:rFonts w:asciiTheme="minorHAnsi" w:hAnsiTheme="minorHAnsi" w:cstheme="minorHAnsi"/>
          <w:b/>
          <w:spacing w:val="1"/>
          <w:sz w:val="28"/>
          <w:szCs w:val="28"/>
        </w:rPr>
        <w:t>i</w:t>
      </w:r>
      <w:r w:rsidRPr="008410FA">
        <w:rPr>
          <w:rFonts w:asciiTheme="minorHAnsi" w:hAnsiTheme="minorHAnsi" w:cstheme="minorHAnsi"/>
          <w:b/>
          <w:sz w:val="28"/>
          <w:szCs w:val="28"/>
        </w:rPr>
        <w:t>t</w:t>
      </w:r>
      <w:r w:rsidRPr="008410FA">
        <w:rPr>
          <w:rFonts w:asciiTheme="minorHAnsi" w:hAnsiTheme="minorHAnsi" w:cstheme="minorHAnsi"/>
          <w:b/>
          <w:spacing w:val="-1"/>
          <w:sz w:val="28"/>
          <w:szCs w:val="28"/>
        </w:rPr>
        <w:t>y</w:t>
      </w:r>
      <w:proofErr w:type="gramEnd"/>
      <w:r w:rsidRPr="008410FA">
        <w:rPr>
          <w:rFonts w:asciiTheme="minorHAnsi" w:hAnsiTheme="minorHAnsi" w:cstheme="minorHAnsi"/>
          <w:b/>
          <w:sz w:val="28"/>
          <w:szCs w:val="28"/>
        </w:rPr>
        <w:t>:</w:t>
      </w:r>
    </w:p>
    <w:p w14:paraId="2AB198E4" w14:textId="77777777" w:rsidR="00B5344E" w:rsidRPr="008410FA" w:rsidRDefault="00B5344E">
      <w:pPr>
        <w:spacing w:before="18" w:line="260" w:lineRule="exact"/>
        <w:rPr>
          <w:rFonts w:asciiTheme="minorHAnsi" w:hAnsiTheme="minorHAnsi" w:cstheme="minorHAnsi"/>
          <w:sz w:val="26"/>
          <w:szCs w:val="26"/>
        </w:rPr>
      </w:pPr>
    </w:p>
    <w:p w14:paraId="7A432B0E" w14:textId="77777777" w:rsidR="00B5344E" w:rsidRPr="008410FA" w:rsidRDefault="00000000">
      <w:pPr>
        <w:spacing w:line="240" w:lineRule="exact"/>
        <w:ind w:left="116" w:right="402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ld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c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>le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var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y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>ile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evices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opera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y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ems,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ri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g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s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an ac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ess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eir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ed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evice.</w:t>
      </w:r>
    </w:p>
    <w:p w14:paraId="7DD7BC2E" w14:textId="77777777" w:rsidR="00B5344E" w:rsidRPr="008410FA" w:rsidRDefault="00B5344E">
      <w:pPr>
        <w:spacing w:before="1" w:line="280" w:lineRule="exact"/>
        <w:rPr>
          <w:rFonts w:asciiTheme="minorHAnsi" w:hAnsiTheme="minorHAnsi" w:cstheme="minorHAnsi"/>
          <w:sz w:val="28"/>
          <w:szCs w:val="28"/>
        </w:rPr>
      </w:pPr>
    </w:p>
    <w:p w14:paraId="585B39E7" w14:textId="77777777" w:rsidR="00B5344E" w:rsidRPr="008410FA" w:rsidRDefault="00000000">
      <w:pPr>
        <w:ind w:left="116"/>
        <w:rPr>
          <w:rFonts w:asciiTheme="minorHAnsi" w:hAnsiTheme="minorHAnsi" w:cstheme="minorHAnsi"/>
          <w:sz w:val="28"/>
          <w:szCs w:val="28"/>
        </w:rPr>
      </w:pPr>
      <w:proofErr w:type="gramStart"/>
      <w:r w:rsidRPr="008410FA">
        <w:rPr>
          <w:rFonts w:asciiTheme="minorHAnsi" w:hAnsiTheme="minorHAnsi" w:cstheme="minorHAnsi"/>
          <w:b/>
          <w:spacing w:val="1"/>
          <w:sz w:val="28"/>
          <w:szCs w:val="28"/>
        </w:rPr>
        <w:t>5</w:t>
      </w:r>
      <w:r w:rsidRPr="008410FA">
        <w:rPr>
          <w:rFonts w:asciiTheme="minorHAnsi" w:hAnsiTheme="minorHAnsi" w:cstheme="minorHAnsi"/>
          <w:b/>
          <w:sz w:val="28"/>
          <w:szCs w:val="28"/>
        </w:rPr>
        <w:t xml:space="preserve">.5 </w:t>
      </w:r>
      <w:r w:rsidRPr="008410FA">
        <w:rPr>
          <w:rFonts w:asciiTheme="minorHAnsi" w:hAnsiTheme="minorHAnsi" w:cstheme="minorHAnsi"/>
          <w:b/>
          <w:spacing w:val="3"/>
          <w:sz w:val="28"/>
          <w:szCs w:val="28"/>
        </w:rPr>
        <w:t xml:space="preserve"> </w:t>
      </w:r>
      <w:r w:rsidRPr="008410FA">
        <w:rPr>
          <w:rFonts w:asciiTheme="minorHAnsi" w:hAnsiTheme="minorHAnsi" w:cstheme="minorHAnsi"/>
          <w:b/>
          <w:spacing w:val="1"/>
          <w:sz w:val="28"/>
          <w:szCs w:val="28"/>
        </w:rPr>
        <w:t>R</w:t>
      </w:r>
      <w:r w:rsidRPr="008410FA">
        <w:rPr>
          <w:rFonts w:asciiTheme="minorHAnsi" w:hAnsiTheme="minorHAnsi" w:cstheme="minorHAnsi"/>
          <w:b/>
          <w:spacing w:val="-2"/>
          <w:sz w:val="28"/>
          <w:szCs w:val="28"/>
        </w:rPr>
        <w:t>e</w:t>
      </w:r>
      <w:r w:rsidRPr="008410FA">
        <w:rPr>
          <w:rFonts w:asciiTheme="minorHAnsi" w:hAnsiTheme="minorHAnsi" w:cstheme="minorHAnsi"/>
          <w:b/>
          <w:spacing w:val="1"/>
          <w:sz w:val="28"/>
          <w:szCs w:val="28"/>
        </w:rPr>
        <w:t>l</w:t>
      </w:r>
      <w:r w:rsidRPr="008410FA">
        <w:rPr>
          <w:rFonts w:asciiTheme="minorHAnsi" w:hAnsiTheme="minorHAnsi" w:cstheme="minorHAnsi"/>
          <w:b/>
          <w:spacing w:val="-1"/>
          <w:sz w:val="28"/>
          <w:szCs w:val="28"/>
        </w:rPr>
        <w:t>i</w:t>
      </w:r>
      <w:r w:rsidRPr="008410FA">
        <w:rPr>
          <w:rFonts w:asciiTheme="minorHAnsi" w:hAnsiTheme="minorHAnsi" w:cstheme="minorHAnsi"/>
          <w:b/>
          <w:spacing w:val="1"/>
          <w:sz w:val="28"/>
          <w:szCs w:val="28"/>
        </w:rPr>
        <w:t>a</w:t>
      </w:r>
      <w:r w:rsidRPr="008410FA">
        <w:rPr>
          <w:rFonts w:asciiTheme="minorHAnsi" w:hAnsiTheme="minorHAnsi" w:cstheme="minorHAnsi"/>
          <w:b/>
          <w:sz w:val="28"/>
          <w:szCs w:val="28"/>
        </w:rPr>
        <w:t>b</w:t>
      </w:r>
      <w:r w:rsidRPr="008410FA">
        <w:rPr>
          <w:rFonts w:asciiTheme="minorHAnsi" w:hAnsiTheme="minorHAnsi" w:cstheme="minorHAnsi"/>
          <w:b/>
          <w:spacing w:val="-1"/>
          <w:sz w:val="28"/>
          <w:szCs w:val="28"/>
        </w:rPr>
        <w:t>il</w:t>
      </w:r>
      <w:r w:rsidRPr="008410FA">
        <w:rPr>
          <w:rFonts w:asciiTheme="minorHAnsi" w:hAnsiTheme="minorHAnsi" w:cstheme="minorHAnsi"/>
          <w:b/>
          <w:spacing w:val="1"/>
          <w:sz w:val="28"/>
          <w:szCs w:val="28"/>
        </w:rPr>
        <w:t>i</w:t>
      </w:r>
      <w:r w:rsidRPr="008410FA">
        <w:rPr>
          <w:rFonts w:asciiTheme="minorHAnsi" w:hAnsiTheme="minorHAnsi" w:cstheme="minorHAnsi"/>
          <w:b/>
          <w:sz w:val="28"/>
          <w:szCs w:val="28"/>
        </w:rPr>
        <w:t>t</w:t>
      </w:r>
      <w:r w:rsidRPr="008410FA">
        <w:rPr>
          <w:rFonts w:asciiTheme="minorHAnsi" w:hAnsiTheme="minorHAnsi" w:cstheme="minorHAnsi"/>
          <w:b/>
          <w:spacing w:val="-1"/>
          <w:sz w:val="28"/>
          <w:szCs w:val="28"/>
        </w:rPr>
        <w:t>y</w:t>
      </w:r>
      <w:proofErr w:type="gramEnd"/>
      <w:r w:rsidRPr="008410FA">
        <w:rPr>
          <w:rFonts w:asciiTheme="minorHAnsi" w:hAnsiTheme="minorHAnsi" w:cstheme="minorHAnsi"/>
          <w:b/>
          <w:sz w:val="28"/>
          <w:szCs w:val="28"/>
        </w:rPr>
        <w:t>:</w:t>
      </w:r>
    </w:p>
    <w:p w14:paraId="3EC9433C" w14:textId="77777777" w:rsidR="00B5344E" w:rsidRPr="008410FA" w:rsidRDefault="00B5344E">
      <w:pPr>
        <w:spacing w:before="15" w:line="260" w:lineRule="exact"/>
        <w:rPr>
          <w:rFonts w:asciiTheme="minorHAnsi" w:hAnsiTheme="minorHAnsi" w:cstheme="minorHAnsi"/>
          <w:sz w:val="26"/>
          <w:szCs w:val="26"/>
        </w:rPr>
      </w:pPr>
    </w:p>
    <w:p w14:paraId="4A25395A" w14:textId="77777777" w:rsidR="00B5344E" w:rsidRPr="008410FA" w:rsidRDefault="00000000">
      <w:pPr>
        <w:ind w:left="116" w:right="590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ld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esi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ed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mi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z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risk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of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4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rr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rs,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y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em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ras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z w:val="24"/>
          <w:szCs w:val="24"/>
        </w:rPr>
        <w:t>,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loss.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is 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ud</w:t>
      </w:r>
      <w:r w:rsidRPr="008410FA">
        <w:rPr>
          <w:rFonts w:asciiTheme="minorHAnsi" w:eastAsia="Calibri" w:hAnsiTheme="minorHAnsi" w:cstheme="minorHAnsi"/>
          <w:sz w:val="24"/>
          <w:szCs w:val="24"/>
        </w:rPr>
        <w:t>es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im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z w:val="24"/>
          <w:szCs w:val="24"/>
        </w:rPr>
        <w:t>em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r</w:t>
      </w:r>
      <w:r w:rsidRPr="008410FA">
        <w:rPr>
          <w:rFonts w:asciiTheme="minorHAnsi" w:eastAsia="Calibri" w:hAnsiTheme="minorHAnsi" w:cstheme="minorHAnsi"/>
          <w:sz w:val="24"/>
          <w:szCs w:val="24"/>
        </w:rPr>
        <w:t>eg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lar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>ac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k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up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of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ser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d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y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em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nf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s,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vi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 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z w:val="24"/>
          <w:szCs w:val="24"/>
        </w:rPr>
        <w:t>essages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sers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w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en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ed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11160265" w14:textId="77777777" w:rsidR="00B5344E" w:rsidRPr="008410FA" w:rsidRDefault="00B5344E">
      <w:pPr>
        <w:spacing w:before="6" w:line="280" w:lineRule="exact"/>
        <w:rPr>
          <w:rFonts w:asciiTheme="minorHAnsi" w:hAnsiTheme="minorHAnsi" w:cstheme="minorHAnsi"/>
          <w:sz w:val="28"/>
          <w:szCs w:val="28"/>
        </w:rPr>
      </w:pPr>
    </w:p>
    <w:p w14:paraId="1466A839" w14:textId="77777777" w:rsidR="00B5344E" w:rsidRPr="008410FA" w:rsidRDefault="00000000">
      <w:pPr>
        <w:ind w:left="116"/>
        <w:rPr>
          <w:rFonts w:asciiTheme="minorHAnsi" w:hAnsiTheme="minorHAnsi" w:cstheme="minorHAnsi"/>
          <w:sz w:val="28"/>
          <w:szCs w:val="28"/>
        </w:rPr>
      </w:pPr>
      <w:proofErr w:type="gramStart"/>
      <w:r w:rsidRPr="008410FA">
        <w:rPr>
          <w:rFonts w:asciiTheme="minorHAnsi" w:hAnsiTheme="minorHAnsi" w:cstheme="minorHAnsi"/>
          <w:b/>
          <w:spacing w:val="1"/>
          <w:sz w:val="28"/>
          <w:szCs w:val="28"/>
        </w:rPr>
        <w:t>5</w:t>
      </w:r>
      <w:r w:rsidRPr="008410FA">
        <w:rPr>
          <w:rFonts w:asciiTheme="minorHAnsi" w:hAnsiTheme="minorHAnsi" w:cstheme="minorHAnsi"/>
          <w:b/>
          <w:sz w:val="28"/>
          <w:szCs w:val="28"/>
        </w:rPr>
        <w:t xml:space="preserve">.6 </w:t>
      </w:r>
      <w:r w:rsidRPr="008410FA">
        <w:rPr>
          <w:rFonts w:asciiTheme="minorHAnsi" w:hAnsiTheme="minorHAnsi" w:cstheme="minorHAnsi"/>
          <w:b/>
          <w:spacing w:val="3"/>
          <w:sz w:val="28"/>
          <w:szCs w:val="28"/>
        </w:rPr>
        <w:t xml:space="preserve"> </w:t>
      </w:r>
      <w:r w:rsidRPr="008410FA">
        <w:rPr>
          <w:rFonts w:asciiTheme="minorHAnsi" w:hAnsiTheme="minorHAnsi" w:cstheme="minorHAnsi"/>
          <w:b/>
          <w:sz w:val="28"/>
          <w:szCs w:val="28"/>
        </w:rPr>
        <w:t>Sc</w:t>
      </w:r>
      <w:r w:rsidRPr="008410FA">
        <w:rPr>
          <w:rFonts w:asciiTheme="minorHAnsi" w:hAnsiTheme="minorHAnsi" w:cstheme="minorHAnsi"/>
          <w:b/>
          <w:spacing w:val="-1"/>
          <w:sz w:val="28"/>
          <w:szCs w:val="28"/>
        </w:rPr>
        <w:t>a</w:t>
      </w:r>
      <w:r w:rsidRPr="008410FA">
        <w:rPr>
          <w:rFonts w:asciiTheme="minorHAnsi" w:hAnsiTheme="minorHAnsi" w:cstheme="minorHAnsi"/>
          <w:b/>
          <w:spacing w:val="1"/>
          <w:sz w:val="28"/>
          <w:szCs w:val="28"/>
        </w:rPr>
        <w:t>la</w:t>
      </w:r>
      <w:r w:rsidRPr="008410FA">
        <w:rPr>
          <w:rFonts w:asciiTheme="minorHAnsi" w:hAnsiTheme="minorHAnsi" w:cstheme="minorHAnsi"/>
          <w:b/>
          <w:spacing w:val="-3"/>
          <w:sz w:val="28"/>
          <w:szCs w:val="28"/>
        </w:rPr>
        <w:t>b</w:t>
      </w:r>
      <w:r w:rsidRPr="008410FA">
        <w:rPr>
          <w:rFonts w:asciiTheme="minorHAnsi" w:hAnsiTheme="minorHAnsi" w:cstheme="minorHAnsi"/>
          <w:b/>
          <w:spacing w:val="-1"/>
          <w:sz w:val="28"/>
          <w:szCs w:val="28"/>
        </w:rPr>
        <w:t>i</w:t>
      </w:r>
      <w:r w:rsidRPr="008410FA">
        <w:rPr>
          <w:rFonts w:asciiTheme="minorHAnsi" w:hAnsiTheme="minorHAnsi" w:cstheme="minorHAnsi"/>
          <w:b/>
          <w:spacing w:val="1"/>
          <w:sz w:val="28"/>
          <w:szCs w:val="28"/>
        </w:rPr>
        <w:t>li</w:t>
      </w:r>
      <w:r w:rsidRPr="008410FA">
        <w:rPr>
          <w:rFonts w:asciiTheme="minorHAnsi" w:hAnsiTheme="minorHAnsi" w:cstheme="minorHAnsi"/>
          <w:b/>
          <w:sz w:val="28"/>
          <w:szCs w:val="28"/>
        </w:rPr>
        <w:t>t</w:t>
      </w:r>
      <w:r w:rsidRPr="008410FA">
        <w:rPr>
          <w:rFonts w:asciiTheme="minorHAnsi" w:hAnsiTheme="minorHAnsi" w:cstheme="minorHAnsi"/>
          <w:b/>
          <w:spacing w:val="-1"/>
          <w:sz w:val="28"/>
          <w:szCs w:val="28"/>
        </w:rPr>
        <w:t>y</w:t>
      </w:r>
      <w:proofErr w:type="gramEnd"/>
      <w:r w:rsidRPr="008410FA">
        <w:rPr>
          <w:rFonts w:asciiTheme="minorHAnsi" w:hAnsiTheme="minorHAnsi" w:cstheme="minorHAnsi"/>
          <w:b/>
          <w:sz w:val="28"/>
          <w:szCs w:val="28"/>
        </w:rPr>
        <w:t>:</w:t>
      </w:r>
    </w:p>
    <w:p w14:paraId="415049C8" w14:textId="77777777" w:rsidR="00B5344E" w:rsidRPr="008410FA" w:rsidRDefault="00B5344E">
      <w:pPr>
        <w:spacing w:before="16" w:line="260" w:lineRule="exact"/>
        <w:rPr>
          <w:rFonts w:asciiTheme="minorHAnsi" w:hAnsiTheme="minorHAnsi" w:cstheme="minorHAnsi"/>
          <w:sz w:val="26"/>
          <w:szCs w:val="26"/>
        </w:rPr>
      </w:pPr>
    </w:p>
    <w:p w14:paraId="402B448A" w14:textId="77777777" w:rsidR="00B5344E" w:rsidRPr="008410FA" w:rsidRDefault="00000000">
      <w:pPr>
        <w:ind w:left="116" w:right="430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ld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esi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ed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nd</w:t>
      </w:r>
      <w:r w:rsidRPr="008410FA">
        <w:rPr>
          <w:rFonts w:asciiTheme="minorHAnsi" w:eastAsia="Calibri" w:hAnsiTheme="minorHAnsi" w:cstheme="minorHAnsi"/>
          <w:sz w:val="24"/>
          <w:szCs w:val="24"/>
        </w:rPr>
        <w:t>le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large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vol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mes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of</w:t>
      </w:r>
      <w:r w:rsidRPr="008410FA">
        <w:rPr>
          <w:rFonts w:asciiTheme="minorHAnsi" w:eastAsia="Calibri" w:hAnsiTheme="minorHAnsi" w:cstheme="minorHAnsi"/>
          <w:spacing w:val="6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ser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qu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s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a,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it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an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ale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ac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gro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ser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>ase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as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sa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ov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4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ime.</w:t>
      </w:r>
    </w:p>
    <w:p w14:paraId="56F13587" w14:textId="77777777" w:rsidR="00B5344E" w:rsidRPr="008410FA" w:rsidRDefault="00B5344E">
      <w:pPr>
        <w:spacing w:before="3" w:line="280" w:lineRule="exact"/>
        <w:rPr>
          <w:rFonts w:asciiTheme="minorHAnsi" w:hAnsiTheme="minorHAnsi" w:cstheme="minorHAnsi"/>
          <w:sz w:val="28"/>
          <w:szCs w:val="28"/>
        </w:rPr>
      </w:pPr>
    </w:p>
    <w:p w14:paraId="7E9F5C3F" w14:textId="77777777" w:rsidR="00B5344E" w:rsidRPr="008410FA" w:rsidRDefault="00000000">
      <w:pPr>
        <w:ind w:left="116"/>
        <w:rPr>
          <w:rFonts w:asciiTheme="minorHAnsi" w:hAnsiTheme="minorHAnsi" w:cstheme="minorHAnsi"/>
          <w:sz w:val="28"/>
          <w:szCs w:val="28"/>
        </w:rPr>
      </w:pPr>
      <w:proofErr w:type="gramStart"/>
      <w:r w:rsidRPr="008410FA">
        <w:rPr>
          <w:rFonts w:asciiTheme="minorHAnsi" w:hAnsiTheme="minorHAnsi" w:cstheme="minorHAnsi"/>
          <w:b/>
          <w:spacing w:val="1"/>
          <w:sz w:val="28"/>
          <w:szCs w:val="28"/>
        </w:rPr>
        <w:t>5</w:t>
      </w:r>
      <w:r w:rsidRPr="008410FA">
        <w:rPr>
          <w:rFonts w:asciiTheme="minorHAnsi" w:hAnsiTheme="minorHAnsi" w:cstheme="minorHAnsi"/>
          <w:b/>
          <w:sz w:val="28"/>
          <w:szCs w:val="28"/>
        </w:rPr>
        <w:t xml:space="preserve">.7 </w:t>
      </w:r>
      <w:r w:rsidRPr="008410FA">
        <w:rPr>
          <w:rFonts w:asciiTheme="minorHAnsi" w:hAnsiTheme="minorHAnsi" w:cstheme="minorHAnsi"/>
          <w:b/>
          <w:spacing w:val="3"/>
          <w:sz w:val="28"/>
          <w:szCs w:val="28"/>
        </w:rPr>
        <w:t xml:space="preserve"> </w:t>
      </w:r>
      <w:r w:rsidRPr="008410FA">
        <w:rPr>
          <w:rFonts w:asciiTheme="minorHAnsi" w:hAnsiTheme="minorHAnsi" w:cstheme="minorHAnsi"/>
          <w:b/>
          <w:spacing w:val="1"/>
          <w:sz w:val="28"/>
          <w:szCs w:val="28"/>
        </w:rPr>
        <w:t>A</w:t>
      </w:r>
      <w:r w:rsidRPr="008410FA">
        <w:rPr>
          <w:rFonts w:asciiTheme="minorHAnsi" w:hAnsiTheme="minorHAnsi" w:cstheme="minorHAnsi"/>
          <w:b/>
          <w:sz w:val="28"/>
          <w:szCs w:val="28"/>
        </w:rPr>
        <w:t>cc</w:t>
      </w:r>
      <w:r w:rsidRPr="008410FA">
        <w:rPr>
          <w:rFonts w:asciiTheme="minorHAnsi" w:hAnsiTheme="minorHAnsi" w:cstheme="minorHAnsi"/>
          <w:b/>
          <w:spacing w:val="-2"/>
          <w:sz w:val="28"/>
          <w:szCs w:val="28"/>
        </w:rPr>
        <w:t>e</w:t>
      </w:r>
      <w:r w:rsidRPr="008410FA">
        <w:rPr>
          <w:rFonts w:asciiTheme="minorHAnsi" w:hAnsiTheme="minorHAnsi" w:cstheme="minorHAnsi"/>
          <w:b/>
          <w:spacing w:val="-1"/>
          <w:sz w:val="28"/>
          <w:szCs w:val="28"/>
        </w:rPr>
        <w:t>s</w:t>
      </w:r>
      <w:r w:rsidRPr="008410FA">
        <w:rPr>
          <w:rFonts w:asciiTheme="minorHAnsi" w:hAnsiTheme="minorHAnsi" w:cstheme="minorHAnsi"/>
          <w:b/>
          <w:spacing w:val="1"/>
          <w:sz w:val="28"/>
          <w:szCs w:val="28"/>
        </w:rPr>
        <w:t>si</w:t>
      </w:r>
      <w:r w:rsidRPr="008410FA">
        <w:rPr>
          <w:rFonts w:asciiTheme="minorHAnsi" w:hAnsiTheme="minorHAnsi" w:cstheme="minorHAnsi"/>
          <w:b/>
          <w:spacing w:val="-3"/>
          <w:sz w:val="28"/>
          <w:szCs w:val="28"/>
        </w:rPr>
        <w:t>b</w:t>
      </w:r>
      <w:r w:rsidRPr="008410FA">
        <w:rPr>
          <w:rFonts w:asciiTheme="minorHAnsi" w:hAnsiTheme="minorHAnsi" w:cstheme="minorHAnsi"/>
          <w:b/>
          <w:spacing w:val="1"/>
          <w:sz w:val="28"/>
          <w:szCs w:val="28"/>
        </w:rPr>
        <w:t>i</w:t>
      </w:r>
      <w:r w:rsidRPr="008410FA">
        <w:rPr>
          <w:rFonts w:asciiTheme="minorHAnsi" w:hAnsiTheme="minorHAnsi" w:cstheme="minorHAnsi"/>
          <w:b/>
          <w:spacing w:val="-1"/>
          <w:sz w:val="28"/>
          <w:szCs w:val="28"/>
        </w:rPr>
        <w:t>l</w:t>
      </w:r>
      <w:r w:rsidRPr="008410FA">
        <w:rPr>
          <w:rFonts w:asciiTheme="minorHAnsi" w:hAnsiTheme="minorHAnsi" w:cstheme="minorHAnsi"/>
          <w:b/>
          <w:spacing w:val="1"/>
          <w:sz w:val="28"/>
          <w:szCs w:val="28"/>
        </w:rPr>
        <w:t>i</w:t>
      </w:r>
      <w:r w:rsidRPr="008410FA">
        <w:rPr>
          <w:rFonts w:asciiTheme="minorHAnsi" w:hAnsiTheme="minorHAnsi" w:cstheme="minorHAnsi"/>
          <w:b/>
          <w:sz w:val="28"/>
          <w:szCs w:val="28"/>
        </w:rPr>
        <w:t>t</w:t>
      </w:r>
      <w:r w:rsidRPr="008410FA">
        <w:rPr>
          <w:rFonts w:asciiTheme="minorHAnsi" w:hAnsiTheme="minorHAnsi" w:cstheme="minorHAnsi"/>
          <w:b/>
          <w:spacing w:val="-1"/>
          <w:sz w:val="28"/>
          <w:szCs w:val="28"/>
        </w:rPr>
        <w:t>y</w:t>
      </w:r>
      <w:proofErr w:type="gramEnd"/>
      <w:r w:rsidRPr="008410FA">
        <w:rPr>
          <w:rFonts w:asciiTheme="minorHAnsi" w:hAnsiTheme="minorHAnsi" w:cstheme="minorHAnsi"/>
          <w:b/>
          <w:sz w:val="28"/>
          <w:szCs w:val="28"/>
        </w:rPr>
        <w:t>:</w:t>
      </w:r>
    </w:p>
    <w:p w14:paraId="42A2E5C8" w14:textId="77777777" w:rsidR="00B5344E" w:rsidRPr="008410FA" w:rsidRDefault="00B5344E">
      <w:pPr>
        <w:spacing w:before="15" w:line="260" w:lineRule="exact"/>
        <w:rPr>
          <w:rFonts w:asciiTheme="minorHAnsi" w:hAnsiTheme="minorHAnsi" w:cstheme="minorHAnsi"/>
          <w:sz w:val="26"/>
          <w:szCs w:val="26"/>
        </w:rPr>
      </w:pPr>
    </w:p>
    <w:p w14:paraId="7E55FE19" w14:textId="77777777" w:rsidR="00B5344E" w:rsidRPr="008410FA" w:rsidRDefault="00000000">
      <w:pPr>
        <w:ind w:left="116" w:right="321"/>
        <w:rPr>
          <w:rFonts w:asciiTheme="minorHAnsi" w:eastAsia="Calibri" w:hAnsiTheme="minorHAnsi" w:cstheme="minorHAnsi"/>
          <w:sz w:val="24"/>
          <w:szCs w:val="24"/>
        </w:rPr>
      </w:pPr>
      <w:r w:rsidRPr="008410FA">
        <w:rPr>
          <w:rFonts w:asciiTheme="minorHAnsi" w:eastAsia="Calibri" w:hAnsiTheme="minorHAnsi" w:cstheme="minorHAnsi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ld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esi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ed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ac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essi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>ili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y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mi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nd</w:t>
      </w:r>
      <w:r w:rsidRPr="008410FA">
        <w:rPr>
          <w:rFonts w:asciiTheme="minorHAnsi" w:eastAsia="Calibri" w:hAnsiTheme="minorHAnsi" w:cstheme="minorHAnsi"/>
          <w:sz w:val="24"/>
          <w:szCs w:val="24"/>
        </w:rPr>
        <w:t>,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z w:val="24"/>
          <w:szCs w:val="24"/>
        </w:rPr>
        <w:t>ri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at it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u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ed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y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s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h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isa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>il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ies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m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airm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en</w:t>
      </w:r>
      <w:r w:rsidRPr="008410FA">
        <w:rPr>
          <w:rFonts w:asciiTheme="minorHAnsi" w:eastAsia="Calibri" w:hAnsiTheme="minorHAnsi" w:cstheme="minorHAnsi"/>
          <w:spacing w:val="3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s. T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is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l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es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vi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p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t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f</w:t>
      </w:r>
      <w:r w:rsidRPr="008410FA">
        <w:rPr>
          <w:rFonts w:asciiTheme="minorHAnsi" w:eastAsia="Calibri" w:hAnsiTheme="minorHAnsi" w:cstheme="minorHAnsi"/>
          <w:sz w:val="24"/>
          <w:szCs w:val="24"/>
        </w:rPr>
        <w:t>or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assis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-3"/>
          <w:sz w:val="24"/>
          <w:szCs w:val="24"/>
        </w:rPr>
        <w:t>v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hn</w:t>
      </w:r>
      <w:r w:rsidRPr="008410FA">
        <w:rPr>
          <w:rFonts w:asciiTheme="minorHAnsi" w:eastAsia="Calibri" w:hAnsiTheme="minorHAnsi" w:cstheme="minorHAnsi"/>
          <w:sz w:val="24"/>
          <w:szCs w:val="24"/>
        </w:rPr>
        <w:t>ol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z w:val="24"/>
          <w:szCs w:val="24"/>
        </w:rPr>
        <w:t>gies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as s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en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voice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assis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 xml:space="preserve">s, 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z w:val="24"/>
          <w:szCs w:val="24"/>
        </w:rPr>
        <w:t>e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</w:t>
      </w:r>
      <w:r w:rsidRPr="008410FA">
        <w:rPr>
          <w:rFonts w:asciiTheme="minorHAnsi" w:eastAsia="Calibri" w:hAnsiTheme="minorHAnsi" w:cstheme="minorHAnsi"/>
          <w:sz w:val="24"/>
          <w:szCs w:val="24"/>
        </w:rPr>
        <w:t>g</w:t>
      </w:r>
      <w:r w:rsidRPr="008410FA">
        <w:rPr>
          <w:rFonts w:asciiTheme="minorHAnsi" w:eastAsia="Calibri" w:hAnsiTheme="minorHAnsi" w:cstheme="minorHAnsi"/>
          <w:spacing w:val="-4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o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ac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essi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b</w:t>
      </w:r>
      <w:r w:rsidRPr="008410FA">
        <w:rPr>
          <w:rFonts w:asciiTheme="minorHAnsi" w:eastAsia="Calibri" w:hAnsiTheme="minorHAnsi" w:cstheme="minorHAnsi"/>
          <w:sz w:val="24"/>
          <w:szCs w:val="24"/>
        </w:rPr>
        <w:t>il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i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z w:val="24"/>
          <w:szCs w:val="24"/>
        </w:rPr>
        <w:t>y 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t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nd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>a</w:t>
      </w:r>
      <w:r w:rsidRPr="008410FA">
        <w:rPr>
          <w:rFonts w:asciiTheme="minorHAnsi" w:eastAsia="Calibri" w:hAnsiTheme="minorHAnsi" w:cstheme="minorHAnsi"/>
          <w:sz w:val="24"/>
          <w:szCs w:val="24"/>
        </w:rPr>
        <w:t>r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d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s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u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h</w:t>
      </w:r>
      <w:r w:rsidRPr="008410FA">
        <w:rPr>
          <w:rFonts w:asciiTheme="minorHAnsi" w:eastAsia="Calibri" w:hAnsiTheme="minorHAnsi" w:cstheme="minorHAnsi"/>
          <w:spacing w:val="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as</w:t>
      </w:r>
      <w:r w:rsidRPr="008410FA">
        <w:rPr>
          <w:rFonts w:asciiTheme="minorHAnsi" w:eastAsia="Calibri" w:hAnsiTheme="minorHAnsi" w:cstheme="minorHAnsi"/>
          <w:spacing w:val="-2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W</w:t>
      </w:r>
      <w:r w:rsidRPr="008410FA">
        <w:rPr>
          <w:rFonts w:asciiTheme="minorHAnsi" w:eastAsia="Calibri" w:hAnsiTheme="minorHAnsi" w:cstheme="minorHAnsi"/>
          <w:spacing w:val="-1"/>
          <w:sz w:val="24"/>
          <w:szCs w:val="24"/>
        </w:rPr>
        <w:t>C</w:t>
      </w:r>
      <w:r w:rsidRPr="008410FA">
        <w:rPr>
          <w:rFonts w:asciiTheme="minorHAnsi" w:eastAsia="Calibri" w:hAnsiTheme="minorHAnsi" w:cstheme="minorHAnsi"/>
          <w:sz w:val="24"/>
          <w:szCs w:val="24"/>
        </w:rPr>
        <w:t>AG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 xml:space="preserve"> </w:t>
      </w:r>
      <w:r w:rsidRPr="008410FA">
        <w:rPr>
          <w:rFonts w:asciiTheme="minorHAnsi" w:eastAsia="Calibri" w:hAnsiTheme="minorHAnsi" w:cstheme="minorHAnsi"/>
          <w:sz w:val="24"/>
          <w:szCs w:val="24"/>
        </w:rPr>
        <w:t>2.</w:t>
      </w:r>
      <w:r w:rsidRPr="008410FA">
        <w:rPr>
          <w:rFonts w:asciiTheme="minorHAnsi" w:eastAsia="Calibri" w:hAnsiTheme="minorHAnsi" w:cstheme="minorHAnsi"/>
          <w:spacing w:val="1"/>
          <w:sz w:val="24"/>
          <w:szCs w:val="24"/>
        </w:rPr>
        <w:t>1</w:t>
      </w:r>
      <w:r w:rsidRPr="008410FA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4401FA1F" w14:textId="77777777" w:rsidR="00B5344E" w:rsidRPr="008410FA" w:rsidRDefault="00B5344E">
      <w:pPr>
        <w:spacing w:line="200" w:lineRule="exact"/>
        <w:rPr>
          <w:rFonts w:asciiTheme="minorHAnsi" w:hAnsiTheme="minorHAnsi" w:cstheme="minorHAnsi"/>
        </w:rPr>
      </w:pPr>
    </w:p>
    <w:p w14:paraId="1AE5469D" w14:textId="77777777" w:rsidR="00B5344E" w:rsidRPr="008410FA" w:rsidRDefault="00B5344E">
      <w:pPr>
        <w:spacing w:before="19" w:line="260" w:lineRule="exact"/>
        <w:rPr>
          <w:rFonts w:asciiTheme="minorHAnsi" w:hAnsiTheme="minorHAnsi" w:cstheme="minorHAnsi"/>
          <w:sz w:val="26"/>
          <w:szCs w:val="26"/>
        </w:rPr>
      </w:pPr>
    </w:p>
    <w:p w14:paraId="68D2B638" w14:textId="77777777" w:rsidR="00B5344E" w:rsidRPr="008410FA" w:rsidRDefault="00000000">
      <w:pPr>
        <w:ind w:left="116"/>
        <w:rPr>
          <w:rFonts w:asciiTheme="minorHAnsi" w:eastAsia="Calibri" w:hAnsiTheme="minorHAnsi" w:cstheme="minorHAnsi"/>
          <w:sz w:val="36"/>
          <w:szCs w:val="36"/>
        </w:rPr>
      </w:pPr>
      <w:r w:rsidRPr="008410FA">
        <w:rPr>
          <w:rFonts w:asciiTheme="minorHAnsi" w:eastAsia="Calibri" w:hAnsiTheme="minorHAnsi" w:cstheme="minorHAnsi"/>
          <w:b/>
          <w:sz w:val="36"/>
          <w:szCs w:val="36"/>
        </w:rPr>
        <w:t>6.</w:t>
      </w:r>
      <w:r w:rsidRPr="008410FA">
        <w:rPr>
          <w:rFonts w:asciiTheme="minorHAnsi" w:eastAsia="Calibri" w:hAnsiTheme="minorHAnsi" w:cstheme="minorHAnsi"/>
          <w:b/>
          <w:spacing w:val="62"/>
          <w:sz w:val="36"/>
          <w:szCs w:val="36"/>
        </w:rPr>
        <w:t xml:space="preserve"> </w:t>
      </w:r>
      <w:r w:rsidRPr="008410FA">
        <w:rPr>
          <w:rFonts w:asciiTheme="minorHAnsi" w:eastAsia="Calibri" w:hAnsiTheme="minorHAnsi" w:cstheme="minorHAnsi"/>
          <w:b/>
          <w:spacing w:val="-1"/>
          <w:sz w:val="36"/>
          <w:szCs w:val="36"/>
        </w:rPr>
        <w:t>O</w:t>
      </w:r>
      <w:r w:rsidRPr="008410FA">
        <w:rPr>
          <w:rFonts w:asciiTheme="minorHAnsi" w:eastAsia="Calibri" w:hAnsiTheme="minorHAnsi" w:cstheme="minorHAnsi"/>
          <w:b/>
          <w:sz w:val="36"/>
          <w:szCs w:val="36"/>
        </w:rPr>
        <w:t>t</w:t>
      </w:r>
      <w:r w:rsidRPr="008410FA">
        <w:rPr>
          <w:rFonts w:asciiTheme="minorHAnsi" w:eastAsia="Calibri" w:hAnsiTheme="minorHAnsi" w:cstheme="minorHAnsi"/>
          <w:b/>
          <w:spacing w:val="-1"/>
          <w:sz w:val="36"/>
          <w:szCs w:val="36"/>
        </w:rPr>
        <w:t>h</w:t>
      </w:r>
      <w:r w:rsidRPr="008410FA">
        <w:rPr>
          <w:rFonts w:asciiTheme="minorHAnsi" w:eastAsia="Calibri" w:hAnsiTheme="minorHAnsi" w:cstheme="minorHAnsi"/>
          <w:b/>
          <w:spacing w:val="1"/>
          <w:sz w:val="36"/>
          <w:szCs w:val="36"/>
        </w:rPr>
        <w:t>e</w:t>
      </w:r>
      <w:r w:rsidRPr="008410FA">
        <w:rPr>
          <w:rFonts w:asciiTheme="minorHAnsi" w:eastAsia="Calibri" w:hAnsiTheme="minorHAnsi" w:cstheme="minorHAnsi"/>
          <w:b/>
          <w:sz w:val="36"/>
          <w:szCs w:val="36"/>
        </w:rPr>
        <w:t xml:space="preserve">r </w:t>
      </w:r>
      <w:r w:rsidRPr="008410FA">
        <w:rPr>
          <w:rFonts w:asciiTheme="minorHAnsi" w:eastAsia="Calibri" w:hAnsiTheme="minorHAnsi" w:cstheme="minorHAnsi"/>
          <w:b/>
          <w:spacing w:val="-6"/>
          <w:sz w:val="36"/>
          <w:szCs w:val="36"/>
        </w:rPr>
        <w:t>R</w:t>
      </w:r>
      <w:r w:rsidRPr="008410FA">
        <w:rPr>
          <w:rFonts w:asciiTheme="minorHAnsi" w:eastAsia="Calibri" w:hAnsiTheme="minorHAnsi" w:cstheme="minorHAnsi"/>
          <w:b/>
          <w:spacing w:val="1"/>
          <w:sz w:val="36"/>
          <w:szCs w:val="36"/>
        </w:rPr>
        <w:t>e</w:t>
      </w:r>
      <w:r w:rsidRPr="008410FA">
        <w:rPr>
          <w:rFonts w:asciiTheme="minorHAnsi" w:eastAsia="Calibri" w:hAnsiTheme="minorHAnsi" w:cstheme="minorHAnsi"/>
          <w:b/>
          <w:spacing w:val="-1"/>
          <w:sz w:val="36"/>
          <w:szCs w:val="36"/>
        </w:rPr>
        <w:t>qu</w:t>
      </w:r>
      <w:r w:rsidRPr="008410FA">
        <w:rPr>
          <w:rFonts w:asciiTheme="minorHAnsi" w:eastAsia="Calibri" w:hAnsiTheme="minorHAnsi" w:cstheme="minorHAnsi"/>
          <w:b/>
          <w:sz w:val="36"/>
          <w:szCs w:val="36"/>
        </w:rPr>
        <w:t>i</w:t>
      </w:r>
      <w:r w:rsidRPr="008410FA">
        <w:rPr>
          <w:rFonts w:asciiTheme="minorHAnsi" w:eastAsia="Calibri" w:hAnsiTheme="minorHAnsi" w:cstheme="minorHAnsi"/>
          <w:b/>
          <w:spacing w:val="-3"/>
          <w:sz w:val="36"/>
          <w:szCs w:val="36"/>
        </w:rPr>
        <w:t>r</w:t>
      </w:r>
      <w:r w:rsidRPr="008410FA">
        <w:rPr>
          <w:rFonts w:asciiTheme="minorHAnsi" w:eastAsia="Calibri" w:hAnsiTheme="minorHAnsi" w:cstheme="minorHAnsi"/>
          <w:b/>
          <w:spacing w:val="1"/>
          <w:sz w:val="36"/>
          <w:szCs w:val="36"/>
        </w:rPr>
        <w:t>e</w:t>
      </w:r>
      <w:r w:rsidRPr="008410FA">
        <w:rPr>
          <w:rFonts w:asciiTheme="minorHAnsi" w:eastAsia="Calibri" w:hAnsiTheme="minorHAnsi" w:cstheme="minorHAnsi"/>
          <w:b/>
          <w:spacing w:val="2"/>
          <w:sz w:val="36"/>
          <w:szCs w:val="36"/>
        </w:rPr>
        <w:t>m</w:t>
      </w:r>
      <w:r w:rsidRPr="008410FA">
        <w:rPr>
          <w:rFonts w:asciiTheme="minorHAnsi" w:eastAsia="Calibri" w:hAnsiTheme="minorHAnsi" w:cstheme="minorHAnsi"/>
          <w:b/>
          <w:spacing w:val="1"/>
          <w:sz w:val="36"/>
          <w:szCs w:val="36"/>
        </w:rPr>
        <w:t>e</w:t>
      </w:r>
      <w:r w:rsidRPr="008410FA">
        <w:rPr>
          <w:rFonts w:asciiTheme="minorHAnsi" w:eastAsia="Calibri" w:hAnsiTheme="minorHAnsi" w:cstheme="minorHAnsi"/>
          <w:b/>
          <w:spacing w:val="-4"/>
          <w:sz w:val="36"/>
          <w:szCs w:val="36"/>
        </w:rPr>
        <w:t>n</w:t>
      </w:r>
      <w:r w:rsidRPr="008410FA">
        <w:rPr>
          <w:rFonts w:asciiTheme="minorHAnsi" w:eastAsia="Calibri" w:hAnsiTheme="minorHAnsi" w:cstheme="minorHAnsi"/>
          <w:b/>
          <w:sz w:val="36"/>
          <w:szCs w:val="36"/>
        </w:rPr>
        <w:t>ts</w:t>
      </w:r>
    </w:p>
    <w:p w14:paraId="76A58398" w14:textId="77777777" w:rsidR="00B5344E" w:rsidRPr="008410FA" w:rsidRDefault="00B5344E">
      <w:pPr>
        <w:spacing w:before="5" w:line="220" w:lineRule="exact"/>
        <w:rPr>
          <w:rFonts w:asciiTheme="minorHAnsi" w:hAnsiTheme="minorHAnsi" w:cstheme="minorHAnsi"/>
          <w:sz w:val="22"/>
          <w:szCs w:val="22"/>
        </w:rPr>
      </w:pPr>
    </w:p>
    <w:p w14:paraId="46B644B8" w14:textId="77777777" w:rsidR="00B5344E" w:rsidRPr="008410FA" w:rsidRDefault="00000000">
      <w:pPr>
        <w:ind w:left="116"/>
        <w:rPr>
          <w:rFonts w:asciiTheme="minorHAnsi" w:eastAsia="Calibri" w:hAnsiTheme="minorHAnsi" w:cstheme="minorHAnsi"/>
          <w:sz w:val="22"/>
          <w:szCs w:val="22"/>
        </w:rPr>
      </w:pP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>N</w:t>
      </w:r>
      <w:r w:rsidRPr="008410FA">
        <w:rPr>
          <w:rFonts w:asciiTheme="minorHAnsi" w:eastAsia="Calibri" w:hAnsiTheme="minorHAnsi" w:cstheme="minorHAnsi"/>
          <w:spacing w:val="1"/>
          <w:sz w:val="22"/>
          <w:szCs w:val="22"/>
        </w:rPr>
        <w:t>o</w:t>
      </w:r>
      <w:r w:rsidRPr="008410FA">
        <w:rPr>
          <w:rFonts w:asciiTheme="minorHAnsi" w:eastAsia="Calibri" w:hAnsiTheme="minorHAnsi" w:cstheme="minorHAnsi"/>
          <w:spacing w:val="-1"/>
          <w:sz w:val="22"/>
          <w:szCs w:val="22"/>
        </w:rPr>
        <w:t>n</w:t>
      </w:r>
      <w:r w:rsidRPr="008410FA">
        <w:rPr>
          <w:rFonts w:asciiTheme="minorHAnsi" w:eastAsia="Calibri" w:hAnsiTheme="minorHAnsi" w:cstheme="minorHAnsi"/>
          <w:sz w:val="22"/>
          <w:szCs w:val="22"/>
        </w:rPr>
        <w:t>e</w:t>
      </w:r>
    </w:p>
    <w:sectPr w:rsidR="00B5344E" w:rsidRPr="008410FA">
      <w:pgSz w:w="12240" w:h="15840"/>
      <w:pgMar w:top="940" w:right="1200" w:bottom="280" w:left="118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79D5F" w14:textId="77777777" w:rsidR="00AB6DA2" w:rsidRDefault="00AB6DA2">
      <w:r>
        <w:separator/>
      </w:r>
    </w:p>
  </w:endnote>
  <w:endnote w:type="continuationSeparator" w:id="0">
    <w:p w14:paraId="18FC7467" w14:textId="77777777" w:rsidR="00AB6DA2" w:rsidRDefault="00AB6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9A148" w14:textId="77777777" w:rsidR="00AB6DA2" w:rsidRDefault="00AB6DA2">
      <w:r>
        <w:separator/>
      </w:r>
    </w:p>
  </w:footnote>
  <w:footnote w:type="continuationSeparator" w:id="0">
    <w:p w14:paraId="3E004E12" w14:textId="77777777" w:rsidR="00AB6DA2" w:rsidRDefault="00AB6D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91A08" w14:textId="77777777" w:rsidR="00B5344E" w:rsidRDefault="00000000">
    <w:pPr>
      <w:spacing w:line="200" w:lineRule="exact"/>
    </w:pPr>
    <w:r>
      <w:pict w14:anchorId="7B65C05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3.8pt;margin-top:36.6pt;width:226.7pt;height:11.95pt;z-index:-251659264;mso-position-horizontal-relative:page;mso-position-vertical-relative:page" filled="f" stroked="f">
          <v:textbox inset="0,0,0,0">
            <w:txbxContent>
              <w:p w14:paraId="27552D36" w14:textId="77777777" w:rsidR="00B5344E" w:rsidRDefault="00000000">
                <w:pPr>
                  <w:spacing w:line="220" w:lineRule="exact"/>
                  <w:ind w:left="20" w:right="-30"/>
                </w:pPr>
                <w:r>
                  <w:rPr>
                    <w:b/>
                    <w:i/>
                  </w:rPr>
                  <w:t>S</w:t>
                </w:r>
                <w:r>
                  <w:rPr>
                    <w:b/>
                    <w:i/>
                    <w:spacing w:val="1"/>
                  </w:rPr>
                  <w:t>of</w:t>
                </w:r>
                <w:r>
                  <w:rPr>
                    <w:b/>
                    <w:i/>
                  </w:rPr>
                  <w:t>t</w:t>
                </w:r>
                <w:r>
                  <w:rPr>
                    <w:b/>
                    <w:i/>
                    <w:spacing w:val="-1"/>
                  </w:rPr>
                  <w:t>w</w:t>
                </w:r>
                <w:r>
                  <w:rPr>
                    <w:b/>
                    <w:i/>
                    <w:spacing w:val="1"/>
                  </w:rPr>
                  <w:t>a</w:t>
                </w:r>
                <w:r>
                  <w:rPr>
                    <w:b/>
                    <w:i/>
                    <w:spacing w:val="-1"/>
                  </w:rPr>
                  <w:t>r</w:t>
                </w:r>
                <w:r>
                  <w:rPr>
                    <w:b/>
                    <w:i/>
                  </w:rPr>
                  <w:t>e</w:t>
                </w:r>
                <w:r>
                  <w:rPr>
                    <w:b/>
                    <w:i/>
                    <w:spacing w:val="4"/>
                  </w:rPr>
                  <w:t xml:space="preserve"> </w:t>
                </w:r>
                <w:r>
                  <w:rPr>
                    <w:b/>
                    <w:i/>
                    <w:spacing w:val="-1"/>
                  </w:rPr>
                  <w:t>R</w:t>
                </w:r>
                <w:r>
                  <w:rPr>
                    <w:b/>
                    <w:i/>
                  </w:rPr>
                  <w:t>e</w:t>
                </w:r>
                <w:r>
                  <w:rPr>
                    <w:b/>
                    <w:i/>
                    <w:spacing w:val="1"/>
                  </w:rPr>
                  <w:t>q</w:t>
                </w:r>
                <w:r>
                  <w:rPr>
                    <w:b/>
                    <w:i/>
                  </w:rPr>
                  <w:t>u</w:t>
                </w:r>
                <w:r>
                  <w:rPr>
                    <w:b/>
                    <w:i/>
                    <w:spacing w:val="2"/>
                  </w:rPr>
                  <w:t>i</w:t>
                </w:r>
                <w:r>
                  <w:rPr>
                    <w:b/>
                    <w:i/>
                    <w:spacing w:val="-1"/>
                  </w:rPr>
                  <w:t>r</w:t>
                </w:r>
                <w:r>
                  <w:rPr>
                    <w:b/>
                    <w:i/>
                  </w:rPr>
                  <w:t>e</w:t>
                </w:r>
                <w:r>
                  <w:rPr>
                    <w:b/>
                    <w:i/>
                    <w:spacing w:val="1"/>
                  </w:rPr>
                  <w:t>m</w:t>
                </w:r>
                <w:r>
                  <w:rPr>
                    <w:b/>
                    <w:i/>
                  </w:rPr>
                  <w:t>en</w:t>
                </w:r>
                <w:r>
                  <w:rPr>
                    <w:b/>
                    <w:i/>
                    <w:spacing w:val="2"/>
                  </w:rPr>
                  <w:t>t</w:t>
                </w:r>
                <w:r>
                  <w:rPr>
                    <w:b/>
                    <w:i/>
                  </w:rPr>
                  <w:t>s</w:t>
                </w:r>
                <w:r>
                  <w:rPr>
                    <w:b/>
                    <w:i/>
                    <w:spacing w:val="-11"/>
                  </w:rPr>
                  <w:t xml:space="preserve"> </w:t>
                </w:r>
                <w:r>
                  <w:rPr>
                    <w:b/>
                    <w:i/>
                  </w:rPr>
                  <w:t>S</w:t>
                </w:r>
                <w:r>
                  <w:rPr>
                    <w:b/>
                    <w:i/>
                    <w:spacing w:val="1"/>
                  </w:rPr>
                  <w:t>p</w:t>
                </w:r>
                <w:r>
                  <w:rPr>
                    <w:b/>
                    <w:i/>
                  </w:rPr>
                  <w:t>e</w:t>
                </w:r>
                <w:r>
                  <w:rPr>
                    <w:b/>
                    <w:i/>
                    <w:spacing w:val="1"/>
                  </w:rPr>
                  <w:t>c</w:t>
                </w:r>
                <w:r>
                  <w:rPr>
                    <w:b/>
                    <w:i/>
                    <w:spacing w:val="2"/>
                  </w:rPr>
                  <w:t>i</w:t>
                </w:r>
                <w:r>
                  <w:rPr>
                    <w:b/>
                    <w:i/>
                    <w:spacing w:val="1"/>
                  </w:rPr>
                  <w:t>f</w:t>
                </w:r>
                <w:r>
                  <w:rPr>
                    <w:b/>
                    <w:i/>
                  </w:rPr>
                  <w:t>ic</w:t>
                </w:r>
                <w:r>
                  <w:rPr>
                    <w:b/>
                    <w:i/>
                    <w:spacing w:val="1"/>
                  </w:rPr>
                  <w:t>a</w:t>
                </w:r>
                <w:r>
                  <w:rPr>
                    <w:b/>
                    <w:i/>
                  </w:rPr>
                  <w:t>ti</w:t>
                </w:r>
                <w:r>
                  <w:rPr>
                    <w:b/>
                    <w:i/>
                    <w:spacing w:val="1"/>
                  </w:rPr>
                  <w:t>o</w:t>
                </w:r>
                <w:r>
                  <w:rPr>
                    <w:b/>
                    <w:i/>
                  </w:rPr>
                  <w:t>n</w:t>
                </w:r>
                <w:r>
                  <w:rPr>
                    <w:b/>
                    <w:i/>
                    <w:spacing w:val="-11"/>
                  </w:rPr>
                  <w:t xml:space="preserve"> </w:t>
                </w:r>
                <w:r>
                  <w:rPr>
                    <w:b/>
                    <w:i/>
                    <w:spacing w:val="1"/>
                  </w:rPr>
                  <w:t>fo</w:t>
                </w:r>
                <w:r>
                  <w:rPr>
                    <w:b/>
                    <w:i/>
                  </w:rPr>
                  <w:t>r</w:t>
                </w:r>
                <w:r>
                  <w:rPr>
                    <w:b/>
                    <w:i/>
                    <w:spacing w:val="1"/>
                  </w:rPr>
                  <w:t xml:space="preserve"> </w:t>
                </w:r>
                <w:r>
                  <w:rPr>
                    <w:b/>
                    <w:i/>
                  </w:rPr>
                  <w:t>We</w:t>
                </w:r>
                <w:r>
                  <w:rPr>
                    <w:b/>
                    <w:i/>
                    <w:spacing w:val="1"/>
                  </w:rPr>
                  <w:t>a</w:t>
                </w:r>
                <w:r>
                  <w:rPr>
                    <w:b/>
                    <w:i/>
                  </w:rPr>
                  <w:t>ther</w:t>
                </w:r>
                <w:r>
                  <w:rPr>
                    <w:b/>
                    <w:i/>
                    <w:spacing w:val="-8"/>
                  </w:rPr>
                  <w:t xml:space="preserve"> </w:t>
                </w:r>
                <w:r>
                  <w:rPr>
                    <w:b/>
                    <w:i/>
                    <w:spacing w:val="-1"/>
                  </w:rPr>
                  <w:t>A</w:t>
                </w:r>
                <w:r>
                  <w:rPr>
                    <w:b/>
                    <w:i/>
                    <w:spacing w:val="1"/>
                  </w:rPr>
                  <w:t>p</w:t>
                </w:r>
                <w:r>
                  <w:rPr>
                    <w:b/>
                    <w:i/>
                  </w:rPr>
                  <w:t>p</w:t>
                </w:r>
              </w:p>
            </w:txbxContent>
          </v:textbox>
          <w10:wrap anchorx="page" anchory="page"/>
        </v:shape>
      </w:pict>
    </w:r>
    <w:r>
      <w:pict w14:anchorId="09915421">
        <v:shape id="_x0000_s1025" type="#_x0000_t202" style="position:absolute;margin-left:512.45pt;margin-top:36.6pt;width:36.05pt;height:11.95pt;z-index:-251658240;mso-position-horizontal-relative:page;mso-position-vertical-relative:page" filled="f" stroked="f">
          <v:textbox inset="0,0,0,0">
            <w:txbxContent>
              <w:p w14:paraId="63D8A4D7" w14:textId="77777777" w:rsidR="00B5344E" w:rsidRDefault="00000000">
                <w:pPr>
                  <w:spacing w:line="220" w:lineRule="exact"/>
                  <w:ind w:left="20"/>
                </w:pPr>
                <w:r>
                  <w:rPr>
                    <w:b/>
                    <w:i/>
                  </w:rPr>
                  <w:t>P</w:t>
                </w:r>
                <w:r>
                  <w:rPr>
                    <w:b/>
                    <w:i/>
                    <w:spacing w:val="1"/>
                  </w:rPr>
                  <w:t>ag</w:t>
                </w:r>
                <w:r>
                  <w:rPr>
                    <w:b/>
                    <w:i/>
                  </w:rPr>
                  <w:t>e</w:t>
                </w:r>
                <w:r>
                  <w:rPr>
                    <w:b/>
                    <w:i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i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B474A"/>
    <w:multiLevelType w:val="multilevel"/>
    <w:tmpl w:val="60D64A9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88947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6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44E"/>
    <w:rsid w:val="006B4FF3"/>
    <w:rsid w:val="008410FA"/>
    <w:rsid w:val="00AB6DA2"/>
    <w:rsid w:val="00B05DFE"/>
    <w:rsid w:val="00B5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2"/>
    </o:shapelayout>
  </w:shapeDefaults>
  <w:decimalSymbol w:val="."/>
  <w:listSeparator w:val=","/>
  <w14:docId w14:val="1DB54C98"/>
  <w15:docId w15:val="{49306E24-B988-4A54-BE00-EA42B697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3462</Words>
  <Characters>19740</Characters>
  <Application>Microsoft Office Word</Application>
  <DocSecurity>0</DocSecurity>
  <Lines>164</Lines>
  <Paragraphs>46</Paragraphs>
  <ScaleCrop>false</ScaleCrop>
  <Company/>
  <LinksUpToDate>false</LinksUpToDate>
  <CharactersWithSpaces>23156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 Ahmed</dc:creator>
  <cp:lastModifiedBy>Bilal Ahmed</cp:lastModifiedBy>
  <cp:revision>5</cp:revision>
  <cp:lastPrinted>2023-05-14T00:08:00Z</cp:lastPrinted>
  <dcterms:created xsi:type="dcterms:W3CDTF">2023-05-14T00:05:00Z</dcterms:created>
  <dcterms:modified xsi:type="dcterms:W3CDTF">2023-05-14T00:08:00Z</dcterms:modified>
</cp:coreProperties>
</file>