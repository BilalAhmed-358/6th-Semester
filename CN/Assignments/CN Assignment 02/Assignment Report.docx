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072C" w14:textId="3321911D" w:rsidR="007E389C" w:rsidRDefault="00DB5F57">
      <w:pPr>
        <w:spacing w:before="100"/>
        <w:ind w:left="260"/>
      </w:pPr>
      <w:r>
        <w:pict w14:anchorId="60190F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393pt">
            <v:imagedata r:id="rId5" o:title=""/>
          </v:shape>
        </w:pict>
      </w:r>
    </w:p>
    <w:p w14:paraId="3BF1F661" w14:textId="77777777" w:rsidR="007E389C" w:rsidRDefault="007E389C">
      <w:pPr>
        <w:spacing w:line="200" w:lineRule="exact"/>
      </w:pPr>
    </w:p>
    <w:p w14:paraId="4C85C772" w14:textId="77777777" w:rsidR="007E389C" w:rsidRDefault="007E389C">
      <w:pPr>
        <w:spacing w:line="200" w:lineRule="exact"/>
      </w:pPr>
    </w:p>
    <w:p w14:paraId="434142F2" w14:textId="77777777" w:rsidR="007E389C" w:rsidRDefault="007E389C">
      <w:pPr>
        <w:spacing w:line="200" w:lineRule="exact"/>
      </w:pPr>
    </w:p>
    <w:p w14:paraId="39B21249" w14:textId="77777777" w:rsidR="007E389C" w:rsidRDefault="007E389C">
      <w:pPr>
        <w:spacing w:line="200" w:lineRule="exact"/>
      </w:pPr>
    </w:p>
    <w:p w14:paraId="7F744239" w14:textId="77777777" w:rsidR="007E389C" w:rsidRDefault="007E389C">
      <w:pPr>
        <w:spacing w:line="200" w:lineRule="exact"/>
      </w:pPr>
    </w:p>
    <w:p w14:paraId="2A1D7E64" w14:textId="56F36B3F" w:rsidR="007E389C" w:rsidRDefault="00000000">
      <w:pPr>
        <w:spacing w:line="200" w:lineRule="exact"/>
      </w:pPr>
      <w:r>
        <w:pict w14:anchorId="1F3219EB">
          <v:group id="_x0000_s1030" style="position:absolute;margin-left:63.75pt;margin-top:530.25pt;width:483.75pt;height:165.75pt;z-index:-251658240;mso-position-horizontal-relative:page;mso-position-vertical-relative:page" coordorigin="1275,11190" coordsize="9675,2730">
            <v:shape id="_x0000_s1031" style="position:absolute;left:1275;top:11190;width:9675;height:2730" coordorigin="1275,11190" coordsize="9675,2730" path="m1275,11645r6,-74l1298,11501r28,-65l1363,11376r45,-53l1461,11278r60,-37l1586,11213r70,-17l1730,11190r8765,l10569,11196r70,17l10704,11241r60,37l10817,11323r45,53l10899,11436r28,65l10944,11571r6,74l10950,13465r-6,74l10927,13609r-28,65l10862,13734r-45,53l10764,13832r-60,37l10639,13897r-70,17l10495,13920r-8765,l1656,13914r-70,-17l1521,13869r-60,-37l1408,13787r-45,-53l1326,13674r-28,-65l1281,13539r-6,-74l1275,11645xe" filled="f" strokeweight="3pt">
              <v:path arrowok="t"/>
            </v:shape>
            <w10:wrap anchorx="page" anchory="page"/>
          </v:group>
        </w:pict>
      </w:r>
    </w:p>
    <w:p w14:paraId="48869B91" w14:textId="77777777" w:rsidR="007E389C" w:rsidRDefault="007E389C">
      <w:pPr>
        <w:spacing w:line="200" w:lineRule="exact"/>
      </w:pPr>
    </w:p>
    <w:p w14:paraId="6F0AF053" w14:textId="4D15C355" w:rsidR="007E389C" w:rsidRDefault="007E389C">
      <w:pPr>
        <w:spacing w:line="200" w:lineRule="exact"/>
      </w:pPr>
    </w:p>
    <w:p w14:paraId="11B29A83" w14:textId="77777777" w:rsidR="007E389C" w:rsidRDefault="007E389C">
      <w:pPr>
        <w:spacing w:before="15" w:line="200" w:lineRule="exact"/>
      </w:pPr>
    </w:p>
    <w:p w14:paraId="0BDE5EE5" w14:textId="77777777" w:rsidR="007E389C" w:rsidRDefault="00000000">
      <w:pPr>
        <w:spacing w:line="900" w:lineRule="exact"/>
        <w:ind w:left="175" w:right="191"/>
        <w:jc w:val="center"/>
        <w:rPr>
          <w:rFonts w:ascii="Calibri" w:eastAsia="Calibri" w:hAnsi="Calibri" w:cs="Calibri"/>
          <w:sz w:val="84"/>
          <w:szCs w:val="84"/>
        </w:rPr>
      </w:pPr>
      <w:r>
        <w:rPr>
          <w:rFonts w:ascii="Calibri" w:eastAsia="Calibri" w:hAnsi="Calibri" w:cs="Calibri"/>
          <w:b/>
          <w:position w:val="3"/>
          <w:sz w:val="84"/>
          <w:szCs w:val="84"/>
        </w:rPr>
        <w:t>COMPUTER NETWORKS</w:t>
      </w:r>
    </w:p>
    <w:p w14:paraId="6CEB3FB8" w14:textId="102AE3F4" w:rsidR="007E389C" w:rsidRDefault="00000000">
      <w:pPr>
        <w:spacing w:before="83"/>
        <w:ind w:left="1423" w:right="1444"/>
        <w:jc w:val="center"/>
        <w:rPr>
          <w:rFonts w:ascii="Calibri" w:eastAsia="Calibri" w:hAnsi="Calibri" w:cs="Calibri"/>
          <w:sz w:val="84"/>
          <w:szCs w:val="84"/>
        </w:rPr>
        <w:sectPr w:rsidR="007E389C">
          <w:pgSz w:w="12240" w:h="15840"/>
          <w:pgMar w:top="134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b/>
          <w:sz w:val="84"/>
          <w:szCs w:val="84"/>
        </w:rPr>
        <w:t>AS</w:t>
      </w:r>
      <w:r>
        <w:rPr>
          <w:rFonts w:ascii="Calibri" w:eastAsia="Calibri" w:hAnsi="Calibri" w:cs="Calibri"/>
          <w:b/>
          <w:spacing w:val="-2"/>
          <w:sz w:val="84"/>
          <w:szCs w:val="84"/>
        </w:rPr>
        <w:t>S</w:t>
      </w:r>
      <w:r>
        <w:rPr>
          <w:rFonts w:ascii="Calibri" w:eastAsia="Calibri" w:hAnsi="Calibri" w:cs="Calibri"/>
          <w:b/>
          <w:sz w:val="84"/>
          <w:szCs w:val="84"/>
        </w:rPr>
        <w:t>IGN</w:t>
      </w:r>
      <w:r>
        <w:rPr>
          <w:rFonts w:ascii="Calibri" w:eastAsia="Calibri" w:hAnsi="Calibri" w:cs="Calibri"/>
          <w:b/>
          <w:spacing w:val="2"/>
          <w:sz w:val="84"/>
          <w:szCs w:val="84"/>
        </w:rPr>
        <w:t>M</w:t>
      </w:r>
      <w:r>
        <w:rPr>
          <w:rFonts w:ascii="Calibri" w:eastAsia="Calibri" w:hAnsi="Calibri" w:cs="Calibri"/>
          <w:b/>
          <w:sz w:val="84"/>
          <w:szCs w:val="84"/>
        </w:rPr>
        <w:t xml:space="preserve">ENT </w:t>
      </w:r>
      <w:r>
        <w:rPr>
          <w:rFonts w:ascii="Calibri" w:eastAsia="Calibri" w:hAnsi="Calibri" w:cs="Calibri"/>
          <w:b/>
          <w:spacing w:val="-3"/>
          <w:sz w:val="84"/>
          <w:szCs w:val="84"/>
        </w:rPr>
        <w:t>0</w:t>
      </w:r>
      <w:r w:rsidR="00E4767F">
        <w:rPr>
          <w:rFonts w:ascii="Calibri" w:eastAsia="Calibri" w:hAnsi="Calibri" w:cs="Calibri"/>
          <w:b/>
          <w:sz w:val="84"/>
          <w:szCs w:val="84"/>
        </w:rPr>
        <w:t>2</w:t>
      </w:r>
    </w:p>
    <w:p w14:paraId="17F86F75" w14:textId="77777777" w:rsidR="007E389C" w:rsidRDefault="00000000">
      <w:pPr>
        <w:spacing w:before="34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Gr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rs:</w:t>
      </w:r>
    </w:p>
    <w:p w14:paraId="30D8877D" w14:textId="77777777" w:rsidR="007E389C" w:rsidRDefault="007E389C">
      <w:pPr>
        <w:spacing w:before="1" w:line="180" w:lineRule="exact"/>
        <w:rPr>
          <w:sz w:val="19"/>
          <w:szCs w:val="19"/>
        </w:rPr>
      </w:pPr>
    </w:p>
    <w:p w14:paraId="7DD291C9" w14:textId="77777777" w:rsidR="007E389C" w:rsidRDefault="00000000">
      <w:pPr>
        <w:ind w:left="4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        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0k0</w:t>
      </w:r>
      <w:r>
        <w:rPr>
          <w:rFonts w:ascii="Calibri" w:eastAsia="Calibri" w:hAnsi="Calibri" w:cs="Calibri"/>
          <w:spacing w:val="-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122FC1E3" w14:textId="77777777" w:rsidR="007E389C" w:rsidRDefault="00000000">
      <w:pPr>
        <w:spacing w:before="24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ii)        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Alam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(20k0</w:t>
      </w:r>
      <w:r>
        <w:rPr>
          <w:rFonts w:ascii="Calibri" w:eastAsia="Calibri" w:hAnsi="Calibri" w:cs="Calibri"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4D2DCA4D" w14:textId="77777777" w:rsidR="007E389C" w:rsidRDefault="007E389C">
      <w:pPr>
        <w:spacing w:before="1" w:line="180" w:lineRule="exact"/>
        <w:rPr>
          <w:sz w:val="18"/>
          <w:szCs w:val="18"/>
        </w:rPr>
      </w:pPr>
    </w:p>
    <w:p w14:paraId="70B6C596" w14:textId="77777777" w:rsidR="007E389C" w:rsidRDefault="00000000">
      <w:pPr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sk:</w:t>
      </w:r>
    </w:p>
    <w:p w14:paraId="2EC6EEA0" w14:textId="77777777" w:rsidR="007E389C" w:rsidRDefault="007E389C">
      <w:pPr>
        <w:spacing w:before="3" w:line="180" w:lineRule="exact"/>
        <w:rPr>
          <w:sz w:val="19"/>
          <w:szCs w:val="19"/>
        </w:rPr>
      </w:pPr>
    </w:p>
    <w:p w14:paraId="049919AF" w14:textId="57D9ACCC" w:rsidR="00E4767F" w:rsidRPr="00E4767F" w:rsidRDefault="00000000" w:rsidP="00DB5F57">
      <w:pPr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 w:rsidR="00DB5F57">
        <w:rPr>
          <w:rFonts w:ascii="Calibri" w:eastAsia="Calibri" w:hAnsi="Calibri" w:cs="Calibri"/>
          <w:sz w:val="24"/>
          <w:szCs w:val="24"/>
        </w:rPr>
        <w:t xml:space="preserve"> web proxy se</w:t>
      </w:r>
      <w:r w:rsidR="00170CD1">
        <w:rPr>
          <w:rFonts w:ascii="Calibri" w:eastAsia="Calibri" w:hAnsi="Calibri" w:cs="Calibri"/>
          <w:sz w:val="24"/>
          <w:szCs w:val="24"/>
        </w:rPr>
        <w:t>r</w:t>
      </w:r>
      <w:r w:rsidR="00DB5F57">
        <w:rPr>
          <w:rFonts w:ascii="Calibri" w:eastAsia="Calibri" w:hAnsi="Calibri" w:cs="Calibri"/>
          <w:sz w:val="24"/>
          <w:szCs w:val="24"/>
        </w:rPr>
        <w:t>ver with the following features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9750520" w14:textId="7CA94EBE" w:rsidR="00E4767F" w:rsidRPr="00E4767F" w:rsidRDefault="00E4767F" w:rsidP="00E4767F">
      <w:pPr>
        <w:pStyle w:val="ListParagraph"/>
        <w:numPr>
          <w:ilvl w:val="0"/>
          <w:numId w:val="2"/>
        </w:numPr>
        <w:spacing w:before="2" w:line="276" w:lineRule="auto"/>
        <w:rPr>
          <w:rFonts w:ascii="Calibri" w:eastAsia="Calibri" w:hAnsi="Calibri" w:cs="Calibri"/>
          <w:sz w:val="24"/>
          <w:szCs w:val="24"/>
        </w:rPr>
      </w:pPr>
      <w:r w:rsidRPr="00E4767F">
        <w:rPr>
          <w:rFonts w:ascii="Calibri" w:eastAsia="Calibri" w:hAnsi="Calibri" w:cs="Calibri"/>
          <w:sz w:val="24"/>
          <w:szCs w:val="24"/>
        </w:rPr>
        <w:t>HTTP communications between client and server.</w:t>
      </w:r>
    </w:p>
    <w:p w14:paraId="57D1217F" w14:textId="40215C86" w:rsidR="00E4767F" w:rsidRPr="00E4767F" w:rsidRDefault="00E4767F" w:rsidP="00E4767F">
      <w:pPr>
        <w:spacing w:before="2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E4767F">
        <w:rPr>
          <w:rFonts w:ascii="Calibri" w:eastAsia="Calibri" w:hAnsi="Calibri" w:cs="Calibri"/>
          <w:sz w:val="24"/>
          <w:szCs w:val="24"/>
        </w:rPr>
        <w:t>2. HTTPs communications between client and server.</w:t>
      </w:r>
    </w:p>
    <w:p w14:paraId="0CFEF7B5" w14:textId="5AE74503" w:rsidR="00E4767F" w:rsidRPr="00E4767F" w:rsidRDefault="00E4767F" w:rsidP="00E4767F">
      <w:pPr>
        <w:spacing w:before="2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E4767F">
        <w:rPr>
          <w:rFonts w:ascii="Calibri" w:eastAsia="Calibri" w:hAnsi="Calibri" w:cs="Calibri"/>
          <w:sz w:val="24"/>
          <w:szCs w:val="24"/>
        </w:rPr>
        <w:t>3. Caching of popular content using at least two scheduling algorithms.</w:t>
      </w:r>
    </w:p>
    <w:p w14:paraId="1F30D39C" w14:textId="726978B6" w:rsidR="007E389C" w:rsidRDefault="00E4767F" w:rsidP="00E4767F">
      <w:pPr>
        <w:spacing w:before="2"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E4767F">
        <w:rPr>
          <w:rFonts w:ascii="Calibri" w:eastAsia="Calibri" w:hAnsi="Calibri" w:cs="Calibri"/>
          <w:sz w:val="24"/>
          <w:szCs w:val="24"/>
        </w:rPr>
        <w:t>4. Content filtering (filtering rules should be configurable via admin console).</w:t>
      </w:r>
    </w:p>
    <w:p w14:paraId="5348D088" w14:textId="77777777" w:rsidR="00E4767F" w:rsidRPr="00E4767F" w:rsidRDefault="00E4767F" w:rsidP="00E4767F">
      <w:pPr>
        <w:spacing w:before="2" w:line="276" w:lineRule="auto"/>
        <w:ind w:left="720"/>
        <w:rPr>
          <w:sz w:val="18"/>
          <w:szCs w:val="18"/>
        </w:rPr>
      </w:pPr>
    </w:p>
    <w:p w14:paraId="2F32BB00" w14:textId="444867D8" w:rsidR="007E389C" w:rsidRPr="00E4767F" w:rsidRDefault="00E4767F" w:rsidP="00E4767F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4"/>
          <w:szCs w:val="34"/>
        </w:rPr>
        <w:t>Solution</w:t>
      </w:r>
      <w:r w:rsidRPr="00E4767F">
        <w:rPr>
          <w:rFonts w:ascii="Calibri" w:eastAsia="Calibri" w:hAnsi="Calibri" w:cs="Calibri"/>
          <w:b/>
          <w:bCs/>
          <w:sz w:val="34"/>
          <w:szCs w:val="34"/>
        </w:rPr>
        <w:t>:</w:t>
      </w:r>
    </w:p>
    <w:p w14:paraId="483CB2BC" w14:textId="19288A79" w:rsidR="007E389C" w:rsidRDefault="007E389C">
      <w:pPr>
        <w:spacing w:before="3" w:line="180" w:lineRule="exact"/>
        <w:rPr>
          <w:sz w:val="19"/>
          <w:szCs w:val="19"/>
        </w:rPr>
      </w:pPr>
    </w:p>
    <w:p w14:paraId="5BA1B7ED" w14:textId="69DBF2EE" w:rsidR="007E389C" w:rsidRPr="00E4767F" w:rsidRDefault="00E4767F" w:rsidP="00E4767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Http communication:</w:t>
      </w:r>
    </w:p>
    <w:p w14:paraId="6619F2EF" w14:textId="46ADE183" w:rsidR="007E389C" w:rsidRDefault="00E4767F">
      <w:pPr>
        <w:spacing w:before="1" w:line="180" w:lineRule="exact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5B90A" wp14:editId="17B14552">
            <wp:simplePos x="0" y="0"/>
            <wp:positionH relativeFrom="page">
              <wp:align>center</wp:align>
            </wp:positionH>
            <wp:positionV relativeFrom="paragraph">
              <wp:posOffset>127635</wp:posOffset>
            </wp:positionV>
            <wp:extent cx="6756400" cy="28194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9B3FD" w14:textId="4D929C8A" w:rsidR="007E389C" w:rsidRDefault="007E389C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0C8C327A" w14:textId="79792BB6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388EEA91" w14:textId="5DC9837B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16C5F87A" w14:textId="43DA1E49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21C8B8AE" w14:textId="2C619CBD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37C6DAF9" w14:textId="62CB53E7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2D5EAFC4" w14:textId="2489CCCB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55825260" w14:textId="039F036C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0652F1D9" w14:textId="3714BA5E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313E8C41" w14:textId="479766DD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1652108B" w14:textId="65515952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7CDC7ACC" w14:textId="315FE669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271121EB" w14:textId="77777777" w:rsidR="00E4767F" w:rsidRDefault="00E4767F">
      <w:pPr>
        <w:ind w:left="1180"/>
        <w:rPr>
          <w:rFonts w:ascii="Calibri" w:eastAsia="Calibri" w:hAnsi="Calibri" w:cs="Calibri"/>
          <w:sz w:val="24"/>
          <w:szCs w:val="24"/>
        </w:rPr>
      </w:pPr>
    </w:p>
    <w:p w14:paraId="19CA9960" w14:textId="77777777" w:rsidR="007E389C" w:rsidRDefault="007E389C">
      <w:pPr>
        <w:spacing w:before="1" w:line="180" w:lineRule="exact"/>
        <w:rPr>
          <w:sz w:val="18"/>
          <w:szCs w:val="18"/>
        </w:rPr>
      </w:pPr>
    </w:p>
    <w:p w14:paraId="0C6AAEA7" w14:textId="54A4DC18" w:rsidR="007E389C" w:rsidRDefault="00000000">
      <w:pPr>
        <w:ind w:left="4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1"/>
          <w:sz w:val="32"/>
          <w:szCs w:val="32"/>
        </w:rPr>
        <w:t>ii</w:t>
      </w:r>
      <w:r>
        <w:rPr>
          <w:rFonts w:ascii="Calibri" w:eastAsia="Calibri" w:hAnsi="Calibri" w:cs="Calibri"/>
          <w:b/>
          <w:sz w:val="32"/>
          <w:szCs w:val="32"/>
        </w:rPr>
        <w:t xml:space="preserve">)     </w:t>
      </w:r>
      <w:r>
        <w:rPr>
          <w:rFonts w:ascii="Calibri" w:eastAsia="Calibri" w:hAnsi="Calibri" w:cs="Calibri"/>
          <w:b/>
          <w:spacing w:val="25"/>
          <w:sz w:val="32"/>
          <w:szCs w:val="32"/>
        </w:rPr>
        <w:t xml:space="preserve"> </w:t>
      </w:r>
      <w:r w:rsidR="00E4767F">
        <w:rPr>
          <w:rFonts w:ascii="Calibri" w:eastAsia="Calibri" w:hAnsi="Calibri" w:cs="Calibri"/>
          <w:b/>
          <w:spacing w:val="25"/>
          <w:sz w:val="32"/>
          <w:szCs w:val="32"/>
        </w:rPr>
        <w:t>Https Communication</w:t>
      </w:r>
      <w:r>
        <w:rPr>
          <w:rFonts w:ascii="Calibri" w:eastAsia="Calibri" w:hAnsi="Calibri" w:cs="Calibri"/>
          <w:b/>
          <w:sz w:val="32"/>
          <w:szCs w:val="32"/>
        </w:rPr>
        <w:t>:</w:t>
      </w:r>
    </w:p>
    <w:p w14:paraId="6456BBBA" w14:textId="376B6A15" w:rsidR="007E389C" w:rsidRDefault="00E4767F" w:rsidP="00E4767F">
      <w:pPr>
        <w:spacing w:before="32"/>
        <w:ind w:left="1180"/>
        <w:rPr>
          <w:sz w:val="13"/>
          <w:szCs w:val="1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6CD028" wp14:editId="6EABBD8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56400" cy="3383280"/>
            <wp:effectExtent l="0" t="0" r="635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CAD5A" w14:textId="77777777" w:rsidR="007E389C" w:rsidRDefault="007E389C">
      <w:pPr>
        <w:spacing w:line="200" w:lineRule="exact"/>
      </w:pPr>
    </w:p>
    <w:p w14:paraId="5A434D48" w14:textId="55B22B9B" w:rsidR="007E389C" w:rsidRPr="00AE5F31" w:rsidRDefault="00E4767F" w:rsidP="00AE5F3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sz w:val="32"/>
          <w:szCs w:val="32"/>
        </w:rPr>
      </w:pPr>
      <w:r w:rsidRPr="00AE5F31">
        <w:rPr>
          <w:rFonts w:ascii="Calibri" w:eastAsia="Calibri" w:hAnsi="Calibri" w:cs="Calibri"/>
          <w:b/>
          <w:spacing w:val="19"/>
          <w:sz w:val="32"/>
          <w:szCs w:val="32"/>
        </w:rPr>
        <w:t>Caching using two scheduling algorithms</w:t>
      </w:r>
      <w:r w:rsidRPr="00AE5F31">
        <w:rPr>
          <w:rFonts w:ascii="Calibri" w:eastAsia="Calibri" w:hAnsi="Calibri" w:cs="Calibri"/>
          <w:b/>
          <w:sz w:val="32"/>
          <w:szCs w:val="32"/>
        </w:rPr>
        <w:t>:</w:t>
      </w:r>
    </w:p>
    <w:p w14:paraId="2A4229D9" w14:textId="32E58142" w:rsidR="00E4767F" w:rsidRDefault="00E4767F" w:rsidP="00E4767F">
      <w:pPr>
        <w:ind w:left="1080"/>
        <w:rPr>
          <w:rFonts w:eastAsia="Calibri"/>
        </w:rPr>
      </w:pPr>
    </w:p>
    <w:p w14:paraId="299C8623" w14:textId="311606F7" w:rsidR="00E4767F" w:rsidRDefault="00E4767F" w:rsidP="00E4767F">
      <w:pPr>
        <w:ind w:left="1080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We implemented two scheduling algorithms</w:t>
      </w:r>
    </w:p>
    <w:p w14:paraId="3515FB89" w14:textId="2856BEF4" w:rsidR="00E4767F" w:rsidRDefault="00E4767F" w:rsidP="00E4767F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FIFO</w:t>
      </w:r>
    </w:p>
    <w:p w14:paraId="28294996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9D00"/>
          <w:sz w:val="21"/>
          <w:szCs w:val="21"/>
        </w:rPr>
        <w:t>def</w:t>
      </w:r>
      <w:r w:rsidRPr="00A47D35">
        <w:rPr>
          <w:rFonts w:ascii="Consolas" w:hAnsi="Consolas"/>
          <w:color w:val="9E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C600"/>
          <w:sz w:val="21"/>
          <w:szCs w:val="21"/>
        </w:rPr>
        <w:t>fifo_cache_scheduling</w:t>
      </w:r>
      <w:proofErr w:type="spellEnd"/>
      <w:r w:rsidRPr="00A47D35">
        <w:rPr>
          <w:rFonts w:ascii="Consolas" w:hAnsi="Consolas"/>
          <w:color w:val="FFEE80"/>
          <w:sz w:val="21"/>
          <w:szCs w:val="21"/>
        </w:rPr>
        <w:t>()</w:t>
      </w:r>
      <w:r w:rsidRPr="00A47D35">
        <w:rPr>
          <w:rFonts w:ascii="Consolas" w:hAnsi="Consolas"/>
          <w:color w:val="E1EFFF"/>
          <w:sz w:val="21"/>
          <w:szCs w:val="21"/>
        </w:rPr>
        <w:t>:</w:t>
      </w:r>
    </w:p>
    <w:p w14:paraId="52F8C70C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entries </w:t>
      </w:r>
      <w:r w:rsidRPr="00A47D35">
        <w:rPr>
          <w:rFonts w:ascii="Consolas" w:hAnsi="Consolas"/>
          <w:color w:val="FF9D00"/>
          <w:sz w:val="21"/>
          <w:szCs w:val="21"/>
        </w:rPr>
        <w:t>=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os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listdir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(</w:t>
      </w:r>
    </w:p>
    <w:p w14:paraId="2CF9031C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9EFFFF"/>
          <w:sz w:val="21"/>
          <w:szCs w:val="21"/>
        </w:rPr>
        <w:t xml:space="preserve">        </w:t>
      </w:r>
      <w:proofErr w:type="spellStart"/>
      <w:r w:rsidRPr="00A47D35">
        <w:rPr>
          <w:rFonts w:ascii="Consolas" w:hAnsi="Consolas"/>
          <w:color w:val="FFC600"/>
          <w:sz w:val="21"/>
          <w:szCs w:val="21"/>
        </w:rPr>
        <w:t>r</w:t>
      </w:r>
      <w:r w:rsidRPr="00A47D35">
        <w:rPr>
          <w:rFonts w:ascii="Consolas" w:hAnsi="Consolas"/>
          <w:color w:val="92FC79"/>
          <w:sz w:val="21"/>
          <w:szCs w:val="21"/>
        </w:rPr>
        <w:t>"</w:t>
      </w:r>
      <w:r w:rsidRPr="00A47D35">
        <w:rPr>
          <w:rFonts w:ascii="Consolas" w:hAnsi="Consolas"/>
          <w:color w:val="A5FF90"/>
          <w:sz w:val="21"/>
          <w:szCs w:val="21"/>
        </w:rPr>
        <w:t>C</w:t>
      </w:r>
      <w:proofErr w:type="spellEnd"/>
      <w:r w:rsidRPr="00A47D35">
        <w:rPr>
          <w:rFonts w:ascii="Consolas" w:hAnsi="Consolas"/>
          <w:color w:val="A5FF90"/>
          <w:sz w:val="21"/>
          <w:szCs w:val="21"/>
        </w:rPr>
        <w:t>:</w:t>
      </w:r>
      <w:r w:rsidRPr="00A47D35">
        <w:rPr>
          <w:rFonts w:ascii="Consolas" w:hAnsi="Consolas"/>
          <w:color w:val="FF628C"/>
          <w:sz w:val="21"/>
          <w:szCs w:val="21"/>
        </w:rPr>
        <w:t>\U</w:t>
      </w:r>
      <w:r w:rsidRPr="00A47D35">
        <w:rPr>
          <w:rFonts w:ascii="Consolas" w:hAnsi="Consolas"/>
          <w:color w:val="A5FF90"/>
          <w:sz w:val="21"/>
          <w:szCs w:val="21"/>
        </w:rPr>
        <w:t>sers</w:t>
      </w:r>
      <w:r w:rsidRPr="00A47D35">
        <w:rPr>
          <w:rFonts w:ascii="Consolas" w:hAnsi="Consolas"/>
          <w:color w:val="80FFBB"/>
          <w:sz w:val="21"/>
          <w:szCs w:val="21"/>
        </w:rPr>
        <w:t>\B</w:t>
      </w:r>
      <w:r w:rsidRPr="00A47D35">
        <w:rPr>
          <w:rFonts w:ascii="Consolas" w:hAnsi="Consolas"/>
          <w:color w:val="A5FF90"/>
          <w:sz w:val="21"/>
          <w:szCs w:val="21"/>
        </w:rPr>
        <w:t>ilal</w:t>
      </w:r>
      <w:r w:rsidRPr="00A47D35">
        <w:rPr>
          <w:rFonts w:ascii="Consolas" w:hAnsi="Consolas"/>
          <w:color w:val="80FFBB"/>
          <w:sz w:val="21"/>
          <w:szCs w:val="21"/>
        </w:rPr>
        <w:t>\D</w:t>
      </w:r>
      <w:r w:rsidRPr="00A47D35">
        <w:rPr>
          <w:rFonts w:ascii="Consolas" w:hAnsi="Consolas"/>
          <w:color w:val="A5FF90"/>
          <w:sz w:val="21"/>
          <w:szCs w:val="21"/>
        </w:rPr>
        <w:t>esktop</w:t>
      </w:r>
      <w:r w:rsidRPr="00A47D35">
        <w:rPr>
          <w:rFonts w:ascii="Consolas" w:hAnsi="Consolas"/>
          <w:color w:val="FF628C"/>
          <w:sz w:val="21"/>
          <w:szCs w:val="21"/>
        </w:rPr>
        <w:t>\C</w:t>
      </w:r>
      <w:r w:rsidRPr="00A47D35">
        <w:rPr>
          <w:rFonts w:ascii="Consolas" w:hAnsi="Consolas"/>
          <w:color w:val="A5FF90"/>
          <w:sz w:val="21"/>
          <w:szCs w:val="21"/>
        </w:rPr>
        <w:t>ompute Networks Assignment 02</w:t>
      </w:r>
      <w:r w:rsidRPr="00A47D35">
        <w:rPr>
          <w:rFonts w:ascii="Consolas" w:hAnsi="Consolas"/>
          <w:color w:val="FF628C"/>
          <w:sz w:val="21"/>
          <w:szCs w:val="21"/>
        </w:rPr>
        <w:t>\c</w:t>
      </w:r>
      <w:r w:rsidRPr="00A47D35">
        <w:rPr>
          <w:rFonts w:ascii="Consolas" w:hAnsi="Consolas"/>
          <w:color w:val="A5FF90"/>
          <w:sz w:val="21"/>
          <w:szCs w:val="21"/>
        </w:rPr>
        <w:t>ache</w:t>
      </w:r>
      <w:r w:rsidRPr="00A47D35">
        <w:rPr>
          <w:rFonts w:ascii="Consolas" w:hAnsi="Consolas"/>
          <w:color w:val="92FC79"/>
          <w:sz w:val="21"/>
          <w:szCs w:val="21"/>
        </w:rPr>
        <w:t>"</w:t>
      </w:r>
      <w:r w:rsidRPr="00A47D35">
        <w:rPr>
          <w:rFonts w:ascii="Consolas" w:hAnsi="Consolas"/>
          <w:color w:val="E1EFFF"/>
          <w:sz w:val="21"/>
          <w:szCs w:val="21"/>
        </w:rPr>
        <w:t>)</w:t>
      </w:r>
    </w:p>
    <w:p w14:paraId="67F9044A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</w:p>
    <w:p w14:paraId="572670C9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current_time</w:t>
      </w:r>
      <w:proofErr w:type="spellEnd"/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=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time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ctime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()</w:t>
      </w:r>
    </w:p>
    <w:p w14:paraId="78C1AA0E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</w:p>
    <w:p w14:paraId="38A5CF86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path </w:t>
      </w:r>
      <w:r w:rsidRPr="00A47D35">
        <w:rPr>
          <w:rFonts w:ascii="Consolas" w:hAnsi="Consolas"/>
          <w:color w:val="FF9D00"/>
          <w:sz w:val="21"/>
          <w:szCs w:val="21"/>
        </w:rPr>
        <w:t>=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9EFFFF"/>
          <w:sz w:val="21"/>
          <w:szCs w:val="21"/>
        </w:rPr>
        <w:t>Path</w:t>
      </w:r>
      <w:r w:rsidRPr="00A47D35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A47D35">
        <w:rPr>
          <w:rFonts w:ascii="Consolas" w:hAnsi="Consolas"/>
          <w:color w:val="FFC600"/>
          <w:sz w:val="21"/>
          <w:szCs w:val="21"/>
        </w:rPr>
        <w:t>r</w:t>
      </w:r>
      <w:r w:rsidRPr="00A47D35">
        <w:rPr>
          <w:rFonts w:ascii="Consolas" w:hAnsi="Consolas"/>
          <w:color w:val="92FC79"/>
          <w:sz w:val="21"/>
          <w:szCs w:val="21"/>
        </w:rPr>
        <w:t>"</w:t>
      </w:r>
      <w:r w:rsidRPr="00A47D35">
        <w:rPr>
          <w:rFonts w:ascii="Consolas" w:hAnsi="Consolas"/>
          <w:color w:val="A5FF90"/>
          <w:sz w:val="21"/>
          <w:szCs w:val="21"/>
        </w:rPr>
        <w:t>C</w:t>
      </w:r>
      <w:proofErr w:type="spellEnd"/>
      <w:r w:rsidRPr="00A47D35">
        <w:rPr>
          <w:rFonts w:ascii="Consolas" w:hAnsi="Consolas"/>
          <w:color w:val="A5FF90"/>
          <w:sz w:val="21"/>
          <w:szCs w:val="21"/>
        </w:rPr>
        <w:t>:</w:t>
      </w:r>
      <w:r w:rsidRPr="00A47D35">
        <w:rPr>
          <w:rFonts w:ascii="Consolas" w:hAnsi="Consolas"/>
          <w:color w:val="FF628C"/>
          <w:sz w:val="21"/>
          <w:szCs w:val="21"/>
        </w:rPr>
        <w:t>\U</w:t>
      </w:r>
      <w:r w:rsidRPr="00A47D35">
        <w:rPr>
          <w:rFonts w:ascii="Consolas" w:hAnsi="Consolas"/>
          <w:color w:val="A5FF90"/>
          <w:sz w:val="21"/>
          <w:szCs w:val="21"/>
        </w:rPr>
        <w:t>sers</w:t>
      </w:r>
      <w:r w:rsidRPr="00A47D35">
        <w:rPr>
          <w:rFonts w:ascii="Consolas" w:hAnsi="Consolas"/>
          <w:color w:val="80FFBB"/>
          <w:sz w:val="21"/>
          <w:szCs w:val="21"/>
        </w:rPr>
        <w:t>\B</w:t>
      </w:r>
      <w:r w:rsidRPr="00A47D35">
        <w:rPr>
          <w:rFonts w:ascii="Consolas" w:hAnsi="Consolas"/>
          <w:color w:val="A5FF90"/>
          <w:sz w:val="21"/>
          <w:szCs w:val="21"/>
        </w:rPr>
        <w:t>ilal</w:t>
      </w:r>
      <w:r w:rsidRPr="00A47D35">
        <w:rPr>
          <w:rFonts w:ascii="Consolas" w:hAnsi="Consolas"/>
          <w:color w:val="80FFBB"/>
          <w:sz w:val="21"/>
          <w:szCs w:val="21"/>
        </w:rPr>
        <w:t>\D</w:t>
      </w:r>
      <w:r w:rsidRPr="00A47D35">
        <w:rPr>
          <w:rFonts w:ascii="Consolas" w:hAnsi="Consolas"/>
          <w:color w:val="A5FF90"/>
          <w:sz w:val="21"/>
          <w:szCs w:val="21"/>
        </w:rPr>
        <w:t>esktop</w:t>
      </w:r>
      <w:r w:rsidRPr="00A47D35">
        <w:rPr>
          <w:rFonts w:ascii="Consolas" w:hAnsi="Consolas"/>
          <w:color w:val="FF628C"/>
          <w:sz w:val="21"/>
          <w:szCs w:val="21"/>
        </w:rPr>
        <w:t>\C</w:t>
      </w:r>
      <w:r w:rsidRPr="00A47D35">
        <w:rPr>
          <w:rFonts w:ascii="Consolas" w:hAnsi="Consolas"/>
          <w:color w:val="A5FF90"/>
          <w:sz w:val="21"/>
          <w:szCs w:val="21"/>
        </w:rPr>
        <w:t>ompute Networks Assignment 02</w:t>
      </w:r>
      <w:r w:rsidRPr="00A47D35">
        <w:rPr>
          <w:rFonts w:ascii="Consolas" w:hAnsi="Consolas"/>
          <w:color w:val="FF628C"/>
          <w:sz w:val="21"/>
          <w:szCs w:val="21"/>
        </w:rPr>
        <w:t>\c</w:t>
      </w:r>
      <w:r w:rsidRPr="00A47D35">
        <w:rPr>
          <w:rFonts w:ascii="Consolas" w:hAnsi="Consolas"/>
          <w:color w:val="A5FF90"/>
          <w:sz w:val="21"/>
          <w:szCs w:val="21"/>
        </w:rPr>
        <w:t>ache</w:t>
      </w:r>
      <w:r w:rsidRPr="00A47D35">
        <w:rPr>
          <w:rFonts w:ascii="Consolas" w:hAnsi="Consolas"/>
          <w:color w:val="92FC79"/>
          <w:sz w:val="21"/>
          <w:szCs w:val="21"/>
        </w:rPr>
        <w:t>"</w:t>
      </w:r>
      <w:r w:rsidRPr="00A47D35">
        <w:rPr>
          <w:rFonts w:ascii="Consolas" w:hAnsi="Consolas"/>
          <w:color w:val="E1EFFF"/>
          <w:sz w:val="21"/>
          <w:szCs w:val="21"/>
        </w:rPr>
        <w:t>)</w:t>
      </w:r>
    </w:p>
    <w:p w14:paraId="4C172C02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</w:t>
      </w:r>
      <w:r w:rsidRPr="00A47D35">
        <w:rPr>
          <w:rFonts w:ascii="Consolas" w:hAnsi="Consolas"/>
          <w:color w:val="FF9D00"/>
          <w:sz w:val="21"/>
          <w:szCs w:val="21"/>
        </w:rPr>
        <w:t>for</w:t>
      </w:r>
      <w:r w:rsidRPr="00A47D35">
        <w:rPr>
          <w:rFonts w:ascii="Consolas" w:hAnsi="Consolas"/>
          <w:color w:val="FFFFFF"/>
          <w:sz w:val="21"/>
          <w:szCs w:val="21"/>
        </w:rPr>
        <w:t xml:space="preserve"> entry </w:t>
      </w:r>
      <w:r w:rsidRPr="00A47D35">
        <w:rPr>
          <w:rFonts w:ascii="Consolas" w:hAnsi="Consolas"/>
          <w:color w:val="FF9D00"/>
          <w:sz w:val="21"/>
          <w:szCs w:val="21"/>
        </w:rPr>
        <w:t>in</w:t>
      </w:r>
      <w:r w:rsidRPr="00A47D35">
        <w:rPr>
          <w:rFonts w:ascii="Consolas" w:hAnsi="Consolas"/>
          <w:color w:val="FFFFFF"/>
          <w:sz w:val="21"/>
          <w:szCs w:val="21"/>
        </w:rPr>
        <w:t xml:space="preserve"> entries</w:t>
      </w:r>
      <w:r w:rsidRPr="00A47D35">
        <w:rPr>
          <w:rFonts w:ascii="Consolas" w:hAnsi="Consolas"/>
          <w:color w:val="E1EFFF"/>
          <w:sz w:val="21"/>
          <w:szCs w:val="21"/>
        </w:rPr>
        <w:t>:</w:t>
      </w:r>
    </w:p>
    <w:p w14:paraId="30002AE2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filePath</w:t>
      </w:r>
      <w:proofErr w:type="spellEnd"/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=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Path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joinpath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(</w:t>
      </w:r>
      <w:r w:rsidRPr="00A47D35">
        <w:rPr>
          <w:rFonts w:ascii="Consolas" w:hAnsi="Consolas"/>
          <w:color w:val="9EFFFF"/>
          <w:sz w:val="21"/>
          <w:szCs w:val="21"/>
        </w:rPr>
        <w:t>path</w:t>
      </w:r>
      <w:r w:rsidRPr="00A47D35">
        <w:rPr>
          <w:rFonts w:ascii="Consolas" w:hAnsi="Consolas"/>
          <w:color w:val="E1EFFF"/>
          <w:sz w:val="21"/>
          <w:szCs w:val="21"/>
        </w:rPr>
        <w:t>,</w:t>
      </w:r>
      <w:r w:rsidRPr="00A47D35">
        <w:rPr>
          <w:rFonts w:ascii="Consolas" w:hAnsi="Consolas"/>
          <w:color w:val="9EFFFF"/>
          <w:sz w:val="21"/>
          <w:szCs w:val="21"/>
        </w:rPr>
        <w:t xml:space="preserve"> entry</w:t>
      </w:r>
      <w:r w:rsidRPr="00A47D35">
        <w:rPr>
          <w:rFonts w:ascii="Consolas" w:hAnsi="Consolas"/>
          <w:color w:val="E1EFFF"/>
          <w:sz w:val="21"/>
          <w:szCs w:val="21"/>
        </w:rPr>
        <w:t>)</w:t>
      </w:r>
    </w:p>
    <w:p w14:paraId="1179F7FF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creation_time</w:t>
      </w:r>
      <w:proofErr w:type="spellEnd"/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=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os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path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getctime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A47D35">
        <w:rPr>
          <w:rFonts w:ascii="Consolas" w:hAnsi="Consolas"/>
          <w:color w:val="9EFFFF"/>
          <w:sz w:val="21"/>
          <w:szCs w:val="21"/>
        </w:rPr>
        <w:t>filePath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)</w:t>
      </w:r>
    </w:p>
    <w:p w14:paraId="0F2BA797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creation_datetime</w:t>
      </w:r>
      <w:proofErr w:type="spellEnd"/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=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datetime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datetime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fromtimestamp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A47D35">
        <w:rPr>
          <w:rFonts w:ascii="Consolas" w:hAnsi="Consolas"/>
          <w:color w:val="9EFFFF"/>
          <w:sz w:val="21"/>
          <w:szCs w:val="21"/>
        </w:rPr>
        <w:t>creation_time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)</w:t>
      </w:r>
    </w:p>
    <w:p w14:paraId="18C8F6F1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current_datetime</w:t>
      </w:r>
      <w:proofErr w:type="spellEnd"/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=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datetime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datetime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now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()</w:t>
      </w:r>
    </w:p>
    <w:p w14:paraId="70B64008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days_since_accessed</w:t>
      </w:r>
      <w:proofErr w:type="spellEnd"/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=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current_datetime</w:t>
      </w:r>
      <w:proofErr w:type="spellEnd"/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-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creation_datetime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).</w:t>
      </w:r>
      <w:r w:rsidRPr="00A47D35">
        <w:rPr>
          <w:rFonts w:ascii="Consolas" w:hAnsi="Consolas"/>
          <w:color w:val="9EFFFF"/>
          <w:sz w:val="21"/>
          <w:szCs w:val="21"/>
        </w:rPr>
        <w:t>days</w:t>
      </w:r>
    </w:p>
    <w:p w14:paraId="1AC373DC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47D35">
        <w:rPr>
          <w:rFonts w:ascii="Consolas" w:hAnsi="Consolas"/>
          <w:color w:val="FF9D00"/>
          <w:sz w:val="21"/>
          <w:szCs w:val="21"/>
        </w:rPr>
        <w:t>if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days_since_accessed</w:t>
      </w:r>
      <w:proofErr w:type="spellEnd"/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&gt;</w:t>
      </w:r>
      <w:r w:rsidRPr="00A47D35">
        <w:rPr>
          <w:rFonts w:ascii="Consolas" w:hAnsi="Consolas"/>
          <w:color w:val="FFFFFF"/>
          <w:sz w:val="21"/>
          <w:szCs w:val="21"/>
        </w:rPr>
        <w:t xml:space="preserve"> </w:t>
      </w:r>
      <w:r w:rsidRPr="00A47D35">
        <w:rPr>
          <w:rFonts w:ascii="Consolas" w:hAnsi="Consolas"/>
          <w:color w:val="FF628C"/>
          <w:sz w:val="21"/>
          <w:szCs w:val="21"/>
        </w:rPr>
        <w:t>7</w:t>
      </w:r>
      <w:r w:rsidRPr="00A47D35">
        <w:rPr>
          <w:rFonts w:ascii="Consolas" w:hAnsi="Consolas"/>
          <w:color w:val="E1EFFF"/>
          <w:sz w:val="21"/>
          <w:szCs w:val="21"/>
        </w:rPr>
        <w:t>:</w:t>
      </w:r>
    </w:p>
    <w:p w14:paraId="574089A0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A47D35">
        <w:rPr>
          <w:rFonts w:ascii="Consolas" w:hAnsi="Consolas"/>
          <w:color w:val="FFFFFF"/>
          <w:sz w:val="21"/>
          <w:szCs w:val="21"/>
        </w:rPr>
        <w:t>os</w:t>
      </w:r>
      <w:r w:rsidRPr="00A47D35">
        <w:rPr>
          <w:rFonts w:ascii="Consolas" w:hAnsi="Consolas"/>
          <w:color w:val="E1EFFF"/>
          <w:sz w:val="21"/>
          <w:szCs w:val="21"/>
        </w:rPr>
        <w:t>.</w:t>
      </w:r>
      <w:r w:rsidRPr="00A47D35">
        <w:rPr>
          <w:rFonts w:ascii="Consolas" w:hAnsi="Consolas"/>
          <w:color w:val="9EFFFF"/>
          <w:sz w:val="21"/>
          <w:szCs w:val="21"/>
        </w:rPr>
        <w:t>remove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A47D35">
        <w:rPr>
          <w:rFonts w:ascii="Consolas" w:hAnsi="Consolas"/>
          <w:color w:val="9EFFFF"/>
          <w:sz w:val="21"/>
          <w:szCs w:val="21"/>
        </w:rPr>
        <w:t>filePath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)</w:t>
      </w:r>
    </w:p>
    <w:p w14:paraId="0DB1D77B" w14:textId="7AA45150" w:rsidR="008016E4" w:rsidRPr="008016E4" w:rsidRDefault="009C4C32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E1EFFF"/>
          <w:sz w:val="21"/>
          <w:szCs w:val="21"/>
        </w:rPr>
      </w:pPr>
      <w:r w:rsidRPr="00A47D35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47D35">
        <w:rPr>
          <w:rFonts w:ascii="Consolas" w:hAnsi="Consolas"/>
          <w:color w:val="FF9D00"/>
          <w:sz w:val="21"/>
          <w:szCs w:val="21"/>
        </w:rPr>
        <w:t>print</w:t>
      </w:r>
      <w:r w:rsidRPr="00A47D35">
        <w:rPr>
          <w:rFonts w:ascii="Consolas" w:hAnsi="Consolas"/>
          <w:color w:val="E1EFFF"/>
          <w:sz w:val="21"/>
          <w:szCs w:val="21"/>
        </w:rPr>
        <w:t>(</w:t>
      </w:r>
      <w:r w:rsidRPr="00A47D35">
        <w:rPr>
          <w:rFonts w:ascii="Consolas" w:hAnsi="Consolas"/>
          <w:color w:val="80FFBB"/>
          <w:sz w:val="21"/>
          <w:szCs w:val="21"/>
        </w:rPr>
        <w:t>str</w:t>
      </w:r>
      <w:r w:rsidRPr="00A47D35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A47D35">
        <w:rPr>
          <w:rFonts w:ascii="Consolas" w:hAnsi="Consolas"/>
          <w:color w:val="9EFFFF"/>
          <w:sz w:val="21"/>
          <w:szCs w:val="21"/>
        </w:rPr>
        <w:t>filePath</w:t>
      </w:r>
      <w:proofErr w:type="spellEnd"/>
      <w:r w:rsidRPr="00A47D35">
        <w:rPr>
          <w:rFonts w:ascii="Consolas" w:hAnsi="Consolas"/>
          <w:color w:val="E1EFFF"/>
          <w:sz w:val="21"/>
          <w:szCs w:val="21"/>
        </w:rPr>
        <w:t>)</w:t>
      </w:r>
      <w:r w:rsidRPr="00A47D35">
        <w:rPr>
          <w:rFonts w:ascii="Consolas" w:hAnsi="Consolas"/>
          <w:color w:val="9EFFFF"/>
          <w:sz w:val="21"/>
          <w:szCs w:val="21"/>
        </w:rPr>
        <w:t xml:space="preserve"> </w:t>
      </w:r>
      <w:r w:rsidRPr="00A47D35">
        <w:rPr>
          <w:rFonts w:ascii="Consolas" w:hAnsi="Consolas"/>
          <w:color w:val="FF9D00"/>
          <w:sz w:val="21"/>
          <w:szCs w:val="21"/>
        </w:rPr>
        <w:t>+</w:t>
      </w:r>
      <w:r w:rsidRPr="00A47D35">
        <w:rPr>
          <w:rFonts w:ascii="Consolas" w:hAnsi="Consolas"/>
          <w:color w:val="9EFFFF"/>
          <w:sz w:val="21"/>
          <w:szCs w:val="21"/>
        </w:rPr>
        <w:t xml:space="preserve"> </w:t>
      </w:r>
      <w:r w:rsidRPr="00A47D35">
        <w:rPr>
          <w:rFonts w:ascii="Consolas" w:hAnsi="Consolas"/>
          <w:color w:val="92FC79"/>
          <w:sz w:val="21"/>
          <w:szCs w:val="21"/>
        </w:rPr>
        <w:t>"</w:t>
      </w:r>
      <w:r w:rsidRPr="00A47D35">
        <w:rPr>
          <w:rFonts w:ascii="Consolas" w:hAnsi="Consolas"/>
          <w:color w:val="A5FF90"/>
          <w:sz w:val="21"/>
          <w:szCs w:val="21"/>
        </w:rPr>
        <w:t>Deleted due cache expiration.</w:t>
      </w:r>
      <w:r w:rsidRPr="00A47D35">
        <w:rPr>
          <w:rFonts w:ascii="Consolas" w:hAnsi="Consolas"/>
          <w:color w:val="92FC79"/>
          <w:sz w:val="21"/>
          <w:szCs w:val="21"/>
        </w:rPr>
        <w:t>"</w:t>
      </w:r>
      <w:r w:rsidRPr="00A47D35">
        <w:rPr>
          <w:rFonts w:ascii="Consolas" w:hAnsi="Consolas"/>
          <w:color w:val="E1EFFF"/>
          <w:sz w:val="21"/>
          <w:szCs w:val="21"/>
        </w:rPr>
        <w:t>)</w:t>
      </w:r>
    </w:p>
    <w:p w14:paraId="4D41E711" w14:textId="77777777" w:rsidR="009C4C32" w:rsidRPr="00A47D35" w:rsidRDefault="009C4C32" w:rsidP="00A47D35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</w:p>
    <w:p w14:paraId="22E85D87" w14:textId="0CD05CC8" w:rsidR="009C4C32" w:rsidRDefault="009C4C32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30841BBB" w14:textId="57289BD1" w:rsidR="008016E4" w:rsidRDefault="008016E4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4BEE7452" w14:textId="15F14E00" w:rsidR="008016E4" w:rsidRDefault="008016E4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654A122A" w14:textId="65A7CFFD" w:rsidR="008016E4" w:rsidRDefault="008016E4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71E30AFA" w14:textId="2E291281" w:rsidR="008016E4" w:rsidRDefault="008016E4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78B7B81A" w14:textId="77777777" w:rsidR="008016E4" w:rsidRPr="009C4C32" w:rsidRDefault="008016E4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262A15B1" w14:textId="519FF430" w:rsidR="00E4767F" w:rsidRDefault="00E4767F" w:rsidP="00E4767F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Least Recently Used</w:t>
      </w:r>
    </w:p>
    <w:p w14:paraId="6049933C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9D00"/>
          <w:sz w:val="21"/>
          <w:szCs w:val="21"/>
        </w:rPr>
        <w:t>def</w:t>
      </w:r>
      <w:r w:rsidRPr="008016E4">
        <w:rPr>
          <w:rFonts w:ascii="Consolas" w:hAnsi="Consolas"/>
          <w:color w:val="9E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LeastRecentlyUsedScheduling</w:t>
      </w:r>
      <w:proofErr w:type="spellEnd"/>
      <w:r w:rsidRPr="008016E4">
        <w:rPr>
          <w:rFonts w:ascii="Consolas" w:hAnsi="Consolas"/>
          <w:color w:val="FFEE80"/>
          <w:sz w:val="21"/>
          <w:szCs w:val="21"/>
        </w:rPr>
        <w:t>()</w:t>
      </w:r>
      <w:r w:rsidRPr="008016E4">
        <w:rPr>
          <w:rFonts w:ascii="Consolas" w:hAnsi="Consolas"/>
          <w:color w:val="E1EFFF"/>
          <w:sz w:val="21"/>
          <w:szCs w:val="21"/>
        </w:rPr>
        <w:t>:</w:t>
      </w:r>
    </w:p>
    <w:p w14:paraId="01A23BCB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entries </w:t>
      </w:r>
      <w:r w:rsidRPr="008016E4">
        <w:rPr>
          <w:rFonts w:ascii="Consolas" w:hAnsi="Consolas"/>
          <w:color w:val="FF9D00"/>
          <w:sz w:val="21"/>
          <w:szCs w:val="21"/>
        </w:rPr>
        <w:t>=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os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listdir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(</w:t>
      </w:r>
    </w:p>
    <w:p w14:paraId="47DC89CD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9EFFFF"/>
          <w:sz w:val="21"/>
          <w:szCs w:val="21"/>
        </w:rPr>
        <w:t xml:space="preserve">       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r</w:t>
      </w:r>
      <w:r w:rsidRPr="008016E4">
        <w:rPr>
          <w:rFonts w:ascii="Consolas" w:hAnsi="Consolas"/>
          <w:color w:val="92FC79"/>
          <w:sz w:val="21"/>
          <w:szCs w:val="21"/>
        </w:rPr>
        <w:t>"</w:t>
      </w:r>
      <w:r w:rsidRPr="008016E4">
        <w:rPr>
          <w:rFonts w:ascii="Consolas" w:hAnsi="Consolas"/>
          <w:color w:val="A5FF90"/>
          <w:sz w:val="21"/>
          <w:szCs w:val="21"/>
        </w:rPr>
        <w:t>C</w:t>
      </w:r>
      <w:proofErr w:type="spellEnd"/>
      <w:r w:rsidRPr="008016E4">
        <w:rPr>
          <w:rFonts w:ascii="Consolas" w:hAnsi="Consolas"/>
          <w:color w:val="A5FF90"/>
          <w:sz w:val="21"/>
          <w:szCs w:val="21"/>
        </w:rPr>
        <w:t>:</w:t>
      </w:r>
      <w:r w:rsidRPr="008016E4">
        <w:rPr>
          <w:rFonts w:ascii="Consolas" w:hAnsi="Consolas"/>
          <w:color w:val="FF628C"/>
          <w:sz w:val="21"/>
          <w:szCs w:val="21"/>
        </w:rPr>
        <w:t>\U</w:t>
      </w:r>
      <w:r w:rsidRPr="008016E4">
        <w:rPr>
          <w:rFonts w:ascii="Consolas" w:hAnsi="Consolas"/>
          <w:color w:val="A5FF90"/>
          <w:sz w:val="21"/>
          <w:szCs w:val="21"/>
        </w:rPr>
        <w:t>sers</w:t>
      </w:r>
      <w:r w:rsidRPr="008016E4">
        <w:rPr>
          <w:rFonts w:ascii="Consolas" w:hAnsi="Consolas"/>
          <w:color w:val="80FFBB"/>
          <w:sz w:val="21"/>
          <w:szCs w:val="21"/>
        </w:rPr>
        <w:t>\B</w:t>
      </w:r>
      <w:r w:rsidRPr="008016E4">
        <w:rPr>
          <w:rFonts w:ascii="Consolas" w:hAnsi="Consolas"/>
          <w:color w:val="A5FF90"/>
          <w:sz w:val="21"/>
          <w:szCs w:val="21"/>
        </w:rPr>
        <w:t>ilal</w:t>
      </w:r>
      <w:r w:rsidRPr="008016E4">
        <w:rPr>
          <w:rFonts w:ascii="Consolas" w:hAnsi="Consolas"/>
          <w:color w:val="80FFBB"/>
          <w:sz w:val="21"/>
          <w:szCs w:val="21"/>
        </w:rPr>
        <w:t>\D</w:t>
      </w:r>
      <w:r w:rsidRPr="008016E4">
        <w:rPr>
          <w:rFonts w:ascii="Consolas" w:hAnsi="Consolas"/>
          <w:color w:val="A5FF90"/>
          <w:sz w:val="21"/>
          <w:szCs w:val="21"/>
        </w:rPr>
        <w:t>esktop</w:t>
      </w:r>
      <w:r w:rsidRPr="008016E4">
        <w:rPr>
          <w:rFonts w:ascii="Consolas" w:hAnsi="Consolas"/>
          <w:color w:val="FF628C"/>
          <w:sz w:val="21"/>
          <w:szCs w:val="21"/>
        </w:rPr>
        <w:t>\C</w:t>
      </w:r>
      <w:r w:rsidRPr="008016E4">
        <w:rPr>
          <w:rFonts w:ascii="Consolas" w:hAnsi="Consolas"/>
          <w:color w:val="A5FF90"/>
          <w:sz w:val="21"/>
          <w:szCs w:val="21"/>
        </w:rPr>
        <w:t>ompute Networks Assignment 02</w:t>
      </w:r>
      <w:r w:rsidRPr="008016E4">
        <w:rPr>
          <w:rFonts w:ascii="Consolas" w:hAnsi="Consolas"/>
          <w:color w:val="FF628C"/>
          <w:sz w:val="21"/>
          <w:szCs w:val="21"/>
        </w:rPr>
        <w:t>\c</w:t>
      </w:r>
      <w:r w:rsidRPr="008016E4">
        <w:rPr>
          <w:rFonts w:ascii="Consolas" w:hAnsi="Consolas"/>
          <w:color w:val="A5FF90"/>
          <w:sz w:val="21"/>
          <w:szCs w:val="21"/>
        </w:rPr>
        <w:t>ache</w:t>
      </w:r>
      <w:r w:rsidRPr="008016E4">
        <w:rPr>
          <w:rFonts w:ascii="Consolas" w:hAnsi="Consolas"/>
          <w:color w:val="92FC79"/>
          <w:sz w:val="21"/>
          <w:szCs w:val="21"/>
        </w:rPr>
        <w:t>"</w:t>
      </w:r>
      <w:r w:rsidRPr="008016E4">
        <w:rPr>
          <w:rFonts w:ascii="Consolas" w:hAnsi="Consolas"/>
          <w:color w:val="E1EFFF"/>
          <w:sz w:val="21"/>
          <w:szCs w:val="21"/>
        </w:rPr>
        <w:t>)</w:t>
      </w:r>
    </w:p>
    <w:p w14:paraId="729F5A02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</w:p>
    <w:p w14:paraId="664CF08A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current_time</w:t>
      </w:r>
      <w:proofErr w:type="spellEnd"/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=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time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ctime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()</w:t>
      </w:r>
    </w:p>
    <w:p w14:paraId="30B4DB0A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</w:p>
    <w:p w14:paraId="2543E09B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path </w:t>
      </w:r>
      <w:r w:rsidRPr="008016E4">
        <w:rPr>
          <w:rFonts w:ascii="Consolas" w:hAnsi="Consolas"/>
          <w:color w:val="FF9D00"/>
          <w:sz w:val="21"/>
          <w:szCs w:val="21"/>
        </w:rPr>
        <w:t>=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C600"/>
          <w:sz w:val="21"/>
          <w:szCs w:val="21"/>
        </w:rPr>
        <w:t>Path</w:t>
      </w:r>
      <w:r w:rsidRPr="008016E4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r</w:t>
      </w:r>
      <w:r w:rsidRPr="008016E4">
        <w:rPr>
          <w:rFonts w:ascii="Consolas" w:hAnsi="Consolas"/>
          <w:color w:val="92FC79"/>
          <w:sz w:val="21"/>
          <w:szCs w:val="21"/>
        </w:rPr>
        <w:t>"</w:t>
      </w:r>
      <w:r w:rsidRPr="008016E4">
        <w:rPr>
          <w:rFonts w:ascii="Consolas" w:hAnsi="Consolas"/>
          <w:color w:val="A5FF90"/>
          <w:sz w:val="21"/>
          <w:szCs w:val="21"/>
        </w:rPr>
        <w:t>C</w:t>
      </w:r>
      <w:proofErr w:type="spellEnd"/>
      <w:r w:rsidRPr="008016E4">
        <w:rPr>
          <w:rFonts w:ascii="Consolas" w:hAnsi="Consolas"/>
          <w:color w:val="A5FF90"/>
          <w:sz w:val="21"/>
          <w:szCs w:val="21"/>
        </w:rPr>
        <w:t>:</w:t>
      </w:r>
      <w:r w:rsidRPr="008016E4">
        <w:rPr>
          <w:rFonts w:ascii="Consolas" w:hAnsi="Consolas"/>
          <w:color w:val="FF628C"/>
          <w:sz w:val="21"/>
          <w:szCs w:val="21"/>
        </w:rPr>
        <w:t>\U</w:t>
      </w:r>
      <w:r w:rsidRPr="008016E4">
        <w:rPr>
          <w:rFonts w:ascii="Consolas" w:hAnsi="Consolas"/>
          <w:color w:val="A5FF90"/>
          <w:sz w:val="21"/>
          <w:szCs w:val="21"/>
        </w:rPr>
        <w:t>sers</w:t>
      </w:r>
      <w:r w:rsidRPr="008016E4">
        <w:rPr>
          <w:rFonts w:ascii="Consolas" w:hAnsi="Consolas"/>
          <w:color w:val="80FFBB"/>
          <w:sz w:val="21"/>
          <w:szCs w:val="21"/>
        </w:rPr>
        <w:t>\B</w:t>
      </w:r>
      <w:r w:rsidRPr="008016E4">
        <w:rPr>
          <w:rFonts w:ascii="Consolas" w:hAnsi="Consolas"/>
          <w:color w:val="A5FF90"/>
          <w:sz w:val="21"/>
          <w:szCs w:val="21"/>
        </w:rPr>
        <w:t>ilal</w:t>
      </w:r>
      <w:r w:rsidRPr="008016E4">
        <w:rPr>
          <w:rFonts w:ascii="Consolas" w:hAnsi="Consolas"/>
          <w:color w:val="80FFBB"/>
          <w:sz w:val="21"/>
          <w:szCs w:val="21"/>
        </w:rPr>
        <w:t>\D</w:t>
      </w:r>
      <w:r w:rsidRPr="008016E4">
        <w:rPr>
          <w:rFonts w:ascii="Consolas" w:hAnsi="Consolas"/>
          <w:color w:val="A5FF90"/>
          <w:sz w:val="21"/>
          <w:szCs w:val="21"/>
        </w:rPr>
        <w:t>esktop</w:t>
      </w:r>
      <w:r w:rsidRPr="008016E4">
        <w:rPr>
          <w:rFonts w:ascii="Consolas" w:hAnsi="Consolas"/>
          <w:color w:val="FF628C"/>
          <w:sz w:val="21"/>
          <w:szCs w:val="21"/>
        </w:rPr>
        <w:t>\C</w:t>
      </w:r>
      <w:r w:rsidRPr="008016E4">
        <w:rPr>
          <w:rFonts w:ascii="Consolas" w:hAnsi="Consolas"/>
          <w:color w:val="A5FF90"/>
          <w:sz w:val="21"/>
          <w:szCs w:val="21"/>
        </w:rPr>
        <w:t>ompute Networks Assignment 02</w:t>
      </w:r>
      <w:r w:rsidRPr="008016E4">
        <w:rPr>
          <w:rFonts w:ascii="Consolas" w:hAnsi="Consolas"/>
          <w:color w:val="FF628C"/>
          <w:sz w:val="21"/>
          <w:szCs w:val="21"/>
        </w:rPr>
        <w:t>\c</w:t>
      </w:r>
      <w:r w:rsidRPr="008016E4">
        <w:rPr>
          <w:rFonts w:ascii="Consolas" w:hAnsi="Consolas"/>
          <w:color w:val="A5FF90"/>
          <w:sz w:val="21"/>
          <w:szCs w:val="21"/>
        </w:rPr>
        <w:t>ache</w:t>
      </w:r>
      <w:r w:rsidRPr="008016E4">
        <w:rPr>
          <w:rFonts w:ascii="Consolas" w:hAnsi="Consolas"/>
          <w:color w:val="92FC79"/>
          <w:sz w:val="21"/>
          <w:szCs w:val="21"/>
        </w:rPr>
        <w:t>"</w:t>
      </w:r>
      <w:r w:rsidRPr="008016E4">
        <w:rPr>
          <w:rFonts w:ascii="Consolas" w:hAnsi="Consolas"/>
          <w:color w:val="E1EFFF"/>
          <w:sz w:val="21"/>
          <w:szCs w:val="21"/>
        </w:rPr>
        <w:t>)</w:t>
      </w:r>
    </w:p>
    <w:p w14:paraId="380C6935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</w:t>
      </w:r>
      <w:r w:rsidRPr="008016E4">
        <w:rPr>
          <w:rFonts w:ascii="Consolas" w:hAnsi="Consolas"/>
          <w:color w:val="FF9D00"/>
          <w:sz w:val="21"/>
          <w:szCs w:val="21"/>
        </w:rPr>
        <w:t>for</w:t>
      </w:r>
      <w:r w:rsidRPr="008016E4">
        <w:rPr>
          <w:rFonts w:ascii="Consolas" w:hAnsi="Consolas"/>
          <w:color w:val="FFFFFF"/>
          <w:sz w:val="21"/>
          <w:szCs w:val="21"/>
        </w:rPr>
        <w:t xml:space="preserve"> entry </w:t>
      </w:r>
      <w:r w:rsidRPr="008016E4">
        <w:rPr>
          <w:rFonts w:ascii="Consolas" w:hAnsi="Consolas"/>
          <w:color w:val="FF9D00"/>
          <w:sz w:val="21"/>
          <w:szCs w:val="21"/>
        </w:rPr>
        <w:t>in</w:t>
      </w:r>
      <w:r w:rsidRPr="008016E4">
        <w:rPr>
          <w:rFonts w:ascii="Consolas" w:hAnsi="Consolas"/>
          <w:color w:val="FFFFFF"/>
          <w:sz w:val="21"/>
          <w:szCs w:val="21"/>
        </w:rPr>
        <w:t xml:space="preserve"> entries</w:t>
      </w:r>
      <w:r w:rsidRPr="008016E4">
        <w:rPr>
          <w:rFonts w:ascii="Consolas" w:hAnsi="Consolas"/>
          <w:color w:val="E1EFFF"/>
          <w:sz w:val="21"/>
          <w:szCs w:val="21"/>
        </w:rPr>
        <w:t>:</w:t>
      </w:r>
    </w:p>
    <w:p w14:paraId="4F2CFA5C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filePath</w:t>
      </w:r>
      <w:proofErr w:type="spellEnd"/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=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Path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joinpath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(</w:t>
      </w:r>
      <w:r w:rsidRPr="008016E4">
        <w:rPr>
          <w:rFonts w:ascii="Consolas" w:hAnsi="Consolas"/>
          <w:color w:val="FFFFFF"/>
          <w:sz w:val="21"/>
          <w:szCs w:val="21"/>
        </w:rPr>
        <w:t>path</w:t>
      </w:r>
      <w:r w:rsidRPr="008016E4">
        <w:rPr>
          <w:rFonts w:ascii="Consolas" w:hAnsi="Consolas"/>
          <w:color w:val="E1EFFF"/>
          <w:sz w:val="21"/>
          <w:szCs w:val="21"/>
        </w:rPr>
        <w:t>,</w:t>
      </w:r>
      <w:r w:rsidRPr="008016E4">
        <w:rPr>
          <w:rFonts w:ascii="Consolas" w:hAnsi="Consolas"/>
          <w:color w:val="9EFFFF"/>
          <w:sz w:val="21"/>
          <w:szCs w:val="21"/>
        </w:rPr>
        <w:t xml:space="preserve"> </w:t>
      </w:r>
      <w:r w:rsidRPr="008016E4">
        <w:rPr>
          <w:rFonts w:ascii="Consolas" w:hAnsi="Consolas"/>
          <w:color w:val="FFFFFF"/>
          <w:sz w:val="21"/>
          <w:szCs w:val="21"/>
        </w:rPr>
        <w:t>entry</w:t>
      </w:r>
      <w:r w:rsidRPr="008016E4">
        <w:rPr>
          <w:rFonts w:ascii="Consolas" w:hAnsi="Consolas"/>
          <w:color w:val="E1EFFF"/>
          <w:sz w:val="21"/>
          <w:szCs w:val="21"/>
        </w:rPr>
        <w:t>)</w:t>
      </w:r>
    </w:p>
    <w:p w14:paraId="0B8D68AD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last_accessed_time</w:t>
      </w:r>
      <w:proofErr w:type="spellEnd"/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=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os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9EFFFF"/>
          <w:sz w:val="21"/>
          <w:szCs w:val="21"/>
        </w:rPr>
        <w:t>path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getatime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filePath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)</w:t>
      </w:r>
    </w:p>
    <w:p w14:paraId="4AF572BD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creation_datetime</w:t>
      </w:r>
      <w:proofErr w:type="spellEnd"/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=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datetime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datetime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fromtimestamp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last_accessed_time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)</w:t>
      </w:r>
    </w:p>
    <w:p w14:paraId="453F97D9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current_datetime</w:t>
      </w:r>
      <w:proofErr w:type="spellEnd"/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=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datetime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datetime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now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()</w:t>
      </w:r>
    </w:p>
    <w:p w14:paraId="33B13BD8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days_since_accessed</w:t>
      </w:r>
      <w:proofErr w:type="spellEnd"/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=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current_datetime</w:t>
      </w:r>
      <w:proofErr w:type="spellEnd"/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-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creation_datetime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).</w:t>
      </w:r>
      <w:r w:rsidRPr="008016E4">
        <w:rPr>
          <w:rFonts w:ascii="Consolas" w:hAnsi="Consolas"/>
          <w:color w:val="9EFFFF"/>
          <w:sz w:val="21"/>
          <w:szCs w:val="21"/>
        </w:rPr>
        <w:t>days</w:t>
      </w:r>
    </w:p>
    <w:p w14:paraId="3151A968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016E4">
        <w:rPr>
          <w:rFonts w:ascii="Consolas" w:hAnsi="Consolas"/>
          <w:color w:val="FF9D00"/>
          <w:sz w:val="21"/>
          <w:szCs w:val="21"/>
        </w:rPr>
        <w:t>if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days_since_accessed</w:t>
      </w:r>
      <w:proofErr w:type="spellEnd"/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&gt;</w:t>
      </w:r>
      <w:r w:rsidRPr="008016E4">
        <w:rPr>
          <w:rFonts w:ascii="Consolas" w:hAnsi="Consolas"/>
          <w:color w:val="FFFFFF"/>
          <w:sz w:val="21"/>
          <w:szCs w:val="21"/>
        </w:rPr>
        <w:t xml:space="preserve"> </w:t>
      </w:r>
      <w:r w:rsidRPr="008016E4">
        <w:rPr>
          <w:rFonts w:ascii="Consolas" w:hAnsi="Consolas"/>
          <w:color w:val="FF628C"/>
          <w:sz w:val="21"/>
          <w:szCs w:val="21"/>
        </w:rPr>
        <w:t>7</w:t>
      </w:r>
      <w:r w:rsidRPr="008016E4">
        <w:rPr>
          <w:rFonts w:ascii="Consolas" w:hAnsi="Consolas"/>
          <w:color w:val="E1EFFF"/>
          <w:sz w:val="21"/>
          <w:szCs w:val="21"/>
        </w:rPr>
        <w:t>:</w:t>
      </w:r>
    </w:p>
    <w:p w14:paraId="24DCCFC0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016E4">
        <w:rPr>
          <w:rFonts w:ascii="Consolas" w:hAnsi="Consolas"/>
          <w:color w:val="FFC600"/>
          <w:sz w:val="21"/>
          <w:szCs w:val="21"/>
        </w:rPr>
        <w:t>os</w:t>
      </w:r>
      <w:r w:rsidRPr="008016E4">
        <w:rPr>
          <w:rFonts w:ascii="Consolas" w:hAnsi="Consolas"/>
          <w:color w:val="E1EFFF"/>
          <w:sz w:val="21"/>
          <w:szCs w:val="21"/>
        </w:rPr>
        <w:t>.</w:t>
      </w:r>
      <w:r w:rsidRPr="008016E4">
        <w:rPr>
          <w:rFonts w:ascii="Consolas" w:hAnsi="Consolas"/>
          <w:color w:val="FFC600"/>
          <w:sz w:val="21"/>
          <w:szCs w:val="21"/>
        </w:rPr>
        <w:t>remove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filePath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)</w:t>
      </w:r>
    </w:p>
    <w:p w14:paraId="461AD1D7" w14:textId="77777777" w:rsidR="008016E4" w:rsidRPr="008016E4" w:rsidRDefault="008016E4" w:rsidP="008016E4">
      <w:pPr>
        <w:shd w:val="clear" w:color="auto" w:fill="193549"/>
        <w:spacing w:line="285" w:lineRule="atLeast"/>
        <w:ind w:left="1080"/>
        <w:rPr>
          <w:rFonts w:ascii="Consolas" w:hAnsi="Consolas"/>
          <w:color w:val="FFFFFF"/>
          <w:sz w:val="21"/>
          <w:szCs w:val="21"/>
        </w:rPr>
      </w:pPr>
      <w:r w:rsidRPr="008016E4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016E4">
        <w:rPr>
          <w:rFonts w:ascii="Consolas" w:hAnsi="Consolas"/>
          <w:color w:val="FFC600"/>
          <w:sz w:val="21"/>
          <w:szCs w:val="21"/>
        </w:rPr>
        <w:t>print</w:t>
      </w:r>
      <w:r w:rsidRPr="008016E4">
        <w:rPr>
          <w:rFonts w:ascii="Consolas" w:hAnsi="Consolas"/>
          <w:color w:val="E1EFFF"/>
          <w:sz w:val="21"/>
          <w:szCs w:val="21"/>
        </w:rPr>
        <w:t>(</w:t>
      </w:r>
      <w:r w:rsidRPr="008016E4">
        <w:rPr>
          <w:rFonts w:ascii="Consolas" w:hAnsi="Consolas"/>
          <w:color w:val="FFC600"/>
          <w:sz w:val="21"/>
          <w:szCs w:val="21"/>
        </w:rPr>
        <w:t>str</w:t>
      </w:r>
      <w:r w:rsidRPr="008016E4">
        <w:rPr>
          <w:rFonts w:ascii="Consolas" w:hAnsi="Consolas"/>
          <w:color w:val="E1EFFF"/>
          <w:sz w:val="21"/>
          <w:szCs w:val="21"/>
        </w:rPr>
        <w:t>(</w:t>
      </w:r>
      <w:proofErr w:type="spellStart"/>
      <w:r w:rsidRPr="008016E4">
        <w:rPr>
          <w:rFonts w:ascii="Consolas" w:hAnsi="Consolas"/>
          <w:color w:val="FFFFFF"/>
          <w:sz w:val="21"/>
          <w:szCs w:val="21"/>
        </w:rPr>
        <w:t>filePath</w:t>
      </w:r>
      <w:proofErr w:type="spellEnd"/>
      <w:r w:rsidRPr="008016E4">
        <w:rPr>
          <w:rFonts w:ascii="Consolas" w:hAnsi="Consolas"/>
          <w:color w:val="E1EFFF"/>
          <w:sz w:val="21"/>
          <w:szCs w:val="21"/>
        </w:rPr>
        <w:t>)</w:t>
      </w:r>
      <w:r w:rsidRPr="008016E4">
        <w:rPr>
          <w:rFonts w:ascii="Consolas" w:hAnsi="Consolas"/>
          <w:color w:val="9EFFFF"/>
          <w:sz w:val="21"/>
          <w:szCs w:val="21"/>
        </w:rPr>
        <w:t xml:space="preserve"> </w:t>
      </w:r>
      <w:r w:rsidRPr="008016E4">
        <w:rPr>
          <w:rFonts w:ascii="Consolas" w:hAnsi="Consolas"/>
          <w:color w:val="FF9D00"/>
          <w:sz w:val="21"/>
          <w:szCs w:val="21"/>
        </w:rPr>
        <w:t>+</w:t>
      </w:r>
      <w:r w:rsidRPr="008016E4">
        <w:rPr>
          <w:rFonts w:ascii="Consolas" w:hAnsi="Consolas"/>
          <w:color w:val="9EFFFF"/>
          <w:sz w:val="21"/>
          <w:szCs w:val="21"/>
        </w:rPr>
        <w:t xml:space="preserve"> </w:t>
      </w:r>
      <w:r w:rsidRPr="008016E4">
        <w:rPr>
          <w:rFonts w:ascii="Consolas" w:hAnsi="Consolas"/>
          <w:color w:val="92FC79"/>
          <w:sz w:val="21"/>
          <w:szCs w:val="21"/>
        </w:rPr>
        <w:t>"</w:t>
      </w:r>
      <w:r w:rsidRPr="008016E4">
        <w:rPr>
          <w:rFonts w:ascii="Consolas" w:hAnsi="Consolas"/>
          <w:color w:val="A5FF90"/>
          <w:sz w:val="21"/>
          <w:szCs w:val="21"/>
        </w:rPr>
        <w:t>Deleted due cache expiration.</w:t>
      </w:r>
      <w:r w:rsidRPr="008016E4">
        <w:rPr>
          <w:rFonts w:ascii="Consolas" w:hAnsi="Consolas"/>
          <w:color w:val="92FC79"/>
          <w:sz w:val="21"/>
          <w:szCs w:val="21"/>
        </w:rPr>
        <w:t>"</w:t>
      </w:r>
      <w:r w:rsidRPr="008016E4">
        <w:rPr>
          <w:rFonts w:ascii="Consolas" w:hAnsi="Consolas"/>
          <w:color w:val="E1EFFF"/>
          <w:sz w:val="21"/>
          <w:szCs w:val="21"/>
        </w:rPr>
        <w:t>)</w:t>
      </w:r>
    </w:p>
    <w:p w14:paraId="0067C755" w14:textId="7CEDE632" w:rsidR="009C4C32" w:rsidRDefault="009C4C32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4DA51056" w14:textId="1A9F62A4" w:rsidR="00A46571" w:rsidRDefault="00A46571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Items being fetched from cache shown on server command line</w:t>
      </w:r>
    </w:p>
    <w:p w14:paraId="44CB458C" w14:textId="6DCEE784" w:rsidR="00D779A6" w:rsidRDefault="00D779A6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D6E8F9" wp14:editId="3594B375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5457825" cy="19812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7F053" w14:textId="2EF7A703" w:rsidR="00A46571" w:rsidRDefault="00A46571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50139932" w14:textId="1AE8E5E3" w:rsidR="00D779A6" w:rsidRDefault="00D779A6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73C7FD51" w14:textId="5A4E140B" w:rsidR="00D779A6" w:rsidRDefault="00D779A6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0063E183" w14:textId="12CF0734" w:rsidR="00D779A6" w:rsidRDefault="00D779A6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2B541A9A" w14:textId="548D5D71" w:rsidR="00D779A6" w:rsidRDefault="00D779A6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4E469FC0" w14:textId="066B7194" w:rsidR="00D779A6" w:rsidRDefault="00D779A6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6E29DAAC" w14:textId="5365F1D3" w:rsidR="00D779A6" w:rsidRDefault="00D779A6" w:rsidP="00834280">
      <w:pPr>
        <w:rPr>
          <w:rFonts w:asciiTheme="minorHAnsi" w:eastAsia="Calibri" w:hAnsiTheme="minorHAnsi" w:cstheme="minorHAnsi"/>
          <w:sz w:val="24"/>
          <w:szCs w:val="24"/>
        </w:rPr>
      </w:pPr>
    </w:p>
    <w:p w14:paraId="08FB0319" w14:textId="77777777" w:rsidR="00834280" w:rsidRPr="00834280" w:rsidRDefault="00834280" w:rsidP="00834280">
      <w:pPr>
        <w:rPr>
          <w:rFonts w:asciiTheme="minorHAnsi" w:eastAsia="Calibri" w:hAnsiTheme="minorHAnsi" w:cstheme="minorHAnsi"/>
          <w:sz w:val="24"/>
          <w:szCs w:val="24"/>
        </w:rPr>
      </w:pPr>
    </w:p>
    <w:p w14:paraId="1C5E9DD9" w14:textId="74DA3FA8" w:rsidR="00A46571" w:rsidRDefault="00A46571" w:rsidP="009C4C32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14E2776F" w14:textId="20B28896" w:rsidR="00795D1D" w:rsidRDefault="00A46571" w:rsidP="00795D1D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Cache folder holding cached files</w:t>
      </w:r>
    </w:p>
    <w:p w14:paraId="7C2EA64D" w14:textId="77777777" w:rsidR="00834280" w:rsidRPr="00795D1D" w:rsidRDefault="00834280" w:rsidP="00795D1D">
      <w:pPr>
        <w:pStyle w:val="ListParagraph"/>
        <w:ind w:left="1800"/>
        <w:rPr>
          <w:rFonts w:asciiTheme="minorHAnsi" w:eastAsia="Calibri" w:hAnsiTheme="minorHAnsi" w:cstheme="minorHAnsi"/>
          <w:sz w:val="24"/>
          <w:szCs w:val="24"/>
        </w:rPr>
      </w:pPr>
    </w:p>
    <w:p w14:paraId="365688D5" w14:textId="12967DD5" w:rsidR="00A46571" w:rsidRPr="00A46571" w:rsidRDefault="00795D1D" w:rsidP="00A46571">
      <w:pPr>
        <w:rPr>
          <w:rFonts w:asciiTheme="minorHAnsi" w:eastAsia="Calibri" w:hAnsiTheme="minorHAnsi" w:cstheme="minorHAnsi"/>
          <w:sz w:val="24"/>
          <w:szCs w:val="24"/>
        </w:rPr>
      </w:pPr>
      <w:r w:rsidRPr="00795D1D">
        <w:rPr>
          <w:rFonts w:asciiTheme="minorHAnsi" w:eastAsia="Calibr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265FECA" wp14:editId="0DEC5DE2">
            <wp:extent cx="6573167" cy="288647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9919" w14:textId="40C1E15C" w:rsidR="007E389C" w:rsidRDefault="007E389C">
      <w:pPr>
        <w:spacing w:before="30"/>
        <w:ind w:left="1180"/>
        <w:rPr>
          <w:rFonts w:ascii="Calibri" w:eastAsia="Calibri" w:hAnsi="Calibri" w:cs="Calibri"/>
          <w:sz w:val="24"/>
          <w:szCs w:val="24"/>
        </w:rPr>
      </w:pPr>
    </w:p>
    <w:p w14:paraId="5E452F3D" w14:textId="6ABD19D6" w:rsidR="007E389C" w:rsidRDefault="00AE5F31" w:rsidP="00AE5F3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Content filtering:</w:t>
      </w:r>
    </w:p>
    <w:p w14:paraId="37ADB643" w14:textId="408F06DE" w:rsidR="00FB2988" w:rsidRDefault="00FB2988" w:rsidP="00FB2988">
      <w:pPr>
        <w:ind w:left="1080"/>
        <w:rPr>
          <w:rFonts w:eastAsia="Calibri"/>
        </w:rPr>
      </w:pPr>
    </w:p>
    <w:p w14:paraId="4A074718" w14:textId="7D1207F3" w:rsidR="00FB2988" w:rsidRDefault="00FB2988" w:rsidP="00FB2988">
      <w:pPr>
        <w:ind w:left="1080"/>
        <w:rPr>
          <w:rFonts w:asciiTheme="minorHAnsi" w:eastAsia="Calibri" w:hAnsiTheme="minorHAnsi" w:cstheme="minorHAnsi"/>
          <w:sz w:val="26"/>
          <w:szCs w:val="26"/>
        </w:rPr>
      </w:pPr>
      <w:r>
        <w:rPr>
          <w:rFonts w:asciiTheme="minorHAnsi" w:eastAsia="Calibri" w:hAnsiTheme="minorHAnsi" w:cstheme="minorHAnsi"/>
          <w:sz w:val="26"/>
          <w:szCs w:val="26"/>
        </w:rPr>
        <w:t>Entering the names of the websites to be blocked</w:t>
      </w:r>
    </w:p>
    <w:p w14:paraId="37C7F867" w14:textId="6B6F22EA" w:rsidR="00FB2988" w:rsidRDefault="00316B89" w:rsidP="00FB2988">
      <w:pPr>
        <w:ind w:left="1080"/>
        <w:rPr>
          <w:rFonts w:asciiTheme="minorHAnsi" w:eastAsia="Calibri" w:hAnsiTheme="minorHAnsi" w:cstheme="minorHAnsi"/>
          <w:sz w:val="26"/>
          <w:szCs w:val="26"/>
        </w:rPr>
      </w:pPr>
      <w:r w:rsidRPr="00316B89">
        <w:rPr>
          <w:rFonts w:asciiTheme="minorHAnsi" w:eastAsia="Calibri" w:hAnsiTheme="minorHAnsi" w:cstheme="minorHAnsi"/>
          <w:noProof/>
          <w:sz w:val="26"/>
          <w:szCs w:val="26"/>
        </w:rPr>
        <w:drawing>
          <wp:inline distT="0" distB="0" distL="0" distR="0" wp14:anchorId="68F346D7" wp14:editId="57F19F0A">
            <wp:extent cx="3867690" cy="17242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5482" w14:textId="5F05CF79" w:rsidR="00316B89" w:rsidRDefault="00316B89" w:rsidP="00FB2988">
      <w:pPr>
        <w:ind w:left="1080"/>
        <w:rPr>
          <w:rFonts w:asciiTheme="minorHAnsi" w:eastAsia="Calibri" w:hAnsiTheme="minorHAnsi" w:cstheme="minorHAnsi"/>
          <w:sz w:val="26"/>
          <w:szCs w:val="26"/>
        </w:rPr>
      </w:pPr>
    </w:p>
    <w:p w14:paraId="646C9C4E" w14:textId="128B54C1" w:rsidR="00316B89" w:rsidRDefault="00316B89" w:rsidP="00FB2988">
      <w:pPr>
        <w:ind w:left="1080"/>
        <w:rPr>
          <w:rFonts w:asciiTheme="minorHAnsi" w:eastAsia="Calibri" w:hAnsiTheme="minorHAnsi" w:cstheme="minorHAnsi"/>
          <w:sz w:val="26"/>
          <w:szCs w:val="26"/>
        </w:rPr>
      </w:pPr>
      <w:r>
        <w:rPr>
          <w:rFonts w:asciiTheme="minorHAnsi" w:eastAsia="Calibri" w:hAnsiTheme="minorHAnsi" w:cstheme="minorHAnsi"/>
          <w:sz w:val="26"/>
          <w:szCs w:val="26"/>
        </w:rPr>
        <w:t>Verification from browser</w:t>
      </w:r>
    </w:p>
    <w:p w14:paraId="4B69067A" w14:textId="4A3DB2E8" w:rsidR="006D6423" w:rsidRPr="00FB2988" w:rsidRDefault="006D6423" w:rsidP="00FB2988">
      <w:pPr>
        <w:ind w:left="1080"/>
        <w:rPr>
          <w:rFonts w:asciiTheme="minorHAnsi" w:eastAsia="Calibr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59E35D44" wp14:editId="36A67B47">
            <wp:extent cx="5588000" cy="2209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423" w:rsidRPr="00FB2988">
      <w:pgSz w:w="12240" w:h="15840"/>
      <w:pgMar w:top="13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32DD"/>
    <w:multiLevelType w:val="hybridMultilevel"/>
    <w:tmpl w:val="73169A98"/>
    <w:lvl w:ilvl="0" w:tplc="1D50EF5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92E18"/>
    <w:multiLevelType w:val="multilevel"/>
    <w:tmpl w:val="2168D7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051929"/>
    <w:multiLevelType w:val="hybridMultilevel"/>
    <w:tmpl w:val="CAA6F424"/>
    <w:lvl w:ilvl="0" w:tplc="A610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15302"/>
    <w:multiLevelType w:val="hybridMultilevel"/>
    <w:tmpl w:val="C1E273A8"/>
    <w:lvl w:ilvl="0" w:tplc="4B80F378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F6D88"/>
    <w:multiLevelType w:val="hybridMultilevel"/>
    <w:tmpl w:val="FA98204C"/>
    <w:lvl w:ilvl="0" w:tplc="5E02E32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0539348">
    <w:abstractNumId w:val="1"/>
  </w:num>
  <w:num w:numId="2" w16cid:durableId="1489789620">
    <w:abstractNumId w:val="2"/>
  </w:num>
  <w:num w:numId="3" w16cid:durableId="1740904395">
    <w:abstractNumId w:val="0"/>
  </w:num>
  <w:num w:numId="4" w16cid:durableId="814570626">
    <w:abstractNumId w:val="4"/>
  </w:num>
  <w:num w:numId="5" w16cid:durableId="546063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9C"/>
    <w:rsid w:val="00170CD1"/>
    <w:rsid w:val="00316B89"/>
    <w:rsid w:val="006D6423"/>
    <w:rsid w:val="00795D1D"/>
    <w:rsid w:val="007E389C"/>
    <w:rsid w:val="008016E4"/>
    <w:rsid w:val="00834280"/>
    <w:rsid w:val="009C4C32"/>
    <w:rsid w:val="00A46571"/>
    <w:rsid w:val="00A47D35"/>
    <w:rsid w:val="00AE5F31"/>
    <w:rsid w:val="00D779A6"/>
    <w:rsid w:val="00DB5F57"/>
    <w:rsid w:val="00E4767F"/>
    <w:rsid w:val="00FB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2C03B3"/>
  <w15:docId w15:val="{475DAE16-7FF6-4AFD-B0EE-688E7CF6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4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Bilal Ahmed</cp:lastModifiedBy>
  <cp:revision>15</cp:revision>
  <dcterms:created xsi:type="dcterms:W3CDTF">2023-03-22T16:52:00Z</dcterms:created>
  <dcterms:modified xsi:type="dcterms:W3CDTF">2023-03-22T17:03:00Z</dcterms:modified>
</cp:coreProperties>
</file>