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260"/>
      </w:pPr>
      <w:r>
        <w:pict>
          <v:group style="position:absolute;margin-left:63.75pt;margin-top:559.5pt;width:483.75pt;height:136.5pt;mso-position-horizontal-relative:page;mso-position-vertical-relative:page;z-index:-84" coordorigin="1275,11190" coordsize="9675,2730">
            <v:shape style="position:absolute;left:1275;top:11190;width:9675;height:2730" coordorigin="1275,11190" coordsize="9675,2730" path="m1275,11645l1281,11571,1298,11501,1326,11436,1363,11376,1408,11323,1461,11278,1521,11241,1586,11213,1656,11196,1730,11190,10495,11190,10569,11196,10639,11213,10704,11241,10764,11278,10817,11323,10862,11376,10899,11436,10927,11501,10944,11571,10950,11645,10950,13465,10944,13539,10927,13609,10899,13674,10862,13734,10817,13787,10764,13832,10704,13869,10639,13897,10569,13914,10495,13920,1730,13920,1656,13914,1586,13897,1521,13869,1461,13832,1408,13787,1363,13734,1326,13674,1298,13609,1281,13539,1275,13465,1275,11645xe" filled="f" stroked="t" strokeweight="3pt" strokecolor="#000000">
              <v:path arrowok="t"/>
            </v:shape>
            <w10:wrap type="none"/>
          </v:group>
        </w:pict>
      </w:r>
      <w:r>
        <w:pict>
          <v:shape type="#_x0000_t75" style="width:414pt;height:41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84"/>
          <w:szCs w:val="84"/>
        </w:rPr>
        <w:jc w:val="center"/>
        <w:spacing w:lineRule="exact" w:line="900"/>
        <w:ind w:left="175" w:right="191"/>
      </w:pPr>
      <w:r>
        <w:rPr>
          <w:rFonts w:cs="Calibri" w:hAnsi="Calibri" w:eastAsia="Calibri" w:ascii="Calibri"/>
          <w:b/>
          <w:spacing w:val="0"/>
          <w:w w:val="100"/>
          <w:position w:val="3"/>
          <w:sz w:val="84"/>
          <w:szCs w:val="84"/>
        </w:rPr>
        <w:t>COMPUTER</w:t>
      </w:r>
      <w:r>
        <w:rPr>
          <w:rFonts w:cs="Calibri" w:hAnsi="Calibri" w:eastAsia="Calibri" w:ascii="Calibri"/>
          <w:b/>
          <w:spacing w:val="0"/>
          <w:w w:val="100"/>
          <w:position w:val="3"/>
          <w:sz w:val="84"/>
          <w:szCs w:val="84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3"/>
          <w:sz w:val="84"/>
          <w:szCs w:val="84"/>
        </w:rPr>
        <w:t>NETWORKS</w:t>
      </w:r>
      <w:r>
        <w:rPr>
          <w:rFonts w:cs="Calibri" w:hAnsi="Calibri" w:eastAsia="Calibri" w:ascii="Calibri"/>
          <w:spacing w:val="0"/>
          <w:w w:val="100"/>
          <w:position w:val="0"/>
          <w:sz w:val="84"/>
          <w:szCs w:val="84"/>
        </w:rPr>
      </w:r>
    </w:p>
    <w:p>
      <w:pPr>
        <w:rPr>
          <w:rFonts w:cs="Calibri" w:hAnsi="Calibri" w:eastAsia="Calibri" w:ascii="Calibri"/>
          <w:sz w:val="84"/>
          <w:szCs w:val="84"/>
        </w:rPr>
        <w:jc w:val="center"/>
        <w:spacing w:before="83"/>
        <w:ind w:left="1423" w:right="1444"/>
        <w:sectPr>
          <w:pgSz w:w="12240" w:h="15840"/>
          <w:pgMar w:top="1340" w:bottom="280" w:left="1720" w:right="1720"/>
        </w:sectPr>
      </w:pPr>
      <w:r>
        <w:rPr>
          <w:rFonts w:cs="Calibri" w:hAnsi="Calibri" w:eastAsia="Calibri" w:ascii="Calibri"/>
          <w:b/>
          <w:spacing w:val="0"/>
          <w:w w:val="100"/>
          <w:sz w:val="84"/>
          <w:szCs w:val="84"/>
        </w:rPr>
        <w:t>AS</w:t>
      </w:r>
      <w:r>
        <w:rPr>
          <w:rFonts w:cs="Calibri" w:hAnsi="Calibri" w:eastAsia="Calibri" w:ascii="Calibri"/>
          <w:b/>
          <w:spacing w:val="-2"/>
          <w:w w:val="100"/>
          <w:sz w:val="84"/>
          <w:szCs w:val="84"/>
        </w:rPr>
        <w:t>S</w:t>
      </w:r>
      <w:r>
        <w:rPr>
          <w:rFonts w:cs="Calibri" w:hAnsi="Calibri" w:eastAsia="Calibri" w:ascii="Calibri"/>
          <w:b/>
          <w:spacing w:val="0"/>
          <w:w w:val="100"/>
          <w:sz w:val="84"/>
          <w:szCs w:val="84"/>
        </w:rPr>
        <w:t>IGN</w:t>
      </w:r>
      <w:r>
        <w:rPr>
          <w:rFonts w:cs="Calibri" w:hAnsi="Calibri" w:eastAsia="Calibri" w:ascii="Calibri"/>
          <w:b/>
          <w:spacing w:val="2"/>
          <w:w w:val="100"/>
          <w:sz w:val="84"/>
          <w:szCs w:val="84"/>
        </w:rPr>
        <w:t>M</w:t>
      </w:r>
      <w:r>
        <w:rPr>
          <w:rFonts w:cs="Calibri" w:hAnsi="Calibri" w:eastAsia="Calibri" w:ascii="Calibri"/>
          <w:b/>
          <w:spacing w:val="0"/>
          <w:w w:val="100"/>
          <w:sz w:val="84"/>
          <w:szCs w:val="84"/>
        </w:rPr>
        <w:t>ENT</w:t>
      </w:r>
      <w:r>
        <w:rPr>
          <w:rFonts w:cs="Calibri" w:hAnsi="Calibri" w:eastAsia="Calibri" w:ascii="Calibri"/>
          <w:b/>
          <w:spacing w:val="0"/>
          <w:w w:val="100"/>
          <w:sz w:val="84"/>
          <w:szCs w:val="84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84"/>
          <w:szCs w:val="84"/>
        </w:rPr>
        <w:t>0</w:t>
      </w:r>
      <w:r>
        <w:rPr>
          <w:rFonts w:cs="Calibri" w:hAnsi="Calibri" w:eastAsia="Calibri" w:ascii="Calibri"/>
          <w:b/>
          <w:spacing w:val="0"/>
          <w:w w:val="100"/>
          <w:sz w:val="84"/>
          <w:szCs w:val="84"/>
        </w:rPr>
        <w:t>1</w:t>
      </w:r>
      <w:r>
        <w:rPr>
          <w:rFonts w:cs="Calibri" w:hAnsi="Calibri" w:eastAsia="Calibri" w:ascii="Calibri"/>
          <w:spacing w:val="0"/>
          <w:w w:val="100"/>
          <w:sz w:val="84"/>
          <w:szCs w:val="84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34"/>
        <w:ind w:left="100"/>
      </w:pP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Gr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p</w:t>
      </w:r>
      <w:r>
        <w:rPr>
          <w:rFonts w:cs="Calibri" w:hAnsi="Calibri" w:eastAsia="Calibri" w:ascii="Calibri"/>
          <w:b/>
          <w:spacing w:val="-7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Me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b</w:t>
      </w:r>
      <w:r>
        <w:rPr>
          <w:rFonts w:cs="Calibri" w:hAnsi="Calibri" w:eastAsia="Calibri" w:ascii="Calibri"/>
          <w:b/>
          <w:spacing w:val="2"/>
          <w:w w:val="100"/>
          <w:sz w:val="32"/>
          <w:szCs w:val="3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rs: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i)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</w:t>
      </w:r>
      <w:r>
        <w:rPr>
          <w:rFonts w:cs="Calibri" w:hAnsi="Calibri" w:eastAsia="Calibri" w:ascii="Calibri"/>
          <w:spacing w:val="4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ilal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0k0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8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ii)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</w:t>
      </w:r>
      <w:r>
        <w:rPr>
          <w:rFonts w:cs="Calibri" w:hAnsi="Calibri" w:eastAsia="Calibri" w:ascii="Calibri"/>
          <w:spacing w:val="4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Alam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(20k0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00"/>
      </w:pP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sk: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6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evel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“C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esse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r”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TCP)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lient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Server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am.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1)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Server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irst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lient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act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2)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ram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3)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Server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eives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messag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00"/>
      </w:pP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Lib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ari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b/>
          <w:spacing w:val="-9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Used: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460"/>
      </w:pP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)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      </w:t>
      </w:r>
      <w:r>
        <w:rPr>
          <w:rFonts w:cs="Calibri" w:hAnsi="Calibri" w:eastAsia="Calibri" w:ascii="Calibri"/>
          <w:b/>
          <w:spacing w:val="3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Tk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ter: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18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Py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rary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460"/>
      </w:pP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ii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)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     </w:t>
      </w:r>
      <w:r>
        <w:rPr>
          <w:rFonts w:cs="Calibri" w:hAnsi="Calibri" w:eastAsia="Calibri" w:ascii="Calibri"/>
          <w:b/>
          <w:spacing w:val="2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Th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d</w:t>
      </w:r>
      <w:r>
        <w:rPr>
          <w:rFonts w:cs="Calibri" w:hAnsi="Calibri" w:eastAsia="Calibri" w:ascii="Calibri"/>
          <w:b/>
          <w:spacing w:val="3"/>
          <w:w w:val="100"/>
          <w:sz w:val="32"/>
          <w:szCs w:val="3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g: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/>
        <w:ind w:left="118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eivi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messag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s.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460"/>
      </w:pP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iii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)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    </w:t>
      </w:r>
      <w:r>
        <w:rPr>
          <w:rFonts w:cs="Calibri" w:hAnsi="Calibri" w:eastAsia="Calibri" w:ascii="Calibri"/>
          <w:b/>
          <w:spacing w:val="19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cket: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0"/>
        <w:ind w:left="118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soc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etw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server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00"/>
      </w:pP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W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rking</w:t>
      </w:r>
      <w:r>
        <w:rPr>
          <w:rFonts w:cs="Calibri" w:hAnsi="Calibri" w:eastAsia="Calibri" w:ascii="Calibri"/>
          <w:b/>
          <w:spacing w:val="-11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of</w:t>
      </w:r>
      <w:r>
        <w:rPr>
          <w:rFonts w:cs="Calibri" w:hAnsi="Calibri" w:eastAsia="Calibri" w:ascii="Calibri"/>
          <w:b/>
          <w:spacing w:val="-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Pr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gr</w:t>
      </w:r>
      <w:r>
        <w:rPr>
          <w:rFonts w:cs="Calibri" w:hAnsi="Calibri" w:eastAsia="Calibri" w:ascii="Calibri"/>
          <w:b/>
          <w:spacing w:val="2"/>
          <w:w w:val="100"/>
          <w:sz w:val="32"/>
          <w:szCs w:val="3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m: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460"/>
      </w:pP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)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      </w:t>
      </w:r>
      <w:r>
        <w:rPr>
          <w:rFonts w:cs="Calibri" w:hAnsi="Calibri" w:eastAsia="Calibri" w:ascii="Calibri"/>
          <w:b/>
          <w:spacing w:val="3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Server</w:t>
      </w:r>
      <w:r>
        <w:rPr>
          <w:rFonts w:cs="Calibri" w:hAnsi="Calibri" w:eastAsia="Calibri" w:ascii="Calibri"/>
          <w:b/>
          <w:spacing w:val="-8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b/>
          <w:spacing w:val="3"/>
          <w:w w:val="100"/>
          <w:sz w:val="32"/>
          <w:szCs w:val="3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: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5"/>
        <w:ind w:left="1180"/>
        <w:sectPr>
          <w:pgSz w:w="12240" w:h="15840"/>
          <w:pgMar w:top="1400" w:bottom="280" w:left="1340" w:right="260"/>
        </w:sectPr>
      </w:pPr>
      <w:r>
        <w:pict>
          <v:shape type="#_x0000_t75" style="width:468pt;height:16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spacing w:before="34"/>
        <w:ind w:left="57" w:right="6552"/>
      </w:pP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ii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)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     </w:t>
      </w:r>
      <w:r>
        <w:rPr>
          <w:rFonts w:cs="Calibri" w:hAnsi="Calibri" w:eastAsia="Calibri" w:ascii="Calibri"/>
          <w:b/>
          <w:spacing w:val="2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Client</w:t>
      </w:r>
      <w:r>
        <w:rPr>
          <w:rFonts w:cs="Calibri" w:hAnsi="Calibri" w:eastAsia="Calibri" w:ascii="Calibri"/>
          <w:b/>
          <w:spacing w:val="-8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99"/>
          <w:sz w:val="32"/>
          <w:szCs w:val="32"/>
        </w:rPr>
        <w:t>Si</w:t>
      </w:r>
      <w:r>
        <w:rPr>
          <w:rFonts w:cs="Calibri" w:hAnsi="Calibri" w:eastAsia="Calibri" w:ascii="Calibri"/>
          <w:b/>
          <w:spacing w:val="2"/>
          <w:w w:val="99"/>
          <w:sz w:val="32"/>
          <w:szCs w:val="32"/>
        </w:rPr>
        <w:t>d</w:t>
      </w:r>
      <w:r>
        <w:rPr>
          <w:rFonts w:cs="Calibri" w:hAnsi="Calibri" w:eastAsia="Calibri" w:ascii="Calibri"/>
          <w:b/>
          <w:spacing w:val="0"/>
          <w:w w:val="99"/>
          <w:sz w:val="32"/>
          <w:szCs w:val="32"/>
        </w:rPr>
        <w:t>e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784" w:right="711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20"/>
        <w:sectPr>
          <w:pgSz w:w="12240" w:h="15840"/>
          <w:pgMar w:top="1400" w:bottom="280" w:left="1700" w:right="1720"/>
        </w:sectPr>
      </w:pPr>
      <w:r>
        <w:pict>
          <v:shape type="#_x0000_t75" style="width:372.79pt;height:470.3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5"/>
        <w:ind w:left="8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00"/>
      </w:pPr>
      <w:r>
        <w:pict>
          <v:shape type="#_x0000_t75" style="width:374.29pt;height:464.3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5840"/>
      <w:pgMar w:top="1380" w:bottom="28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